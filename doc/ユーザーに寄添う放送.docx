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5A041" w14:textId="3E31EBC2" w:rsidR="004E1AED" w:rsidRPr="004E1AED" w:rsidRDefault="000768C5" w:rsidP="004E1AED">
      <w:pPr>
        <w:pStyle w:val="a4"/>
      </w:pPr>
      <w:r w:rsidRPr="000768C5">
        <w:rPr>
          <w:rFonts w:hint="eastAsia"/>
        </w:rPr>
        <w:t>ユーザーに</w:t>
      </w:r>
      <w:r w:rsidR="00894251" w:rsidRPr="006027D5">
        <w:rPr>
          <w:rFonts w:hint="eastAsia"/>
        </w:rPr>
        <w:t>寄添う</w:t>
      </w:r>
      <w:r w:rsidRPr="000768C5">
        <w:rPr>
          <w:rFonts w:hint="eastAsia"/>
        </w:rPr>
        <w:t>放送</w:t>
      </w:r>
    </w:p>
    <w:p w14:paraId="2171D2F4" w14:textId="7F4D4261" w:rsidR="00194DF6" w:rsidRDefault="00D90FE5">
      <w:pPr>
        <w:pStyle w:val="1"/>
      </w:pPr>
      <w:r>
        <w:rPr>
          <w:rFonts w:ascii="ＭＳ ゴシック" w:eastAsia="ＭＳ ゴシック" w:hAnsi="ＭＳ ゴシック" w:hint="eastAsia"/>
        </w:rPr>
        <w:t>１、</w:t>
      </w:r>
      <w:r w:rsidR="000768C5">
        <w:rPr>
          <w:rFonts w:ascii="ＭＳ ゴシック" w:eastAsia="ＭＳ ゴシック" w:hAnsi="ＭＳ ゴシック" w:hint="eastAsia"/>
        </w:rPr>
        <w:t>概要</w:t>
      </w:r>
    </w:p>
    <w:p w14:paraId="44C29B77" w14:textId="77777777" w:rsidR="00F257B4" w:rsidRDefault="00F257B4" w:rsidP="000768C5">
      <w:pPr>
        <w:rPr>
          <w:rFonts w:eastAsia="ＭＳ ゴシック"/>
        </w:rPr>
      </w:pPr>
    </w:p>
    <w:p w14:paraId="29FE4DC9" w14:textId="77777777" w:rsidR="00AF050C" w:rsidRDefault="000768C5" w:rsidP="000768C5">
      <w:pPr>
        <w:rPr>
          <w:rFonts w:eastAsia="ＭＳ ゴシック"/>
        </w:rPr>
      </w:pPr>
      <w:r w:rsidRPr="000768C5">
        <w:rPr>
          <w:rFonts w:hint="eastAsia"/>
        </w:rPr>
        <w:t>近年、ネット上の動画サービスとテレビの境界が非常に曖昧になっています。</w:t>
      </w:r>
      <w:r w:rsidRPr="00100A2D">
        <w:rPr>
          <w:rFonts w:hint="eastAsia"/>
        </w:rPr>
        <w:t>放送では通信にはない大きな</w:t>
      </w:r>
      <w:r w:rsidRPr="00100A2D">
        <w:rPr>
          <w:rFonts w:hint="eastAsia"/>
        </w:rPr>
        <w:t>2</w:t>
      </w:r>
      <w:r w:rsidRPr="00100A2D">
        <w:rPr>
          <w:rFonts w:hint="eastAsia"/>
        </w:rPr>
        <w:t>つの特徴</w:t>
      </w:r>
      <w:bookmarkStart w:id="0" w:name="_Hlk43572852"/>
      <w:r w:rsidRPr="00100A2D">
        <w:rPr>
          <w:rFonts w:hint="eastAsia"/>
        </w:rPr>
        <w:t>「地域性」と「同時性」</w:t>
      </w:r>
      <w:bookmarkEnd w:id="0"/>
      <w:r w:rsidRPr="00100A2D">
        <w:rPr>
          <w:rFonts w:hint="eastAsia"/>
        </w:rPr>
        <w:t>があります。</w:t>
      </w:r>
    </w:p>
    <w:p w14:paraId="0448A02B" w14:textId="77777777" w:rsidR="00AF050C" w:rsidRDefault="00AF050C" w:rsidP="000768C5">
      <w:pPr>
        <w:rPr>
          <w:rFonts w:eastAsia="ＭＳ ゴシック"/>
        </w:rPr>
      </w:pPr>
    </w:p>
    <w:p w14:paraId="289FC9A6" w14:textId="1BFAEC51" w:rsidR="00100A2D" w:rsidRDefault="009A206A" w:rsidP="000768C5">
      <w:pPr>
        <w:rPr>
          <w:rFonts w:eastAsia="ＭＳ ゴシック"/>
        </w:rPr>
      </w:pPr>
      <w:r w:rsidRPr="00100A2D">
        <w:rPr>
          <w:rFonts w:hint="eastAsia"/>
        </w:rPr>
        <w:t>ここではテレビ局にある映像及び音声制作技術、ニュースの情報源、豊富の</w:t>
      </w:r>
      <w:r w:rsidR="007D4886" w:rsidRPr="00100A2D">
        <w:rPr>
          <w:rFonts w:hint="eastAsia"/>
        </w:rPr>
        <w:t>素材</w:t>
      </w:r>
      <w:r w:rsidRPr="00100A2D">
        <w:rPr>
          <w:rFonts w:hint="eastAsia"/>
        </w:rPr>
        <w:t>に着目しユーザーに</w:t>
      </w:r>
      <w:r w:rsidR="007D4886" w:rsidRPr="00100A2D">
        <w:rPr>
          <w:rFonts w:hint="eastAsia"/>
        </w:rPr>
        <w:t>寄添う</w:t>
      </w:r>
      <w:r w:rsidRPr="00100A2D">
        <w:rPr>
          <w:rFonts w:hint="eastAsia"/>
        </w:rPr>
        <w:t>放送を提案したいです。</w:t>
      </w:r>
    </w:p>
    <w:p w14:paraId="5470EAF0" w14:textId="17667A09" w:rsidR="00591516" w:rsidRDefault="00591516">
      <w:pPr>
        <w:rPr>
          <w:rFonts w:eastAsia="ＭＳ ゴシック"/>
        </w:rPr>
      </w:pPr>
      <w:r>
        <w:rPr>
          <w:rFonts w:eastAsia="ＭＳ ゴシック"/>
        </w:rPr>
        <w:br w:type="page"/>
      </w:r>
    </w:p>
    <w:p w14:paraId="5164615E" w14:textId="0B1F8B5C" w:rsidR="00100A2D" w:rsidRDefault="00100A2D" w:rsidP="000768C5">
      <w:pPr>
        <w:rPr>
          <w:rFonts w:eastAsia="ＭＳ ゴシック"/>
        </w:rPr>
      </w:pPr>
    </w:p>
    <w:p w14:paraId="603D03BA" w14:textId="55ACD553" w:rsidR="00100A2D" w:rsidRDefault="00100A2D" w:rsidP="00100A2D">
      <w:pPr>
        <w:pStyle w:val="1"/>
      </w:pPr>
      <w:r>
        <w:rPr>
          <w:rFonts w:ascii="ＭＳ ゴシック" w:eastAsia="ＭＳ ゴシック" w:hAnsi="ＭＳ ゴシック" w:hint="eastAsia"/>
        </w:rPr>
        <w:t>２、</w:t>
      </w:r>
      <w:r w:rsidR="00591516">
        <w:rPr>
          <w:rFonts w:ascii="ＭＳ ゴシック" w:eastAsia="ＭＳ ゴシック" w:hAnsi="ＭＳ ゴシック" w:hint="eastAsia"/>
        </w:rPr>
        <w:t>現状</w:t>
      </w:r>
    </w:p>
    <w:p w14:paraId="7BBAB3E2" w14:textId="1D0C354F" w:rsidR="00100A2D" w:rsidRDefault="00100A2D" w:rsidP="000768C5">
      <w:pPr>
        <w:rPr>
          <w:rFonts w:eastAsia="ＭＳ ゴシック"/>
        </w:rPr>
      </w:pPr>
    </w:p>
    <w:p w14:paraId="76689F1B" w14:textId="49933C88" w:rsidR="00100A2D" w:rsidRDefault="00E731DC" w:rsidP="000768C5">
      <w:pPr>
        <w:rPr>
          <w:rFonts w:eastAsia="ＭＳ ゴシック"/>
        </w:rPr>
      </w:pPr>
      <w:r>
        <w:rPr>
          <w:rFonts w:eastAsia="ＭＳ ゴシック"/>
          <w:noProof/>
        </w:rPr>
        <mc:AlternateContent>
          <mc:Choice Requires="wps">
            <w:drawing>
              <wp:anchor distT="0" distB="0" distL="114300" distR="114300" simplePos="0" relativeHeight="251798528" behindDoc="0" locked="0" layoutInCell="1" allowOverlap="1" wp14:anchorId="3076D2CD" wp14:editId="366330FE">
                <wp:simplePos x="0" y="0"/>
                <wp:positionH relativeFrom="column">
                  <wp:posOffset>495300</wp:posOffset>
                </wp:positionH>
                <wp:positionV relativeFrom="paragraph">
                  <wp:posOffset>129268</wp:posOffset>
                </wp:positionV>
                <wp:extent cx="843280" cy="674914"/>
                <wp:effectExtent l="0" t="0" r="13970" b="11430"/>
                <wp:wrapNone/>
                <wp:docPr id="2" name="フローチャート: 処理 2"/>
                <wp:cNvGraphicFramePr/>
                <a:graphic xmlns:a="http://schemas.openxmlformats.org/drawingml/2006/main">
                  <a:graphicData uri="http://schemas.microsoft.com/office/word/2010/wordprocessingShape">
                    <wps:wsp>
                      <wps:cNvSpPr/>
                      <wps:spPr>
                        <a:xfrm>
                          <a:off x="0" y="0"/>
                          <a:ext cx="843280" cy="674914"/>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2069C55" w14:textId="1C408D26" w:rsidR="009C4E1F" w:rsidRPr="00304800" w:rsidRDefault="009C4E1F" w:rsidP="00304800">
                            <w:pPr>
                              <w:jc w:val="center"/>
                              <w:rPr>
                                <w:rFonts w:eastAsia="ＭＳ ゴシック"/>
                              </w:rPr>
                            </w:pPr>
                            <w:r>
                              <w:rPr>
                                <w:rFonts w:eastAsia="ＭＳ ゴシック" w:hint="eastAsia"/>
                              </w:rPr>
                              <w:t>編成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76D2CD" id="_x0000_t109" coordsize="21600,21600" o:spt="109" path="m,l,21600r21600,l21600,xe">
                <v:stroke joinstyle="miter"/>
                <v:path gradientshapeok="t" o:connecttype="rect"/>
              </v:shapetype>
              <v:shape id="フローチャート: 処理 2" o:spid="_x0000_s1026" type="#_x0000_t109" style="position:absolute;margin-left:39pt;margin-top:10.2pt;width:66.4pt;height:53.1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" fillcolor="white [3201]" strokecolor="#f56617 [3209]" strokeweight="1pt">
                <v:textbox>
                  <w:txbxContent>
                    <w:p w14:paraId="12069C55" w14:textId="1C408D26" w:rsidR="009C4E1F" w:rsidRPr="00304800" w:rsidRDefault="009C4E1F" w:rsidP="00304800">
                      <w:pPr>
                        <w:jc w:val="center"/>
                        <w:rPr>
                          <w:rFonts w:eastAsia="ＭＳ ゴシック"/>
                        </w:rPr>
                      </w:pPr>
                      <w:r>
                        <w:rPr>
                          <w:rFonts w:eastAsia="ＭＳ ゴシック" w:hint="eastAsia"/>
                        </w:rPr>
                        <w:t>編成</w:t>
                      </w:r>
                    </w:p>
                  </w:txbxContent>
                </v:textbox>
              </v:shape>
            </w:pict>
          </mc:Fallback>
        </mc:AlternateContent>
      </w:r>
      <w:r w:rsidR="00591516">
        <w:rPr>
          <w:rFonts w:eastAsia="ＭＳ ゴシック"/>
          <w:noProof/>
        </w:rPr>
        <mc:AlternateContent>
          <mc:Choice Requires="wps">
            <w:drawing>
              <wp:anchor distT="0" distB="0" distL="114300" distR="114300" simplePos="0" relativeHeight="251829248" behindDoc="0" locked="0" layoutInCell="1" allowOverlap="1" wp14:anchorId="388FF632" wp14:editId="10F95195">
                <wp:simplePos x="0" y="0"/>
                <wp:positionH relativeFrom="column">
                  <wp:posOffset>5769429</wp:posOffset>
                </wp:positionH>
                <wp:positionV relativeFrom="paragraph">
                  <wp:posOffset>304437</wp:posOffset>
                </wp:positionV>
                <wp:extent cx="1289957" cy="117022"/>
                <wp:effectExtent l="0" t="19050" r="43815" b="35560"/>
                <wp:wrapNone/>
                <wp:docPr id="29" name="矢印: 右 29"/>
                <wp:cNvGraphicFramePr/>
                <a:graphic xmlns:a="http://schemas.openxmlformats.org/drawingml/2006/main">
                  <a:graphicData uri="http://schemas.microsoft.com/office/word/2010/wordprocessingShape">
                    <wps:wsp>
                      <wps:cNvSpPr/>
                      <wps:spPr>
                        <a:xfrm>
                          <a:off x="0" y="0"/>
                          <a:ext cx="1289957" cy="117022"/>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15731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29" o:spid="_x0000_s1026" type="#_x0000_t13" style="position:absolute;left:0;text-align:left;margin-left:454.3pt;margin-top:23.95pt;width:101.55pt;height:9.2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" adj="20620" fillcolor="white [3201]" strokecolor="#f56617 [3209]" strokeweight="1pt"/>
            </w:pict>
          </mc:Fallback>
        </mc:AlternateContent>
      </w:r>
      <w:r w:rsidR="00591516">
        <w:rPr>
          <w:rFonts w:eastAsia="ＭＳ ゴシック"/>
          <w:noProof/>
        </w:rPr>
        <mc:AlternateContent>
          <mc:Choice Requires="wps">
            <w:drawing>
              <wp:anchor distT="0" distB="0" distL="114300" distR="114300" simplePos="0" relativeHeight="251833344" behindDoc="0" locked="0" layoutInCell="1" allowOverlap="1" wp14:anchorId="4D6326BD" wp14:editId="47BB8C22">
                <wp:simplePos x="0" y="0"/>
                <wp:positionH relativeFrom="column">
                  <wp:posOffset>5736681</wp:posOffset>
                </wp:positionH>
                <wp:positionV relativeFrom="paragraph">
                  <wp:posOffset>50800</wp:posOffset>
                </wp:positionV>
                <wp:extent cx="680357" cy="266700"/>
                <wp:effectExtent l="0" t="0" r="0" b="0"/>
                <wp:wrapNone/>
                <wp:docPr id="32" name="フローチャート: 処理 32"/>
                <wp:cNvGraphicFramePr/>
                <a:graphic xmlns:a="http://schemas.openxmlformats.org/drawingml/2006/main">
                  <a:graphicData uri="http://schemas.microsoft.com/office/word/2010/wordprocessingShape">
                    <wps:wsp>
                      <wps:cNvSpPr/>
                      <wps:spPr>
                        <a:xfrm>
                          <a:off x="0" y="0"/>
                          <a:ext cx="680357" cy="266700"/>
                        </a:xfrm>
                        <a:prstGeom prst="flowChartProcess">
                          <a:avLst/>
                        </a:prstGeom>
                        <a:noFill/>
                        <a:ln>
                          <a:noFill/>
                        </a:ln>
                      </wps:spPr>
                      <wps:style>
                        <a:lnRef idx="2">
                          <a:schemeClr val="accent6"/>
                        </a:lnRef>
                        <a:fillRef idx="1">
                          <a:schemeClr val="lt1"/>
                        </a:fillRef>
                        <a:effectRef idx="0">
                          <a:schemeClr val="accent6"/>
                        </a:effectRef>
                        <a:fontRef idx="minor">
                          <a:schemeClr val="dk1"/>
                        </a:fontRef>
                      </wps:style>
                      <wps:txbx>
                        <w:txbxContent>
                          <w:p w14:paraId="02CCAA69" w14:textId="0EEE1EA7" w:rsidR="009C4E1F" w:rsidRPr="00304800" w:rsidRDefault="009C4E1F" w:rsidP="00304800">
                            <w:pPr>
                              <w:spacing w:before="0" w:after="120" w:line="40" w:lineRule="atLeast"/>
                              <w:jc w:val="center"/>
                              <w:rPr>
                                <w:rFonts w:eastAsia="ＭＳ ゴシック"/>
                              </w:rPr>
                            </w:pPr>
                            <w:r>
                              <w:rPr>
                                <w:rFonts w:eastAsia="ＭＳ ゴシック" w:hint="eastAsia"/>
                              </w:rPr>
                              <w:t>電波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326BD" id="フローチャート: 処理 32" o:spid="_x0000_s1027" type="#_x0000_t109" style="position:absolute;margin-left:451.7pt;margin-top:4pt;width:53.55pt;height:21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" filled="f" stroked="f" strokeweight="1pt">
                <v:textbox>
                  <w:txbxContent>
                    <w:p w14:paraId="02CCAA69" w14:textId="0EEE1EA7" w:rsidR="009C4E1F" w:rsidRPr="00304800" w:rsidRDefault="009C4E1F" w:rsidP="00304800">
                      <w:pPr>
                        <w:spacing w:before="0" w:after="120" w:line="40" w:lineRule="atLeast"/>
                        <w:jc w:val="center"/>
                        <w:rPr>
                          <w:rFonts w:eastAsia="ＭＳ ゴシック"/>
                        </w:rPr>
                      </w:pPr>
                      <w:r>
                        <w:rPr>
                          <w:rFonts w:eastAsia="ＭＳ ゴシック" w:hint="eastAsia"/>
                        </w:rPr>
                        <w:t>電波</w:t>
                      </w:r>
                    </w:p>
                  </w:txbxContent>
                </v:textbox>
              </v:shape>
            </w:pict>
          </mc:Fallback>
        </mc:AlternateContent>
      </w:r>
      <w:r w:rsidR="00591516">
        <w:rPr>
          <w:rFonts w:eastAsia="ＭＳ ゴシック"/>
          <w:noProof/>
        </w:rPr>
        <w:drawing>
          <wp:anchor distT="0" distB="0" distL="114300" distR="114300" simplePos="0" relativeHeight="251830272" behindDoc="0" locked="0" layoutInCell="1" allowOverlap="1" wp14:anchorId="7CDFE445" wp14:editId="00FBC760">
            <wp:simplePos x="0" y="0"/>
            <wp:positionH relativeFrom="margin">
              <wp:posOffset>7891145</wp:posOffset>
            </wp:positionH>
            <wp:positionV relativeFrom="paragraph">
              <wp:posOffset>203109</wp:posOffset>
            </wp:positionV>
            <wp:extent cx="757267" cy="598714"/>
            <wp:effectExtent l="0" t="0" r="5080" b="0"/>
            <wp:wrapNone/>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v-2393539_640.png"/>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757267" cy="598714"/>
                    </a:xfrm>
                    <a:prstGeom prst="rect">
                      <a:avLst/>
                    </a:prstGeom>
                  </pic:spPr>
                </pic:pic>
              </a:graphicData>
            </a:graphic>
            <wp14:sizeRelH relativeFrom="margin">
              <wp14:pctWidth>0</wp14:pctWidth>
            </wp14:sizeRelH>
            <wp14:sizeRelV relativeFrom="margin">
              <wp14:pctHeight>0</wp14:pctHeight>
            </wp14:sizeRelV>
          </wp:anchor>
        </w:drawing>
      </w:r>
      <w:r w:rsidR="00005235">
        <w:rPr>
          <w:rFonts w:eastAsia="ＭＳ ゴシック"/>
          <w:noProof/>
        </w:rPr>
        <mc:AlternateContent>
          <mc:Choice Requires="wps">
            <w:drawing>
              <wp:anchor distT="0" distB="0" distL="114300" distR="114300" simplePos="0" relativeHeight="251804672" behindDoc="0" locked="0" layoutInCell="1" allowOverlap="1" wp14:anchorId="69B4EF21" wp14:editId="561C6B3E">
                <wp:simplePos x="0" y="0"/>
                <wp:positionH relativeFrom="column">
                  <wp:posOffset>3954780</wp:posOffset>
                </wp:positionH>
                <wp:positionV relativeFrom="paragraph">
                  <wp:posOffset>90260</wp:posOffset>
                </wp:positionV>
                <wp:extent cx="936171" cy="468085"/>
                <wp:effectExtent l="0" t="0" r="16510" b="27305"/>
                <wp:wrapNone/>
                <wp:docPr id="8" name="フローチャート: 処理 8"/>
                <wp:cNvGraphicFramePr/>
                <a:graphic xmlns:a="http://schemas.openxmlformats.org/drawingml/2006/main">
                  <a:graphicData uri="http://schemas.microsoft.com/office/word/2010/wordprocessingShape">
                    <wps:wsp>
                      <wps:cNvSpPr/>
                      <wps:spPr>
                        <a:xfrm>
                          <a:off x="0" y="0"/>
                          <a:ext cx="936171" cy="46808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F0BD83F" w14:textId="2F550E6B" w:rsidR="009C4E1F" w:rsidRPr="00304800" w:rsidRDefault="009C4E1F" w:rsidP="00304800">
                            <w:pPr>
                              <w:spacing w:before="0" w:after="120" w:line="40" w:lineRule="atLeast"/>
                              <w:jc w:val="center"/>
                              <w:rPr>
                                <w:rFonts w:eastAsia="ＭＳ ゴシック"/>
                              </w:rPr>
                            </w:pPr>
                            <w:r>
                              <w:rPr>
                                <w:rFonts w:eastAsia="ＭＳ ゴシック" w:hint="eastAsia"/>
                              </w:rPr>
                              <w:t>APS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4EF21" id="フローチャート: 処理 8" o:spid="_x0000_s1028" type="#_x0000_t109" style="position:absolute;margin-left:311.4pt;margin-top:7.1pt;width:73.7pt;height:36.8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" fillcolor="white [3201]" strokecolor="#f56617 [3209]" strokeweight="1pt">
                <v:textbox>
                  <w:txbxContent>
                    <w:p w14:paraId="4F0BD83F" w14:textId="2F550E6B" w:rsidR="009C4E1F" w:rsidRPr="00304800" w:rsidRDefault="009C4E1F" w:rsidP="00304800">
                      <w:pPr>
                        <w:spacing w:before="0" w:after="120" w:line="40" w:lineRule="atLeast"/>
                        <w:jc w:val="center"/>
                        <w:rPr>
                          <w:rFonts w:eastAsia="ＭＳ ゴシック"/>
                        </w:rPr>
                      </w:pPr>
                      <w:r>
                        <w:rPr>
                          <w:rFonts w:eastAsia="ＭＳ ゴシック" w:hint="eastAsia"/>
                        </w:rPr>
                        <w:t>APS</w:t>
                      </w:r>
                    </w:p>
                  </w:txbxContent>
                </v:textbox>
              </v:shape>
            </w:pict>
          </mc:Fallback>
        </mc:AlternateContent>
      </w:r>
      <w:r w:rsidR="00005235">
        <w:rPr>
          <w:rFonts w:eastAsia="ＭＳ ゴシック"/>
          <w:noProof/>
        </w:rPr>
        <mc:AlternateContent>
          <mc:Choice Requires="wps">
            <w:drawing>
              <wp:anchor distT="0" distB="0" distL="114300" distR="114300" simplePos="0" relativeHeight="251802624" behindDoc="0" locked="0" layoutInCell="1" allowOverlap="1" wp14:anchorId="3B7C6DA3" wp14:editId="1B4AFA4D">
                <wp:simplePos x="0" y="0"/>
                <wp:positionH relativeFrom="column">
                  <wp:posOffset>2449286</wp:posOffset>
                </wp:positionH>
                <wp:positionV relativeFrom="paragraph">
                  <wp:posOffset>138430</wp:posOffset>
                </wp:positionV>
                <wp:extent cx="827314" cy="1529443"/>
                <wp:effectExtent l="0" t="0" r="11430" b="13970"/>
                <wp:wrapNone/>
                <wp:docPr id="7" name="フローチャート: 処理 7"/>
                <wp:cNvGraphicFramePr/>
                <a:graphic xmlns:a="http://schemas.openxmlformats.org/drawingml/2006/main">
                  <a:graphicData uri="http://schemas.microsoft.com/office/word/2010/wordprocessingShape">
                    <wps:wsp>
                      <wps:cNvSpPr/>
                      <wps:spPr>
                        <a:xfrm>
                          <a:off x="0" y="0"/>
                          <a:ext cx="827314" cy="1529443"/>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5311D71" w14:textId="77777777" w:rsidR="009C4E1F" w:rsidRDefault="009C4E1F" w:rsidP="00304800">
                            <w:pPr>
                              <w:spacing w:before="0" w:after="120" w:line="40" w:lineRule="atLeast"/>
                              <w:jc w:val="center"/>
                              <w:rPr>
                                <w:rFonts w:eastAsia="ＭＳ ゴシック"/>
                              </w:rPr>
                            </w:pPr>
                            <w:r>
                              <w:rPr>
                                <w:rFonts w:eastAsia="ＭＳ ゴシック" w:hint="eastAsia"/>
                              </w:rPr>
                              <w:t>データ</w:t>
                            </w:r>
                          </w:p>
                          <w:p w14:paraId="59065FBA" w14:textId="3D21CFE3" w:rsidR="009C4E1F" w:rsidRPr="00304800" w:rsidRDefault="009C4E1F" w:rsidP="00304800">
                            <w:pPr>
                              <w:spacing w:before="0" w:after="120" w:line="40" w:lineRule="atLeast"/>
                              <w:jc w:val="center"/>
                              <w:rPr>
                                <w:rFonts w:eastAsia="ＭＳ ゴシック"/>
                              </w:rPr>
                            </w:pPr>
                            <w:r>
                              <w:rPr>
                                <w:rFonts w:eastAsia="ＭＳ ゴシック" w:hint="eastAsia"/>
                              </w:rPr>
                              <w:t>サーバー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C6DA3" id="フローチャート: 処理 7" o:spid="_x0000_s1029" type="#_x0000_t109" style="position:absolute;margin-left:192.85pt;margin-top:10.9pt;width:65.15pt;height:120.4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" fillcolor="white [3201]" strokecolor="#f56617 [3209]" strokeweight="1pt">
                <v:textbox>
                  <w:txbxContent>
                    <w:p w14:paraId="55311D71" w14:textId="77777777" w:rsidR="009C4E1F" w:rsidRDefault="009C4E1F" w:rsidP="00304800">
                      <w:pPr>
                        <w:spacing w:before="0" w:after="120" w:line="40" w:lineRule="atLeast"/>
                        <w:jc w:val="center"/>
                        <w:rPr>
                          <w:rFonts w:eastAsia="ＭＳ ゴシック"/>
                        </w:rPr>
                      </w:pPr>
                      <w:r>
                        <w:rPr>
                          <w:rFonts w:eastAsia="ＭＳ ゴシック" w:hint="eastAsia"/>
                        </w:rPr>
                        <w:t>データ</w:t>
                      </w:r>
                    </w:p>
                    <w:p w14:paraId="59065FBA" w14:textId="3D21CFE3" w:rsidR="009C4E1F" w:rsidRPr="00304800" w:rsidRDefault="009C4E1F" w:rsidP="00304800">
                      <w:pPr>
                        <w:spacing w:before="0" w:after="120" w:line="40" w:lineRule="atLeast"/>
                        <w:jc w:val="center"/>
                        <w:rPr>
                          <w:rFonts w:eastAsia="ＭＳ ゴシック"/>
                        </w:rPr>
                      </w:pPr>
                      <w:r>
                        <w:rPr>
                          <w:rFonts w:eastAsia="ＭＳ ゴシック" w:hint="eastAsia"/>
                        </w:rPr>
                        <w:t>サーバー</w:t>
                      </w:r>
                    </w:p>
                  </w:txbxContent>
                </v:textbox>
              </v:shape>
            </w:pict>
          </mc:Fallback>
        </mc:AlternateContent>
      </w:r>
    </w:p>
    <w:p w14:paraId="4E1B7D02" w14:textId="2A779B72" w:rsidR="00100A2D" w:rsidRDefault="00591516" w:rsidP="000768C5">
      <w:pPr>
        <w:rPr>
          <w:rFonts w:eastAsia="ＭＳ ゴシック"/>
        </w:rPr>
      </w:pPr>
      <w:r>
        <w:rPr>
          <w:rFonts w:eastAsia="ＭＳ ゴシック"/>
          <w:noProof/>
        </w:rPr>
        <mc:AlternateContent>
          <mc:Choice Requires="wps">
            <w:drawing>
              <wp:anchor distT="0" distB="0" distL="114300" distR="114300" simplePos="0" relativeHeight="251836416" behindDoc="0" locked="0" layoutInCell="1" allowOverlap="1" wp14:anchorId="0D6DD50C" wp14:editId="28C88C22">
                <wp:simplePos x="0" y="0"/>
                <wp:positionH relativeFrom="column">
                  <wp:posOffset>5774871</wp:posOffset>
                </wp:positionH>
                <wp:positionV relativeFrom="paragraph">
                  <wp:posOffset>274683</wp:posOffset>
                </wp:positionV>
                <wp:extent cx="1322343" cy="266700"/>
                <wp:effectExtent l="0" t="0" r="0" b="0"/>
                <wp:wrapNone/>
                <wp:docPr id="34" name="フローチャート: 処理 34"/>
                <wp:cNvGraphicFramePr/>
                <a:graphic xmlns:a="http://schemas.openxmlformats.org/drawingml/2006/main">
                  <a:graphicData uri="http://schemas.microsoft.com/office/word/2010/wordprocessingShape">
                    <wps:wsp>
                      <wps:cNvSpPr/>
                      <wps:spPr>
                        <a:xfrm>
                          <a:off x="0" y="0"/>
                          <a:ext cx="1322343" cy="266700"/>
                        </a:xfrm>
                        <a:prstGeom prst="flowChartProcess">
                          <a:avLst/>
                        </a:prstGeom>
                        <a:noFill/>
                        <a:ln>
                          <a:noFill/>
                        </a:ln>
                      </wps:spPr>
                      <wps:style>
                        <a:lnRef idx="2">
                          <a:schemeClr val="accent6"/>
                        </a:lnRef>
                        <a:fillRef idx="1">
                          <a:schemeClr val="lt1"/>
                        </a:fillRef>
                        <a:effectRef idx="0">
                          <a:schemeClr val="accent6"/>
                        </a:effectRef>
                        <a:fontRef idx="minor">
                          <a:schemeClr val="dk1"/>
                        </a:fontRef>
                      </wps:style>
                      <wps:txbx>
                        <w:txbxContent>
                          <w:p w14:paraId="64B2504D" w14:textId="52833760" w:rsidR="009C4E1F" w:rsidRPr="00304800" w:rsidRDefault="009C4E1F" w:rsidP="00591516">
                            <w:pPr>
                              <w:spacing w:before="0" w:after="120" w:line="40" w:lineRule="atLeast"/>
                              <w:rPr>
                                <w:rFonts w:eastAsia="ＭＳ ゴシック"/>
                              </w:rPr>
                            </w:pPr>
                            <w:r>
                              <w:rPr>
                                <w:rFonts w:eastAsia="ＭＳ ゴシック" w:hint="eastAsia"/>
                              </w:rPr>
                              <w:t>ケーブルテレビ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DD50C" id="フローチャート: 処理 34" o:spid="_x0000_s1030" type="#_x0000_t109" style="position:absolute;margin-left:454.7pt;margin-top:21.65pt;width:104.1pt;height:21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" filled="f" stroked="f" strokeweight="1pt">
                <v:textbox>
                  <w:txbxContent>
                    <w:p w14:paraId="64B2504D" w14:textId="52833760" w:rsidR="009C4E1F" w:rsidRPr="00304800" w:rsidRDefault="009C4E1F" w:rsidP="00591516">
                      <w:pPr>
                        <w:spacing w:before="0" w:after="120" w:line="40" w:lineRule="atLeast"/>
                        <w:rPr>
                          <w:rFonts w:eastAsia="ＭＳ ゴシック"/>
                        </w:rPr>
                      </w:pPr>
                      <w:r>
                        <w:rPr>
                          <w:rFonts w:eastAsia="ＭＳ ゴシック" w:hint="eastAsia"/>
                        </w:rPr>
                        <w:t>ケーブルテレビ</w:t>
                      </w:r>
                    </w:p>
                  </w:txbxContent>
                </v:textbox>
              </v:shape>
            </w:pict>
          </mc:Fallback>
        </mc:AlternateContent>
      </w:r>
      <w:r w:rsidR="00005235">
        <w:rPr>
          <w:rFonts w:eastAsia="ＭＳ ゴシック"/>
          <w:noProof/>
        </w:rPr>
        <mc:AlternateContent>
          <mc:Choice Requires="wps">
            <w:drawing>
              <wp:anchor distT="0" distB="0" distL="114300" distR="114300" simplePos="0" relativeHeight="251823104" behindDoc="0" locked="0" layoutInCell="1" allowOverlap="1" wp14:anchorId="2D8317C7" wp14:editId="623F1836">
                <wp:simplePos x="0" y="0"/>
                <wp:positionH relativeFrom="column">
                  <wp:posOffset>3336471</wp:posOffset>
                </wp:positionH>
                <wp:positionV relativeFrom="paragraph">
                  <wp:posOffset>78739</wp:posOffset>
                </wp:positionV>
                <wp:extent cx="555172" cy="130447"/>
                <wp:effectExtent l="0" t="19050" r="35560" b="41275"/>
                <wp:wrapNone/>
                <wp:docPr id="23" name="矢印: 右 23"/>
                <wp:cNvGraphicFramePr/>
                <a:graphic xmlns:a="http://schemas.openxmlformats.org/drawingml/2006/main">
                  <a:graphicData uri="http://schemas.microsoft.com/office/word/2010/wordprocessingShape">
                    <wps:wsp>
                      <wps:cNvSpPr/>
                      <wps:spPr>
                        <a:xfrm>
                          <a:off x="0" y="0"/>
                          <a:ext cx="555172" cy="130447"/>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85D83" id="矢印: 右 23" o:spid="_x0000_s1026" type="#_x0000_t13" style="position:absolute;left:0;text-align:left;margin-left:262.7pt;margin-top:6.2pt;width:43.7pt;height:10.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" adj="19062" fillcolor="white [3201]" strokecolor="#f56617 [3209]" strokeweight="1pt"/>
            </w:pict>
          </mc:Fallback>
        </mc:AlternateContent>
      </w:r>
      <w:r w:rsidR="00005235">
        <w:rPr>
          <w:rFonts w:eastAsia="ＭＳ ゴシック"/>
          <w:noProof/>
        </w:rPr>
        <mc:AlternateContent>
          <mc:Choice Requires="wps">
            <w:drawing>
              <wp:anchor distT="0" distB="0" distL="114300" distR="114300" simplePos="0" relativeHeight="251816960" behindDoc="0" locked="0" layoutInCell="1" allowOverlap="1" wp14:anchorId="66BC0C77" wp14:editId="60FA22AD">
                <wp:simplePos x="0" y="0"/>
                <wp:positionH relativeFrom="column">
                  <wp:posOffset>1463947</wp:posOffset>
                </wp:positionH>
                <wp:positionV relativeFrom="paragraph">
                  <wp:posOffset>236129</wp:posOffset>
                </wp:positionV>
                <wp:extent cx="800100" cy="174171"/>
                <wp:effectExtent l="0" t="19050" r="38100" b="35560"/>
                <wp:wrapNone/>
                <wp:docPr id="20" name="矢印: 右 20"/>
                <wp:cNvGraphicFramePr/>
                <a:graphic xmlns:a="http://schemas.openxmlformats.org/drawingml/2006/main">
                  <a:graphicData uri="http://schemas.microsoft.com/office/word/2010/wordprocessingShape">
                    <wps:wsp>
                      <wps:cNvSpPr/>
                      <wps:spPr>
                        <a:xfrm>
                          <a:off x="0" y="0"/>
                          <a:ext cx="800100" cy="174171"/>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76FD4D" id="矢印: 右 20" o:spid="_x0000_s1026" type="#_x0000_t13" style="position:absolute;left:0;text-align:left;margin-left:115.25pt;margin-top:18.6pt;width:63pt;height:13.7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" adj="19249" fillcolor="white [3201]" strokecolor="#f56617 [3209]" strokeweight="1pt"/>
            </w:pict>
          </mc:Fallback>
        </mc:AlternateContent>
      </w:r>
    </w:p>
    <w:p w14:paraId="471A8070" w14:textId="00BDABAD" w:rsidR="00100A2D" w:rsidRDefault="00E731DC" w:rsidP="000768C5">
      <w:pPr>
        <w:rPr>
          <w:rFonts w:eastAsia="ＭＳ ゴシック"/>
        </w:rPr>
      </w:pPr>
      <w:r>
        <w:rPr>
          <w:rFonts w:eastAsia="ＭＳ ゴシック"/>
          <w:noProof/>
        </w:rPr>
        <mc:AlternateContent>
          <mc:Choice Requires="wps">
            <w:drawing>
              <wp:anchor distT="0" distB="0" distL="114300" distR="114300" simplePos="0" relativeHeight="251844608" behindDoc="0" locked="0" layoutInCell="1" allowOverlap="1" wp14:anchorId="0252C744" wp14:editId="66919AAC">
                <wp:simplePos x="0" y="0"/>
                <wp:positionH relativeFrom="margin">
                  <wp:posOffset>832213</wp:posOffset>
                </wp:positionH>
                <wp:positionV relativeFrom="paragraph">
                  <wp:posOffset>220345</wp:posOffset>
                </wp:positionV>
                <wp:extent cx="146957" cy="266700"/>
                <wp:effectExtent l="19050" t="0" r="24765" b="38100"/>
                <wp:wrapNone/>
                <wp:docPr id="65" name="矢印: 下 65"/>
                <wp:cNvGraphicFramePr/>
                <a:graphic xmlns:a="http://schemas.openxmlformats.org/drawingml/2006/main">
                  <a:graphicData uri="http://schemas.microsoft.com/office/word/2010/wordprocessingShape">
                    <wps:wsp>
                      <wps:cNvSpPr/>
                      <wps:spPr>
                        <a:xfrm>
                          <a:off x="0" y="0"/>
                          <a:ext cx="146957" cy="2667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00002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矢印: 下 65" o:spid="_x0000_s1026" type="#_x0000_t67" style="position:absolute;left:0;text-align:left;margin-left:65.55pt;margin-top:17.35pt;width:11.55pt;height:21pt;z-index:2518446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" adj="15649" fillcolor="white [3201]" strokecolor="#f56617 [3209]" strokeweight="1pt">
                <w10:wrap anchorx="margin"/>
              </v:shape>
            </w:pict>
          </mc:Fallback>
        </mc:AlternateContent>
      </w:r>
      <w:r w:rsidR="00591516">
        <w:rPr>
          <w:rFonts w:eastAsia="ＭＳ ゴシック"/>
          <w:noProof/>
        </w:rPr>
        <mc:AlternateContent>
          <mc:Choice Requires="wps">
            <w:drawing>
              <wp:anchor distT="0" distB="0" distL="114300" distR="114300" simplePos="0" relativeHeight="251835392" behindDoc="0" locked="0" layoutInCell="1" allowOverlap="1" wp14:anchorId="0111FE5E" wp14:editId="3DA334A3">
                <wp:simplePos x="0" y="0"/>
                <wp:positionH relativeFrom="column">
                  <wp:posOffset>5806894</wp:posOffset>
                </wp:positionH>
                <wp:positionV relativeFrom="paragraph">
                  <wp:posOffset>212997</wp:posOffset>
                </wp:positionV>
                <wp:extent cx="1289957" cy="117022"/>
                <wp:effectExtent l="0" t="19050" r="43815" b="35560"/>
                <wp:wrapNone/>
                <wp:docPr id="33" name="矢印: 右 33"/>
                <wp:cNvGraphicFramePr/>
                <a:graphic xmlns:a="http://schemas.openxmlformats.org/drawingml/2006/main">
                  <a:graphicData uri="http://schemas.microsoft.com/office/word/2010/wordprocessingShape">
                    <wps:wsp>
                      <wps:cNvSpPr/>
                      <wps:spPr>
                        <a:xfrm>
                          <a:off x="0" y="0"/>
                          <a:ext cx="1289957" cy="117022"/>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E578A" id="矢印: 右 33" o:spid="_x0000_s1026" type="#_x0000_t13" style="position:absolute;left:0;text-align:left;margin-left:457.25pt;margin-top:16.75pt;width:101.55pt;height:9.2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" adj="20620" fillcolor="white [3201]" strokecolor="#f56617 [3209]" strokeweight="1pt"/>
            </w:pict>
          </mc:Fallback>
        </mc:AlternateContent>
      </w:r>
      <w:r w:rsidR="00005235">
        <w:rPr>
          <w:rFonts w:eastAsia="ＭＳ ゴシック"/>
          <w:noProof/>
        </w:rPr>
        <mc:AlternateContent>
          <mc:Choice Requires="wps">
            <w:drawing>
              <wp:anchor distT="0" distB="0" distL="114300" distR="114300" simplePos="0" relativeHeight="251826176" behindDoc="0" locked="0" layoutInCell="1" allowOverlap="1" wp14:anchorId="4D31CA4F" wp14:editId="41ABBBDB">
                <wp:simplePos x="0" y="0"/>
                <wp:positionH relativeFrom="margin">
                  <wp:align>center</wp:align>
                </wp:positionH>
                <wp:positionV relativeFrom="paragraph">
                  <wp:posOffset>3629</wp:posOffset>
                </wp:positionV>
                <wp:extent cx="146957" cy="266700"/>
                <wp:effectExtent l="19050" t="0" r="24765" b="38100"/>
                <wp:wrapNone/>
                <wp:docPr id="26" name="矢印: 下 26"/>
                <wp:cNvGraphicFramePr/>
                <a:graphic xmlns:a="http://schemas.openxmlformats.org/drawingml/2006/main">
                  <a:graphicData uri="http://schemas.microsoft.com/office/word/2010/wordprocessingShape">
                    <wps:wsp>
                      <wps:cNvSpPr/>
                      <wps:spPr>
                        <a:xfrm>
                          <a:off x="0" y="0"/>
                          <a:ext cx="146957" cy="2667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072EEE" id="矢印: 下 26" o:spid="_x0000_s1026" type="#_x0000_t67" style="position:absolute;left:0;text-align:left;margin-left:0;margin-top:.3pt;width:11.55pt;height:21pt;z-index:2518261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" adj="15649" fillcolor="white [3201]" strokecolor="#f56617 [3209]" strokeweight="1pt">
                <w10:wrap anchorx="margin"/>
              </v:shape>
            </w:pict>
          </mc:Fallback>
        </mc:AlternateContent>
      </w:r>
    </w:p>
    <w:p w14:paraId="410E31E5" w14:textId="08896F7F" w:rsidR="00100A2D" w:rsidRDefault="00E731DC" w:rsidP="000768C5">
      <w:pPr>
        <w:rPr>
          <w:rFonts w:eastAsia="ＭＳ ゴシック"/>
        </w:rPr>
      </w:pPr>
      <w:r>
        <w:rPr>
          <w:rFonts w:eastAsia="ＭＳ ゴシック"/>
          <w:noProof/>
        </w:rPr>
        <mc:AlternateContent>
          <mc:Choice Requires="wps">
            <w:drawing>
              <wp:anchor distT="0" distB="0" distL="114300" distR="114300" simplePos="0" relativeHeight="251800576" behindDoc="0" locked="0" layoutInCell="1" allowOverlap="1" wp14:anchorId="23C27497" wp14:editId="4C727729">
                <wp:simplePos x="0" y="0"/>
                <wp:positionH relativeFrom="column">
                  <wp:posOffset>473529</wp:posOffset>
                </wp:positionH>
                <wp:positionV relativeFrom="paragraph">
                  <wp:posOffset>252458</wp:posOffset>
                </wp:positionV>
                <wp:extent cx="843280" cy="886732"/>
                <wp:effectExtent l="0" t="0" r="13970" b="27940"/>
                <wp:wrapNone/>
                <wp:docPr id="6" name="フローチャート: 処理 6"/>
                <wp:cNvGraphicFramePr/>
                <a:graphic xmlns:a="http://schemas.openxmlformats.org/drawingml/2006/main">
                  <a:graphicData uri="http://schemas.microsoft.com/office/word/2010/wordprocessingShape">
                    <wps:wsp>
                      <wps:cNvSpPr/>
                      <wps:spPr>
                        <a:xfrm>
                          <a:off x="0" y="0"/>
                          <a:ext cx="843280" cy="886732"/>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0AF77E0" w14:textId="603DF8D9" w:rsidR="009C4E1F" w:rsidRPr="00304800" w:rsidRDefault="009C4E1F" w:rsidP="00304800">
                            <w:pPr>
                              <w:jc w:val="center"/>
                              <w:rPr>
                                <w:rFonts w:eastAsia="ＭＳ ゴシック"/>
                              </w:rPr>
                            </w:pPr>
                            <w:r>
                              <w:rPr>
                                <w:rFonts w:eastAsia="ＭＳ ゴシック" w:hint="eastAsia"/>
                              </w:rPr>
                              <w:t>営業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27497" id="フローチャート: 処理 6" o:spid="_x0000_s1031" type="#_x0000_t109" style="position:absolute;margin-left:37.3pt;margin-top:19.9pt;width:66.4pt;height:69.8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" fillcolor="white [3201]" strokecolor="#f56617 [3209]" strokeweight="1pt">
                <v:textbox>
                  <w:txbxContent>
                    <w:p w14:paraId="60AF77E0" w14:textId="603DF8D9" w:rsidR="009C4E1F" w:rsidRPr="00304800" w:rsidRDefault="009C4E1F" w:rsidP="00304800">
                      <w:pPr>
                        <w:jc w:val="center"/>
                        <w:rPr>
                          <w:rFonts w:eastAsia="ＭＳ ゴシック"/>
                        </w:rPr>
                      </w:pPr>
                      <w:r>
                        <w:rPr>
                          <w:rFonts w:eastAsia="ＭＳ ゴシック" w:hint="eastAsia"/>
                        </w:rPr>
                        <w:t>営業</w:t>
                      </w:r>
                    </w:p>
                  </w:txbxContent>
                </v:textbox>
              </v:shape>
            </w:pict>
          </mc:Fallback>
        </mc:AlternateContent>
      </w:r>
      <w:r w:rsidR="00591516">
        <w:rPr>
          <w:rFonts w:eastAsia="ＭＳ ゴシック"/>
          <w:noProof/>
        </w:rPr>
        <w:drawing>
          <wp:anchor distT="0" distB="0" distL="114300" distR="114300" simplePos="0" relativeHeight="251842560" behindDoc="0" locked="0" layoutInCell="1" allowOverlap="1" wp14:anchorId="3F3EE7DB" wp14:editId="2938BA0A">
            <wp:simplePos x="0" y="0"/>
            <wp:positionH relativeFrom="margin">
              <wp:posOffset>7967435</wp:posOffset>
            </wp:positionH>
            <wp:positionV relativeFrom="paragraph">
              <wp:posOffset>127000</wp:posOffset>
            </wp:positionV>
            <wp:extent cx="729343" cy="1024872"/>
            <wp:effectExtent l="0" t="0" r="0" b="4445"/>
            <wp:wrapNone/>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ublicdomainq-0010679frtoez.png"/>
                    <pic:cNvPicPr/>
                  </pic:nvPicPr>
                  <pic:blipFill>
                    <a:blip r:embed="rId13" cstate="print">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729343" cy="1024872"/>
                    </a:xfrm>
                    <a:prstGeom prst="rect">
                      <a:avLst/>
                    </a:prstGeom>
                  </pic:spPr>
                </pic:pic>
              </a:graphicData>
            </a:graphic>
            <wp14:sizeRelH relativeFrom="margin">
              <wp14:pctWidth>0</wp14:pctWidth>
            </wp14:sizeRelH>
            <wp14:sizeRelV relativeFrom="margin">
              <wp14:pctHeight>0</wp14:pctHeight>
            </wp14:sizeRelV>
          </wp:anchor>
        </w:drawing>
      </w:r>
      <w:r w:rsidR="00591516">
        <w:rPr>
          <w:rFonts w:eastAsia="ＭＳ ゴシック"/>
          <w:noProof/>
        </w:rPr>
        <mc:AlternateContent>
          <mc:Choice Requires="wps">
            <w:drawing>
              <wp:anchor distT="0" distB="0" distL="114300" distR="114300" simplePos="0" relativeHeight="251841536" behindDoc="0" locked="0" layoutInCell="1" allowOverlap="1" wp14:anchorId="37D4E79A" wp14:editId="581A7743">
                <wp:simplePos x="0" y="0"/>
                <wp:positionH relativeFrom="column">
                  <wp:posOffset>5775325</wp:posOffset>
                </wp:positionH>
                <wp:positionV relativeFrom="paragraph">
                  <wp:posOffset>261892</wp:posOffset>
                </wp:positionV>
                <wp:extent cx="1322070" cy="266700"/>
                <wp:effectExtent l="0" t="0" r="0" b="0"/>
                <wp:wrapNone/>
                <wp:docPr id="38" name="フローチャート: 処理 38"/>
                <wp:cNvGraphicFramePr/>
                <a:graphic xmlns:a="http://schemas.openxmlformats.org/drawingml/2006/main">
                  <a:graphicData uri="http://schemas.microsoft.com/office/word/2010/wordprocessingShape">
                    <wps:wsp>
                      <wps:cNvSpPr/>
                      <wps:spPr>
                        <a:xfrm>
                          <a:off x="0" y="0"/>
                          <a:ext cx="1322070" cy="266700"/>
                        </a:xfrm>
                        <a:prstGeom prst="flowChartProcess">
                          <a:avLst/>
                        </a:prstGeom>
                        <a:noFill/>
                        <a:ln>
                          <a:noFill/>
                        </a:ln>
                      </wps:spPr>
                      <wps:style>
                        <a:lnRef idx="2">
                          <a:schemeClr val="accent6"/>
                        </a:lnRef>
                        <a:fillRef idx="1">
                          <a:schemeClr val="lt1"/>
                        </a:fillRef>
                        <a:effectRef idx="0">
                          <a:schemeClr val="accent6"/>
                        </a:effectRef>
                        <a:fontRef idx="minor">
                          <a:schemeClr val="dk1"/>
                        </a:fontRef>
                      </wps:style>
                      <wps:txbx>
                        <w:txbxContent>
                          <w:p w14:paraId="014EB92D" w14:textId="1395E179" w:rsidR="009C4E1F" w:rsidRPr="00304800" w:rsidRDefault="009C4E1F" w:rsidP="00591516">
                            <w:pPr>
                              <w:spacing w:before="0" w:after="120" w:line="40" w:lineRule="atLeast"/>
                              <w:rPr>
                                <w:rFonts w:eastAsia="ＭＳ ゴシック"/>
                              </w:rPr>
                            </w:pPr>
                            <w:r>
                              <w:rPr>
                                <w:rFonts w:eastAsia="ＭＳ ゴシック" w:hint="eastAsia"/>
                              </w:rPr>
                              <w:t>インターネット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4E79A" id="フローチャート: 処理 38" o:spid="_x0000_s1032" type="#_x0000_t109" style="position:absolute;margin-left:454.75pt;margin-top:20.6pt;width:104.1pt;height:21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" filled="f" stroked="f" strokeweight="1pt">
                <v:textbox>
                  <w:txbxContent>
                    <w:p w14:paraId="014EB92D" w14:textId="1395E179" w:rsidR="009C4E1F" w:rsidRPr="00304800" w:rsidRDefault="009C4E1F" w:rsidP="00591516">
                      <w:pPr>
                        <w:spacing w:before="0" w:after="120" w:line="40" w:lineRule="atLeast"/>
                        <w:rPr>
                          <w:rFonts w:eastAsia="ＭＳ ゴシック"/>
                        </w:rPr>
                      </w:pPr>
                      <w:r>
                        <w:rPr>
                          <w:rFonts w:eastAsia="ＭＳ ゴシック" w:hint="eastAsia"/>
                        </w:rPr>
                        <w:t>インターネット</w:t>
                      </w:r>
                    </w:p>
                  </w:txbxContent>
                </v:textbox>
              </v:shape>
            </w:pict>
          </mc:Fallback>
        </mc:AlternateContent>
      </w:r>
      <w:r w:rsidR="00005235">
        <w:rPr>
          <w:rFonts w:eastAsia="ＭＳ ゴシック"/>
          <w:noProof/>
        </w:rPr>
        <mc:AlternateContent>
          <mc:Choice Requires="wps">
            <w:drawing>
              <wp:anchor distT="0" distB="0" distL="114300" distR="114300" simplePos="0" relativeHeight="251825152" behindDoc="0" locked="0" layoutInCell="1" allowOverlap="1" wp14:anchorId="625392C0" wp14:editId="188017E6">
                <wp:simplePos x="0" y="0"/>
                <wp:positionH relativeFrom="column">
                  <wp:posOffset>3336471</wp:posOffset>
                </wp:positionH>
                <wp:positionV relativeFrom="paragraph">
                  <wp:posOffset>240846</wp:posOffset>
                </wp:positionV>
                <wp:extent cx="370114" cy="138793"/>
                <wp:effectExtent l="0" t="19050" r="30480" b="33020"/>
                <wp:wrapNone/>
                <wp:docPr id="24" name="矢印: 右 24"/>
                <wp:cNvGraphicFramePr/>
                <a:graphic xmlns:a="http://schemas.openxmlformats.org/drawingml/2006/main">
                  <a:graphicData uri="http://schemas.microsoft.com/office/word/2010/wordprocessingShape">
                    <wps:wsp>
                      <wps:cNvSpPr/>
                      <wps:spPr>
                        <a:xfrm>
                          <a:off x="0" y="0"/>
                          <a:ext cx="370114" cy="138793"/>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4567C" id="矢印: 右 24" o:spid="_x0000_s1026" type="#_x0000_t13" style="position:absolute;left:0;text-align:left;margin-left:262.7pt;margin-top:18.95pt;width:29.15pt;height:10.9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" adj="17550" fillcolor="white [3201]" strokecolor="#f56617 [3209]" strokeweight="1pt"/>
            </w:pict>
          </mc:Fallback>
        </mc:AlternateContent>
      </w:r>
      <w:r w:rsidR="00005235">
        <w:rPr>
          <w:rFonts w:eastAsia="ＭＳ ゴシック"/>
          <w:noProof/>
        </w:rPr>
        <mc:AlternateContent>
          <mc:Choice Requires="wps">
            <w:drawing>
              <wp:anchor distT="0" distB="0" distL="114300" distR="114300" simplePos="0" relativeHeight="251651071" behindDoc="0" locked="0" layoutInCell="1" allowOverlap="1" wp14:anchorId="610323F3" wp14:editId="27182F0C">
                <wp:simplePos x="0" y="0"/>
                <wp:positionH relativeFrom="column">
                  <wp:posOffset>3757113</wp:posOffset>
                </wp:positionH>
                <wp:positionV relativeFrom="paragraph">
                  <wp:posOffset>174807</wp:posOffset>
                </wp:positionV>
                <wp:extent cx="957580" cy="457200"/>
                <wp:effectExtent l="0" t="0" r="13970" b="19050"/>
                <wp:wrapNone/>
                <wp:docPr id="19" name="フローチャート: 処理 19"/>
                <wp:cNvGraphicFramePr/>
                <a:graphic xmlns:a="http://schemas.openxmlformats.org/drawingml/2006/main">
                  <a:graphicData uri="http://schemas.microsoft.com/office/word/2010/wordprocessingShape">
                    <wps:wsp>
                      <wps:cNvSpPr/>
                      <wps:spPr>
                        <a:xfrm>
                          <a:off x="0" y="0"/>
                          <a:ext cx="957580" cy="4572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05BFAE7" w14:textId="45B792DC" w:rsidR="009C4E1F" w:rsidRPr="00304800" w:rsidRDefault="009C4E1F" w:rsidP="00005235">
                            <w:pPr>
                              <w:rPr>
                                <w:rFonts w:eastAsia="ＭＳ ゴシック"/>
                              </w:rPr>
                            </w:pPr>
                            <w:r>
                              <w:rPr>
                                <w:rFonts w:eastAsia="ＭＳ ゴシック" w:hint="eastAsia"/>
                              </w:rPr>
                              <w:t>資料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323F3" id="フローチャート: 処理 19" o:spid="_x0000_s1033" type="#_x0000_t109" style="position:absolute;margin-left:295.85pt;margin-top:13.75pt;width:75.4pt;height:36pt;z-index:2516510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" fillcolor="white [3201]" strokecolor="#f56617 [3209]" strokeweight="1pt">
                <v:textbox>
                  <w:txbxContent>
                    <w:p w14:paraId="005BFAE7" w14:textId="45B792DC" w:rsidR="009C4E1F" w:rsidRPr="00304800" w:rsidRDefault="009C4E1F" w:rsidP="00005235">
                      <w:pPr>
                        <w:rPr>
                          <w:rFonts w:eastAsia="ＭＳ ゴシック"/>
                        </w:rPr>
                      </w:pPr>
                      <w:r>
                        <w:rPr>
                          <w:rFonts w:eastAsia="ＭＳ ゴシック" w:hint="eastAsia"/>
                        </w:rPr>
                        <w:t>資料</w:t>
                      </w:r>
                    </w:p>
                  </w:txbxContent>
                </v:textbox>
              </v:shape>
            </w:pict>
          </mc:Fallback>
        </mc:AlternateContent>
      </w:r>
      <w:r w:rsidR="00005235">
        <w:rPr>
          <w:rFonts w:eastAsia="ＭＳ ゴシック"/>
          <w:noProof/>
        </w:rPr>
        <mc:AlternateContent>
          <mc:Choice Requires="wps">
            <w:drawing>
              <wp:anchor distT="0" distB="0" distL="114300" distR="114300" simplePos="0" relativeHeight="251819008" behindDoc="0" locked="0" layoutInCell="1" allowOverlap="1" wp14:anchorId="36984A20" wp14:editId="2AF09F30">
                <wp:simplePos x="0" y="0"/>
                <wp:positionH relativeFrom="column">
                  <wp:posOffset>1436280</wp:posOffset>
                </wp:positionH>
                <wp:positionV relativeFrom="paragraph">
                  <wp:posOffset>188504</wp:posOffset>
                </wp:positionV>
                <wp:extent cx="800100" cy="174171"/>
                <wp:effectExtent l="0" t="19050" r="38100" b="35560"/>
                <wp:wrapNone/>
                <wp:docPr id="21" name="矢印: 右 21"/>
                <wp:cNvGraphicFramePr/>
                <a:graphic xmlns:a="http://schemas.openxmlformats.org/drawingml/2006/main">
                  <a:graphicData uri="http://schemas.microsoft.com/office/word/2010/wordprocessingShape">
                    <wps:wsp>
                      <wps:cNvSpPr/>
                      <wps:spPr>
                        <a:xfrm>
                          <a:off x="0" y="0"/>
                          <a:ext cx="800100" cy="174171"/>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F2EFC8" id="矢印: 右 21" o:spid="_x0000_s1026" type="#_x0000_t13" style="position:absolute;left:0;text-align:left;margin-left:113.1pt;margin-top:14.85pt;width:63pt;height:13.7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" adj="19249" fillcolor="white [3201]" strokecolor="#f56617 [3209]" strokeweight="1pt"/>
            </w:pict>
          </mc:Fallback>
        </mc:AlternateContent>
      </w:r>
      <w:r w:rsidR="00005235">
        <w:rPr>
          <w:rFonts w:eastAsia="ＭＳ ゴシック"/>
          <w:noProof/>
        </w:rPr>
        <mc:AlternateContent>
          <mc:Choice Requires="wps">
            <w:drawing>
              <wp:anchor distT="0" distB="0" distL="114300" distR="114300" simplePos="0" relativeHeight="251812864" behindDoc="0" locked="0" layoutInCell="1" allowOverlap="1" wp14:anchorId="6D3D6DC2" wp14:editId="6C17B7B9">
                <wp:simplePos x="0" y="0"/>
                <wp:positionH relativeFrom="column">
                  <wp:posOffset>4090398</wp:posOffset>
                </wp:positionH>
                <wp:positionV relativeFrom="paragraph">
                  <wp:posOffset>12065</wp:posOffset>
                </wp:positionV>
                <wp:extent cx="957943" cy="457200"/>
                <wp:effectExtent l="0" t="0" r="13970" b="19050"/>
                <wp:wrapNone/>
                <wp:docPr id="12" name="フローチャート: 処理 12"/>
                <wp:cNvGraphicFramePr/>
                <a:graphic xmlns:a="http://schemas.openxmlformats.org/drawingml/2006/main">
                  <a:graphicData uri="http://schemas.microsoft.com/office/word/2010/wordprocessingShape">
                    <wps:wsp>
                      <wps:cNvSpPr/>
                      <wps:spPr>
                        <a:xfrm>
                          <a:off x="0" y="0"/>
                          <a:ext cx="957943" cy="4572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BE03A54" w14:textId="77777777" w:rsidR="009C4E1F" w:rsidRPr="00304800" w:rsidRDefault="009C4E1F" w:rsidP="00304800">
                            <w:pPr>
                              <w:jc w:val="center"/>
                              <w:rPr>
                                <w:rFonts w:eastAsia="ＭＳ ゴシック"/>
                              </w:rPr>
                            </w:pPr>
                            <w:r>
                              <w:rPr>
                                <w:rFonts w:eastAsia="ＭＳ ゴシック" w:hint="eastAsia"/>
                              </w:rPr>
                              <w:t>カメラなど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D6DC2" id="フローチャート: 処理 12" o:spid="_x0000_s1034" type="#_x0000_t109" style="position:absolute;margin-left:322.1pt;margin-top:.95pt;width:75.45pt;height:36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" fillcolor="white [3201]" strokecolor="#f56617 [3209]" strokeweight="1pt">
                <v:textbox>
                  <w:txbxContent>
                    <w:p w14:paraId="3BE03A54" w14:textId="77777777" w:rsidR="009C4E1F" w:rsidRPr="00304800" w:rsidRDefault="009C4E1F" w:rsidP="00304800">
                      <w:pPr>
                        <w:jc w:val="center"/>
                        <w:rPr>
                          <w:rFonts w:eastAsia="ＭＳ ゴシック"/>
                        </w:rPr>
                      </w:pPr>
                      <w:r>
                        <w:rPr>
                          <w:rFonts w:eastAsia="ＭＳ ゴシック" w:hint="eastAsia"/>
                        </w:rPr>
                        <w:t>カメラなど</w:t>
                      </w:r>
                    </w:p>
                  </w:txbxContent>
                </v:textbox>
              </v:shape>
            </w:pict>
          </mc:Fallback>
        </mc:AlternateContent>
      </w:r>
    </w:p>
    <w:p w14:paraId="4B35E4D7" w14:textId="397D1F05" w:rsidR="00591516" w:rsidRDefault="00591516" w:rsidP="000768C5">
      <w:pPr>
        <w:rPr>
          <w:rFonts w:eastAsia="ＭＳ ゴシック"/>
        </w:rPr>
      </w:pPr>
      <w:r>
        <w:rPr>
          <w:rFonts w:eastAsia="ＭＳ ゴシック"/>
          <w:noProof/>
        </w:rPr>
        <mc:AlternateContent>
          <mc:Choice Requires="wps">
            <w:drawing>
              <wp:anchor distT="0" distB="0" distL="114300" distR="114300" simplePos="0" relativeHeight="251821056" behindDoc="0" locked="0" layoutInCell="1" allowOverlap="1" wp14:anchorId="315B45E9" wp14:editId="44C98164">
                <wp:simplePos x="0" y="0"/>
                <wp:positionH relativeFrom="column">
                  <wp:posOffset>1376045</wp:posOffset>
                </wp:positionH>
                <wp:positionV relativeFrom="paragraph">
                  <wp:posOffset>495300</wp:posOffset>
                </wp:positionV>
                <wp:extent cx="2350770" cy="182245"/>
                <wp:effectExtent l="0" t="19050" r="30480" b="46355"/>
                <wp:wrapNone/>
                <wp:docPr id="22" name="矢印: 右 22"/>
                <wp:cNvGraphicFramePr/>
                <a:graphic xmlns:a="http://schemas.openxmlformats.org/drawingml/2006/main">
                  <a:graphicData uri="http://schemas.microsoft.com/office/word/2010/wordprocessingShape">
                    <wps:wsp>
                      <wps:cNvSpPr/>
                      <wps:spPr>
                        <a:xfrm>
                          <a:off x="0" y="0"/>
                          <a:ext cx="2350770" cy="18224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6B26F" id="矢印: 右 22" o:spid="_x0000_s1026" type="#_x0000_t13" style="position:absolute;left:0;text-align:left;margin-left:108.35pt;margin-top:39pt;width:185.1pt;height:14.3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" adj="20763" fillcolor="white [3201]" strokecolor="#f56617 [3209]" strokeweight="1pt"/>
            </w:pict>
          </mc:Fallback>
        </mc:AlternateContent>
      </w:r>
      <w:r>
        <w:rPr>
          <w:rFonts w:eastAsia="ＭＳ ゴシック"/>
          <w:noProof/>
        </w:rPr>
        <mc:AlternateContent>
          <mc:Choice Requires="wps">
            <w:drawing>
              <wp:anchor distT="0" distB="0" distL="114300" distR="114300" simplePos="0" relativeHeight="251840512" behindDoc="0" locked="0" layoutInCell="1" allowOverlap="1" wp14:anchorId="34119BBD" wp14:editId="019B7AFA">
                <wp:simplePos x="0" y="0"/>
                <wp:positionH relativeFrom="column">
                  <wp:posOffset>5746750</wp:posOffset>
                </wp:positionH>
                <wp:positionV relativeFrom="paragraph">
                  <wp:posOffset>143510</wp:posOffset>
                </wp:positionV>
                <wp:extent cx="1299845" cy="108585"/>
                <wp:effectExtent l="0" t="0" r="14605" b="24765"/>
                <wp:wrapNone/>
                <wp:docPr id="39" name="矢印: 左右 39"/>
                <wp:cNvGraphicFramePr/>
                <a:graphic xmlns:a="http://schemas.openxmlformats.org/drawingml/2006/main">
                  <a:graphicData uri="http://schemas.microsoft.com/office/word/2010/wordprocessingShape">
                    <wps:wsp>
                      <wps:cNvSpPr/>
                      <wps:spPr>
                        <a:xfrm>
                          <a:off x="0" y="0"/>
                          <a:ext cx="1299845" cy="108585"/>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B0B8EA"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矢印: 左右 39" o:spid="_x0000_s1026" type="#_x0000_t69" style="position:absolute;left:0;text-align:left;margin-left:452.5pt;margin-top:11.3pt;width:102.35pt;height:8.5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" adj="902" fillcolor="white [3201]" strokecolor="#f56617 [3209]" strokeweight="1pt"/>
            </w:pict>
          </mc:Fallback>
        </mc:AlternateContent>
      </w:r>
      <w:r>
        <w:rPr>
          <w:rFonts w:eastAsia="ＭＳ ゴシック"/>
          <w:noProof/>
        </w:rPr>
        <mc:AlternateContent>
          <mc:Choice Requires="wps">
            <w:drawing>
              <wp:anchor distT="0" distB="0" distL="114300" distR="114300" simplePos="0" relativeHeight="251813888" behindDoc="0" locked="0" layoutInCell="1" allowOverlap="1" wp14:anchorId="1756CDF3" wp14:editId="762842E6">
                <wp:simplePos x="0" y="0"/>
                <wp:positionH relativeFrom="column">
                  <wp:posOffset>4377690</wp:posOffset>
                </wp:positionH>
                <wp:positionV relativeFrom="paragraph">
                  <wp:posOffset>4445</wp:posOffset>
                </wp:positionV>
                <wp:extent cx="957580" cy="457200"/>
                <wp:effectExtent l="0" t="0" r="13970" b="19050"/>
                <wp:wrapNone/>
                <wp:docPr id="11" name="フローチャート: 処理 11"/>
                <wp:cNvGraphicFramePr/>
                <a:graphic xmlns:a="http://schemas.openxmlformats.org/drawingml/2006/main">
                  <a:graphicData uri="http://schemas.microsoft.com/office/word/2010/wordprocessingShape">
                    <wps:wsp>
                      <wps:cNvSpPr/>
                      <wps:spPr>
                        <a:xfrm>
                          <a:off x="0" y="0"/>
                          <a:ext cx="957580" cy="4572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445C04B" w14:textId="2CC71596" w:rsidR="009C4E1F" w:rsidRPr="00304800" w:rsidRDefault="009C4E1F" w:rsidP="00005235">
                            <w:pPr>
                              <w:rPr>
                                <w:rFonts w:eastAsia="ＭＳ ゴシック"/>
                              </w:rPr>
                            </w:pPr>
                            <w:r>
                              <w:rPr>
                                <w:rFonts w:eastAsia="ＭＳ ゴシック" w:hint="eastAsia"/>
                              </w:rPr>
                              <w:t>スタジオ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6CDF3" id="フローチャート: 処理 11" o:spid="_x0000_s1035" type="#_x0000_t109" style="position:absolute;margin-left:344.7pt;margin-top:.35pt;width:75.4pt;height:36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" fillcolor="white [3201]" strokecolor="#f56617 [3209]" strokeweight="1pt">
                <v:textbox>
                  <w:txbxContent>
                    <w:p w14:paraId="6445C04B" w14:textId="2CC71596" w:rsidR="009C4E1F" w:rsidRPr="00304800" w:rsidRDefault="009C4E1F" w:rsidP="00005235">
                      <w:pPr>
                        <w:rPr>
                          <w:rFonts w:eastAsia="ＭＳ ゴシック"/>
                        </w:rPr>
                      </w:pPr>
                      <w:r>
                        <w:rPr>
                          <w:rFonts w:eastAsia="ＭＳ ゴシック" w:hint="eastAsia"/>
                        </w:rPr>
                        <w:t>スタジオ</w:t>
                      </w:r>
                    </w:p>
                  </w:txbxContent>
                </v:textbox>
              </v:shape>
            </w:pict>
          </mc:Fallback>
        </mc:AlternateContent>
      </w:r>
      <w:r>
        <w:rPr>
          <w:rFonts w:eastAsia="ＭＳ ゴシック"/>
          <w:noProof/>
        </w:rPr>
        <mc:AlternateContent>
          <mc:Choice Requires="wps">
            <w:drawing>
              <wp:anchor distT="0" distB="0" distL="114300" distR="114300" simplePos="0" relativeHeight="251806720" behindDoc="0" locked="0" layoutInCell="1" allowOverlap="1" wp14:anchorId="37E48F47" wp14:editId="5072BFB3">
                <wp:simplePos x="0" y="0"/>
                <wp:positionH relativeFrom="column">
                  <wp:posOffset>3747679</wp:posOffset>
                </wp:positionH>
                <wp:positionV relativeFrom="paragraph">
                  <wp:posOffset>217351</wp:posOffset>
                </wp:positionV>
                <wp:extent cx="957580" cy="457200"/>
                <wp:effectExtent l="0" t="0" r="13970" b="19050"/>
                <wp:wrapNone/>
                <wp:docPr id="9" name="フローチャート: 処理 9"/>
                <wp:cNvGraphicFramePr/>
                <a:graphic xmlns:a="http://schemas.openxmlformats.org/drawingml/2006/main">
                  <a:graphicData uri="http://schemas.microsoft.com/office/word/2010/wordprocessingShape">
                    <wps:wsp>
                      <wps:cNvSpPr/>
                      <wps:spPr>
                        <a:xfrm>
                          <a:off x="0" y="0"/>
                          <a:ext cx="957580" cy="4572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DE7A6CC" w14:textId="2A536F64" w:rsidR="009C4E1F" w:rsidRPr="00304800" w:rsidRDefault="009C4E1F" w:rsidP="00304800">
                            <w:pPr>
                              <w:jc w:val="center"/>
                              <w:rPr>
                                <w:rFonts w:eastAsia="ＭＳ ゴシック"/>
                              </w:rPr>
                            </w:pPr>
                            <w:r>
                              <w:rPr>
                                <w:rFonts w:eastAsia="ＭＳ ゴシック" w:hint="eastAsia"/>
                              </w:rPr>
                              <w:t>素材バンク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48F47" id="フローチャート: 処理 9" o:spid="_x0000_s1036" type="#_x0000_t109" style="position:absolute;margin-left:295.1pt;margin-top:17.1pt;width:75.4pt;height:36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" fillcolor="white [3201]" strokecolor="#f56617 [3209]" strokeweight="1pt">
                <v:textbox>
                  <w:txbxContent>
                    <w:p w14:paraId="7DE7A6CC" w14:textId="2A536F64" w:rsidR="009C4E1F" w:rsidRPr="00304800" w:rsidRDefault="009C4E1F" w:rsidP="00304800">
                      <w:pPr>
                        <w:jc w:val="center"/>
                        <w:rPr>
                          <w:rFonts w:eastAsia="ＭＳ ゴシック"/>
                        </w:rPr>
                      </w:pPr>
                      <w:r>
                        <w:rPr>
                          <w:rFonts w:eastAsia="ＭＳ ゴシック" w:hint="eastAsia"/>
                        </w:rPr>
                        <w:t>素材バンク</w:t>
                      </w:r>
                    </w:p>
                  </w:txbxContent>
                </v:textbox>
              </v:shape>
            </w:pict>
          </mc:Fallback>
        </mc:AlternateContent>
      </w:r>
    </w:p>
    <w:p w14:paraId="1C83D48E" w14:textId="0C754B5D" w:rsidR="00591516" w:rsidRDefault="00591516" w:rsidP="000768C5">
      <w:pPr>
        <w:rPr>
          <w:rFonts w:eastAsia="ＭＳ ゴシック"/>
        </w:rPr>
      </w:pPr>
    </w:p>
    <w:p w14:paraId="6818B32B" w14:textId="4ED42809" w:rsidR="00591516" w:rsidRDefault="00591516" w:rsidP="000768C5">
      <w:pPr>
        <w:rPr>
          <w:rFonts w:eastAsia="ＭＳ ゴシック"/>
        </w:rPr>
      </w:pPr>
    </w:p>
    <w:p w14:paraId="1720D0E3" w14:textId="20F3C310" w:rsidR="00100A2D" w:rsidRDefault="00100A2D" w:rsidP="000768C5">
      <w:pPr>
        <w:rPr>
          <w:rFonts w:eastAsia="ＭＳ ゴシック"/>
        </w:rPr>
      </w:pPr>
    </w:p>
    <w:p w14:paraId="7BCF23EB" w14:textId="479D2660" w:rsidR="00100A2D" w:rsidRDefault="00E731DC" w:rsidP="000768C5">
      <w:pPr>
        <w:rPr>
          <w:rFonts w:eastAsia="ＭＳ ゴシック"/>
        </w:rPr>
      </w:pPr>
      <w:r>
        <w:rPr>
          <w:rFonts w:eastAsia="ＭＳ ゴシック" w:hint="eastAsia"/>
        </w:rPr>
        <w:t>デジタル放送で楽しいことがいっぱい</w:t>
      </w:r>
      <w:r w:rsidR="00591516">
        <w:rPr>
          <w:rFonts w:eastAsia="ＭＳ ゴシック" w:hint="eastAsia"/>
        </w:rPr>
        <w:t>：</w:t>
      </w:r>
    </w:p>
    <w:p w14:paraId="0C6590C5" w14:textId="651D80ED" w:rsidR="00591516" w:rsidRDefault="00E731DC" w:rsidP="00E731DC">
      <w:pPr>
        <w:pStyle w:val="aff4"/>
        <w:numPr>
          <w:ilvl w:val="0"/>
          <w:numId w:val="19"/>
        </w:numPr>
        <w:ind w:leftChars="0"/>
        <w:rPr>
          <w:rFonts w:eastAsia="ＭＳ ゴシック"/>
        </w:rPr>
      </w:pPr>
      <w:r w:rsidRPr="00E731DC">
        <w:rPr>
          <w:rFonts w:eastAsia="ＭＳ ゴシック" w:hint="eastAsia"/>
        </w:rPr>
        <w:t>デジタルハイビジョンが楽しめます</w:t>
      </w:r>
      <w:r>
        <w:rPr>
          <w:rFonts w:eastAsia="ＭＳ ゴシック" w:hint="eastAsia"/>
        </w:rPr>
        <w:t>。</w:t>
      </w:r>
    </w:p>
    <w:p w14:paraId="37E7E25C" w14:textId="656FEC62" w:rsidR="00E731DC" w:rsidRDefault="00E731DC" w:rsidP="00E731DC">
      <w:pPr>
        <w:pStyle w:val="aff4"/>
        <w:numPr>
          <w:ilvl w:val="0"/>
          <w:numId w:val="19"/>
        </w:numPr>
        <w:ind w:leftChars="0"/>
        <w:rPr>
          <w:rFonts w:eastAsia="ＭＳ ゴシック"/>
        </w:rPr>
      </w:pPr>
      <w:r>
        <w:rPr>
          <w:rFonts w:eastAsia="ＭＳ ゴシック" w:hint="eastAsia"/>
        </w:rPr>
        <w:t>１</w:t>
      </w:r>
      <w:r w:rsidRPr="00E731DC">
        <w:rPr>
          <w:rFonts w:eastAsia="ＭＳ ゴシック" w:hint="eastAsia"/>
        </w:rPr>
        <w:t>チャンネルを分割して</w:t>
      </w:r>
      <w:r>
        <w:rPr>
          <w:rFonts w:eastAsia="ＭＳ ゴシック" w:hint="eastAsia"/>
        </w:rPr>
        <w:t>２</w:t>
      </w:r>
      <w:r w:rsidRPr="00E731DC">
        <w:rPr>
          <w:rFonts w:eastAsia="ＭＳ ゴシック" w:hint="eastAsia"/>
        </w:rPr>
        <w:t>～</w:t>
      </w:r>
      <w:r>
        <w:rPr>
          <w:rFonts w:eastAsia="ＭＳ ゴシック" w:hint="eastAsia"/>
        </w:rPr>
        <w:t>３</w:t>
      </w:r>
      <w:r w:rsidRPr="00E731DC">
        <w:rPr>
          <w:rFonts w:eastAsia="ＭＳ ゴシック" w:hint="eastAsia"/>
        </w:rPr>
        <w:t>番組の同時放送も可能です</w:t>
      </w:r>
      <w:r>
        <w:rPr>
          <w:rFonts w:eastAsia="ＭＳ ゴシック" w:hint="eastAsia"/>
        </w:rPr>
        <w:t>。</w:t>
      </w:r>
    </w:p>
    <w:p w14:paraId="67CF3E37" w14:textId="611FB68B" w:rsidR="00E731DC" w:rsidRPr="00E731DC" w:rsidRDefault="00E731DC" w:rsidP="00E731DC">
      <w:pPr>
        <w:pStyle w:val="aff4"/>
        <w:numPr>
          <w:ilvl w:val="0"/>
          <w:numId w:val="19"/>
        </w:numPr>
        <w:ind w:leftChars="0"/>
        <w:rPr>
          <w:rFonts w:eastAsia="ＭＳ ゴシック"/>
        </w:rPr>
      </w:pPr>
      <w:r w:rsidRPr="00E731DC">
        <w:rPr>
          <w:rFonts w:eastAsia="ＭＳ ゴシック" w:hint="eastAsia"/>
        </w:rPr>
        <w:t>字幕放送</w:t>
      </w:r>
      <w:r>
        <w:rPr>
          <w:rFonts w:eastAsia="ＭＳ ゴシック" w:hint="eastAsia"/>
        </w:rPr>
        <w:t>、データ</w:t>
      </w:r>
      <w:r w:rsidRPr="00E731DC">
        <w:rPr>
          <w:rFonts w:eastAsia="ＭＳ ゴシック" w:hint="eastAsia"/>
        </w:rPr>
        <w:t>放送が楽しめます。</w:t>
      </w:r>
    </w:p>
    <w:p w14:paraId="68006A26" w14:textId="5C5FFC5A" w:rsidR="00E731DC" w:rsidRDefault="00E731DC" w:rsidP="00E731DC">
      <w:pPr>
        <w:pStyle w:val="aff4"/>
        <w:numPr>
          <w:ilvl w:val="0"/>
          <w:numId w:val="19"/>
        </w:numPr>
        <w:ind w:leftChars="0"/>
        <w:rPr>
          <w:rFonts w:eastAsia="ＭＳ ゴシック"/>
        </w:rPr>
      </w:pPr>
      <w:r w:rsidRPr="00E731DC">
        <w:rPr>
          <w:rFonts w:eastAsia="ＭＳ ゴシック" w:hint="eastAsia"/>
        </w:rPr>
        <w:t>クイズやアンケートなど番組への参加が可能になります</w:t>
      </w:r>
      <w:r>
        <w:rPr>
          <w:rFonts w:eastAsia="ＭＳ ゴシック" w:hint="eastAsia"/>
        </w:rPr>
        <w:t>。</w:t>
      </w:r>
    </w:p>
    <w:p w14:paraId="6960FE41" w14:textId="7F5878AC" w:rsidR="00E731DC" w:rsidRDefault="00E731DC" w:rsidP="00E731DC">
      <w:pPr>
        <w:pStyle w:val="aff4"/>
        <w:numPr>
          <w:ilvl w:val="0"/>
          <w:numId w:val="19"/>
        </w:numPr>
        <w:ind w:leftChars="0"/>
        <w:rPr>
          <w:rFonts w:eastAsia="ＭＳ ゴシック"/>
        </w:rPr>
      </w:pPr>
      <w:r w:rsidRPr="00E731DC">
        <w:rPr>
          <w:rFonts w:eastAsia="ＭＳ ゴシック" w:hint="eastAsia"/>
        </w:rPr>
        <w:t>携帯などで地上デジタルテレビ放送が見られます</w:t>
      </w:r>
      <w:r>
        <w:rPr>
          <w:rFonts w:eastAsia="ＭＳ ゴシック" w:hint="eastAsia"/>
        </w:rPr>
        <w:t>。</w:t>
      </w:r>
    </w:p>
    <w:p w14:paraId="001A4AFC" w14:textId="5110B8E3" w:rsidR="00E731DC" w:rsidRPr="00E731DC" w:rsidRDefault="00E731DC" w:rsidP="00E731DC">
      <w:pPr>
        <w:pStyle w:val="aff4"/>
        <w:numPr>
          <w:ilvl w:val="0"/>
          <w:numId w:val="19"/>
        </w:numPr>
        <w:ind w:leftChars="0"/>
        <w:rPr>
          <w:rFonts w:eastAsia="ＭＳ ゴシック"/>
        </w:rPr>
      </w:pPr>
      <w:r>
        <w:rPr>
          <w:rFonts w:eastAsia="ＭＳ ゴシック" w:hint="eastAsia"/>
        </w:rPr>
        <w:t>など</w:t>
      </w:r>
    </w:p>
    <w:p w14:paraId="13742CDA" w14:textId="709AF68B" w:rsidR="00E731DC" w:rsidRDefault="00E731DC" w:rsidP="000768C5">
      <w:pPr>
        <w:rPr>
          <w:rFonts w:eastAsia="ＭＳ ゴシック"/>
        </w:rPr>
      </w:pPr>
      <w:r>
        <w:rPr>
          <w:rFonts w:eastAsia="ＭＳ ゴシック" w:hint="eastAsia"/>
        </w:rPr>
        <w:lastRenderedPageBreak/>
        <w:t>ただし、同じ地域に同じタイミングで同じコンテンツを放送していることが一般になっています。</w:t>
      </w:r>
    </w:p>
    <w:p w14:paraId="71B7F618" w14:textId="6559DF91" w:rsidR="00644D6D" w:rsidRDefault="00644D6D" w:rsidP="000768C5">
      <w:pPr>
        <w:rPr>
          <w:rFonts w:eastAsia="ＭＳ ゴシック"/>
        </w:rPr>
      </w:pPr>
      <w:proofErr w:type="spellStart"/>
      <w:r w:rsidRPr="00644D6D">
        <w:rPr>
          <w:rFonts w:eastAsia="ＭＳ ゴシック" w:hint="eastAsia"/>
        </w:rPr>
        <w:t>TVer</w:t>
      </w:r>
      <w:proofErr w:type="spellEnd"/>
      <w:r w:rsidRPr="00644D6D">
        <w:rPr>
          <w:rFonts w:eastAsia="ＭＳ ゴシック" w:hint="eastAsia"/>
        </w:rPr>
        <w:t>(</w:t>
      </w:r>
      <w:r w:rsidRPr="00644D6D">
        <w:rPr>
          <w:rFonts w:eastAsia="ＭＳ ゴシック" w:hint="eastAsia"/>
        </w:rPr>
        <w:t>ティーバー</w:t>
      </w:r>
      <w:r w:rsidRPr="00644D6D">
        <w:rPr>
          <w:rFonts w:eastAsia="ＭＳ ゴシック" w:hint="eastAsia"/>
        </w:rPr>
        <w:t>)</w:t>
      </w:r>
      <w:r>
        <w:rPr>
          <w:rFonts w:eastAsia="ＭＳ ゴシック" w:hint="eastAsia"/>
        </w:rPr>
        <w:t>で見逃した各局の人気ドラムやバラエティなど視聴できることがうれしいですが、ユーザー選択後、放送時と同じ内容は変わらないです。</w:t>
      </w:r>
    </w:p>
    <w:p w14:paraId="6A4D497F" w14:textId="1636EE9E" w:rsidR="00591516" w:rsidRDefault="00644D6D" w:rsidP="000768C5">
      <w:pPr>
        <w:rPr>
          <w:rFonts w:eastAsia="ＭＳ ゴシック"/>
        </w:rPr>
      </w:pPr>
      <w:r>
        <w:rPr>
          <w:rFonts w:eastAsia="ＭＳ ゴシック" w:hint="eastAsia"/>
        </w:rPr>
        <w:t>それはそれなりのニーズがあって、良いことを否定するつもりがありません。</w:t>
      </w:r>
    </w:p>
    <w:p w14:paraId="3D6E921B" w14:textId="77777777" w:rsidR="00802BF4" w:rsidRDefault="00BF227E" w:rsidP="000768C5">
      <w:pPr>
        <w:rPr>
          <w:rFonts w:eastAsia="ＭＳ ゴシック"/>
        </w:rPr>
      </w:pPr>
      <w:r w:rsidRPr="00BF227E">
        <w:rPr>
          <w:rFonts w:eastAsia="ＭＳ ゴシック" w:hint="eastAsia"/>
        </w:rPr>
        <w:t>放送免許に守られ</w:t>
      </w:r>
      <w:r>
        <w:rPr>
          <w:rFonts w:eastAsia="ＭＳ ゴシック" w:hint="eastAsia"/>
        </w:rPr>
        <w:t>ている</w:t>
      </w:r>
      <w:r w:rsidRPr="00BF227E">
        <w:rPr>
          <w:rFonts w:eastAsia="ＭＳ ゴシック" w:hint="eastAsia"/>
        </w:rPr>
        <w:t>放送業界に、いよいよ大変革を迫られています。</w:t>
      </w:r>
    </w:p>
    <w:p w14:paraId="3FA4D0AC" w14:textId="30E6350C" w:rsidR="00802BF4" w:rsidRDefault="00802BF4" w:rsidP="000768C5">
      <w:pPr>
        <w:rPr>
          <w:rFonts w:eastAsia="ＭＳ ゴシック"/>
        </w:rPr>
      </w:pPr>
      <w:r>
        <w:rPr>
          <w:rFonts w:eastAsia="ＭＳ ゴシック" w:hint="eastAsia"/>
        </w:rPr>
        <w:t>・</w:t>
      </w:r>
      <w:r w:rsidR="00BF227E" w:rsidRPr="00BF227E">
        <w:rPr>
          <w:rFonts w:eastAsia="ＭＳ ゴシック" w:hint="eastAsia"/>
        </w:rPr>
        <w:t>テレビ局の収益の柱は</w:t>
      </w:r>
      <w:r w:rsidR="00BF227E" w:rsidRPr="00BF227E">
        <w:rPr>
          <w:rFonts w:eastAsia="ＭＳ ゴシック" w:hint="eastAsia"/>
        </w:rPr>
        <w:t>15</w:t>
      </w:r>
      <w:r w:rsidR="00BF227E" w:rsidRPr="00BF227E">
        <w:rPr>
          <w:rFonts w:eastAsia="ＭＳ ゴシック" w:hint="eastAsia"/>
        </w:rPr>
        <w:t>秒のスポット</w:t>
      </w:r>
      <w:r w:rsidR="00BF227E" w:rsidRPr="00BF227E">
        <w:rPr>
          <w:rFonts w:eastAsia="ＭＳ ゴシック" w:hint="eastAsia"/>
        </w:rPr>
        <w:t>CM</w:t>
      </w:r>
      <w:r w:rsidR="00BF227E" w:rsidRPr="00BF227E">
        <w:rPr>
          <w:rFonts w:eastAsia="ＭＳ ゴシック" w:hint="eastAsia"/>
        </w:rPr>
        <w:t>と</w:t>
      </w:r>
      <w:r w:rsidR="00BF227E" w:rsidRPr="00BF227E">
        <w:rPr>
          <w:rFonts w:eastAsia="ＭＳ ゴシック" w:hint="eastAsia"/>
        </w:rPr>
        <w:t>30</w:t>
      </w:r>
      <w:r w:rsidR="00BF227E" w:rsidRPr="00BF227E">
        <w:rPr>
          <w:rFonts w:eastAsia="ＭＳ ゴシック" w:hint="eastAsia"/>
        </w:rPr>
        <w:t>秒のタイム</w:t>
      </w:r>
      <w:r w:rsidR="00BF227E" w:rsidRPr="00BF227E">
        <w:rPr>
          <w:rFonts w:eastAsia="ＭＳ ゴシック" w:hint="eastAsia"/>
        </w:rPr>
        <w:t>CM</w:t>
      </w:r>
      <w:r w:rsidR="00BF227E" w:rsidRPr="00BF227E">
        <w:rPr>
          <w:rFonts w:eastAsia="ＭＳ ゴシック" w:hint="eastAsia"/>
        </w:rPr>
        <w:t>の２つだけ、それが</w:t>
      </w:r>
      <w:r w:rsidR="00BF227E">
        <w:rPr>
          <w:rFonts w:eastAsia="ＭＳ ゴシック" w:hint="eastAsia"/>
        </w:rPr>
        <w:t>放送開始から</w:t>
      </w:r>
      <w:r w:rsidR="00BF227E" w:rsidRPr="00BF227E">
        <w:rPr>
          <w:rFonts w:eastAsia="ＭＳ ゴシック" w:hint="eastAsia"/>
        </w:rPr>
        <w:t>変わっていません。</w:t>
      </w:r>
    </w:p>
    <w:p w14:paraId="259B6013" w14:textId="2383CA10" w:rsidR="00BF227E" w:rsidRDefault="00802BF4" w:rsidP="000768C5">
      <w:pPr>
        <w:rPr>
          <w:rFonts w:eastAsia="ＭＳ ゴシック"/>
        </w:rPr>
      </w:pPr>
      <w:r>
        <w:rPr>
          <w:rFonts w:eastAsia="ＭＳ ゴシック" w:hint="eastAsia"/>
        </w:rPr>
        <w:t>・</w:t>
      </w:r>
      <w:r w:rsidR="00A015FB">
        <w:rPr>
          <w:rFonts w:eastAsia="ＭＳ ゴシック" w:hint="eastAsia"/>
        </w:rPr>
        <w:t>地方局の場合、</w:t>
      </w:r>
      <w:r w:rsidR="00A015FB" w:rsidRPr="00A015FB">
        <w:rPr>
          <w:rFonts w:eastAsia="ＭＳ ゴシック" w:hint="eastAsia"/>
        </w:rPr>
        <w:t>放送対象地域が狭いため広告収入も限られ、キー局からの「ネット料」と呼ばれる補助金で赤字を補填してい</w:t>
      </w:r>
      <w:r>
        <w:rPr>
          <w:rFonts w:eastAsia="ＭＳ ゴシック" w:hint="eastAsia"/>
        </w:rPr>
        <w:t>ます</w:t>
      </w:r>
      <w:r w:rsidR="00A015FB">
        <w:rPr>
          <w:rFonts w:eastAsia="ＭＳ ゴシック" w:hint="eastAsia"/>
        </w:rPr>
        <w:t>。</w:t>
      </w:r>
    </w:p>
    <w:p w14:paraId="149D3843" w14:textId="77777777" w:rsidR="00802BF4" w:rsidRDefault="00802BF4" w:rsidP="000768C5">
      <w:pPr>
        <w:rPr>
          <w:rFonts w:eastAsia="ＭＳ ゴシック"/>
        </w:rPr>
      </w:pPr>
    </w:p>
    <w:p w14:paraId="7AD92D04" w14:textId="738F48BE" w:rsidR="00644D6D" w:rsidRDefault="00644D6D" w:rsidP="000768C5">
      <w:pPr>
        <w:rPr>
          <w:rFonts w:eastAsia="ＭＳ ゴシック"/>
        </w:rPr>
      </w:pPr>
      <w:r>
        <w:rPr>
          <w:rFonts w:eastAsia="ＭＳ ゴシック" w:hint="eastAsia"/>
        </w:rPr>
        <w:t>放送と通信の融合が進んでいます。以前放送が独占となっているテレビもインターネットを通じて</w:t>
      </w:r>
      <w:r>
        <w:rPr>
          <w:rFonts w:eastAsia="ＭＳ ゴシック" w:hint="eastAsia"/>
        </w:rPr>
        <w:t>YouTube</w:t>
      </w:r>
      <w:r>
        <w:rPr>
          <w:rFonts w:eastAsia="ＭＳ ゴシック" w:hint="eastAsia"/>
        </w:rPr>
        <w:t>などを見る割合が増えています。通信が放送の領域</w:t>
      </w:r>
      <w:r w:rsidR="00802BF4">
        <w:rPr>
          <w:rFonts w:eastAsia="ＭＳ ゴシック" w:hint="eastAsia"/>
        </w:rPr>
        <w:t>を</w:t>
      </w:r>
      <w:r>
        <w:rPr>
          <w:rFonts w:eastAsia="ＭＳ ゴシック" w:hint="eastAsia"/>
        </w:rPr>
        <w:t>侵食しています。</w:t>
      </w:r>
    </w:p>
    <w:p w14:paraId="6ABCA0CE" w14:textId="77777777" w:rsidR="00644D6D" w:rsidRDefault="00644D6D" w:rsidP="000768C5">
      <w:pPr>
        <w:rPr>
          <w:rFonts w:eastAsia="ＭＳ ゴシック"/>
        </w:rPr>
      </w:pPr>
    </w:p>
    <w:p w14:paraId="2D946C64" w14:textId="77777777" w:rsidR="00802BF4" w:rsidRDefault="002B211D" w:rsidP="00802BF4">
      <w:pPr>
        <w:rPr>
          <w:rFonts w:eastAsia="ＭＳ ゴシック"/>
        </w:rPr>
      </w:pPr>
      <w:r>
        <w:rPr>
          <w:rFonts w:eastAsia="ＭＳ ゴシック" w:hint="eastAsia"/>
        </w:rPr>
        <w:t>放送の特徴でも言える</w:t>
      </w:r>
      <w:r w:rsidRPr="002B211D">
        <w:rPr>
          <w:rFonts w:eastAsia="ＭＳ ゴシック" w:hint="eastAsia"/>
        </w:rPr>
        <w:t>「地域性」と「同時性」</w:t>
      </w:r>
      <w:r>
        <w:rPr>
          <w:rFonts w:eastAsia="ＭＳ ゴシック" w:hint="eastAsia"/>
        </w:rPr>
        <w:t>にこだわる必要がありません！</w:t>
      </w:r>
    </w:p>
    <w:p w14:paraId="1A102A95" w14:textId="03DC1814" w:rsidR="002B211D" w:rsidRDefault="000F7345" w:rsidP="00802BF4">
      <w:pPr>
        <w:rPr>
          <w:rFonts w:eastAsia="ＭＳ ゴシック"/>
        </w:rPr>
      </w:pPr>
      <w:r>
        <w:rPr>
          <w:rFonts w:eastAsia="ＭＳ ゴシック" w:hint="eastAsia"/>
        </w:rPr>
        <w:t>インターネットの特性を生かして</w:t>
      </w:r>
      <w:r w:rsidR="002B211D">
        <w:rPr>
          <w:rFonts w:eastAsia="ＭＳ ゴシック" w:hint="eastAsia"/>
        </w:rPr>
        <w:t>ユーザーに寄添う新しい放送が</w:t>
      </w:r>
      <w:r>
        <w:rPr>
          <w:rFonts w:eastAsia="ＭＳ ゴシック" w:hint="eastAsia"/>
        </w:rPr>
        <w:t>必要です</w:t>
      </w:r>
      <w:r w:rsidR="002B211D">
        <w:rPr>
          <w:rFonts w:eastAsia="ＭＳ ゴシック" w:hint="eastAsia"/>
        </w:rPr>
        <w:t>。</w:t>
      </w:r>
    </w:p>
    <w:p w14:paraId="473F8F78" w14:textId="506BF1BD" w:rsidR="000F7345" w:rsidRDefault="000F7345">
      <w:pPr>
        <w:rPr>
          <w:rFonts w:eastAsia="ＭＳ ゴシック"/>
        </w:rPr>
      </w:pPr>
    </w:p>
    <w:p w14:paraId="083F5925" w14:textId="77777777" w:rsidR="00644D6D" w:rsidRPr="000F7345" w:rsidRDefault="00644D6D" w:rsidP="000768C5">
      <w:pPr>
        <w:rPr>
          <w:rFonts w:eastAsia="ＭＳ ゴシック"/>
        </w:rPr>
      </w:pPr>
    </w:p>
    <w:p w14:paraId="38A6880E" w14:textId="77777777" w:rsidR="00BF227E" w:rsidRDefault="00BF227E">
      <w:pPr>
        <w:rPr>
          <w:rFonts w:ascii="ＭＳ ゴシック" w:eastAsia="ＭＳ ゴシック" w:hAnsi="ＭＳ ゴシック" w:cstheme="majorBidi"/>
          <w:caps/>
          <w:color w:val="FFFFFF" w:themeColor="background1"/>
          <w:spacing w:val="15"/>
        </w:rPr>
      </w:pPr>
      <w:r>
        <w:rPr>
          <w:rFonts w:ascii="ＭＳ ゴシック" w:eastAsia="ＭＳ ゴシック" w:hAnsi="ＭＳ ゴシック"/>
        </w:rPr>
        <w:br w:type="page"/>
      </w:r>
    </w:p>
    <w:p w14:paraId="09F36D8B" w14:textId="5825AE8F" w:rsidR="000F7345" w:rsidRDefault="000F7345" w:rsidP="000F7345">
      <w:pPr>
        <w:pStyle w:val="1"/>
      </w:pPr>
      <w:r>
        <w:rPr>
          <w:rFonts w:ascii="ＭＳ ゴシック" w:eastAsia="ＭＳ ゴシック" w:hAnsi="ＭＳ ゴシック" w:hint="eastAsia"/>
        </w:rPr>
        <w:lastRenderedPageBreak/>
        <w:t>３、ユーザーに寄添う放送システムのイメージ</w:t>
      </w:r>
    </w:p>
    <w:p w14:paraId="25FC5169" w14:textId="77777777" w:rsidR="00F257B4" w:rsidRDefault="00F257B4" w:rsidP="000F7345">
      <w:pPr>
        <w:rPr>
          <w:rFonts w:eastAsia="ＭＳ ゴシック"/>
        </w:rPr>
      </w:pPr>
    </w:p>
    <w:p w14:paraId="378942EA" w14:textId="16722E3F" w:rsidR="00F257B4" w:rsidRPr="00ED1EC1" w:rsidRDefault="00F257B4" w:rsidP="000F7345">
      <w:pPr>
        <w:rPr>
          <w:rFonts w:eastAsia="ＭＳ ゴシック"/>
        </w:rPr>
      </w:pPr>
      <w:r>
        <w:rPr>
          <w:rFonts w:eastAsia="ＭＳ ゴシック" w:hint="eastAsia"/>
        </w:rPr>
        <w:t>ユーザーの身から離れずスマートフォンはキー・デバイスになっています。</w:t>
      </w:r>
      <w:r w:rsidR="00ED1EC1">
        <w:rPr>
          <w:rFonts w:eastAsia="ＭＳ ゴシック" w:hint="eastAsia"/>
        </w:rPr>
        <w:t>情報統合モジュールを放送局から独立し、健全な</w:t>
      </w:r>
      <w:r w:rsidR="00ED1EC1" w:rsidRPr="00ED1EC1">
        <w:rPr>
          <w:rFonts w:eastAsia="ＭＳ ゴシック" w:hint="eastAsia"/>
          <w:b/>
          <w:bCs/>
        </w:rPr>
        <w:t>エコ・システム</w:t>
      </w:r>
      <w:r w:rsidR="00ED1EC1">
        <w:rPr>
          <w:rFonts w:eastAsia="ＭＳ ゴシック" w:hint="eastAsia"/>
        </w:rPr>
        <w:t>の形成に貢献します。</w:t>
      </w:r>
    </w:p>
    <w:p w14:paraId="5ABE198D" w14:textId="4C92FF56" w:rsidR="000F7345" w:rsidRDefault="00AB66FC" w:rsidP="000F7345">
      <w:pPr>
        <w:rPr>
          <w:rFonts w:eastAsia="ＭＳ ゴシック"/>
        </w:rPr>
      </w:pPr>
      <w:r>
        <w:rPr>
          <w:rFonts w:eastAsia="ＭＳ ゴシック"/>
          <w:noProof/>
        </w:rPr>
        <mc:AlternateContent>
          <mc:Choice Requires="wps">
            <w:drawing>
              <wp:anchor distT="0" distB="0" distL="114300" distR="114300" simplePos="0" relativeHeight="251846656" behindDoc="0" locked="0" layoutInCell="1" allowOverlap="1" wp14:anchorId="01F301D9" wp14:editId="01223440">
                <wp:simplePos x="0" y="0"/>
                <wp:positionH relativeFrom="column">
                  <wp:posOffset>3763827</wp:posOffset>
                </wp:positionH>
                <wp:positionV relativeFrom="paragraph">
                  <wp:posOffset>2631</wp:posOffset>
                </wp:positionV>
                <wp:extent cx="1153886" cy="854529"/>
                <wp:effectExtent l="0" t="0" r="27305" b="22225"/>
                <wp:wrapNone/>
                <wp:docPr id="97" name="フローチャート: 処理 97"/>
                <wp:cNvGraphicFramePr/>
                <a:graphic xmlns:a="http://schemas.openxmlformats.org/drawingml/2006/main">
                  <a:graphicData uri="http://schemas.microsoft.com/office/word/2010/wordprocessingShape">
                    <wps:wsp>
                      <wps:cNvSpPr/>
                      <wps:spPr>
                        <a:xfrm>
                          <a:off x="0" y="0"/>
                          <a:ext cx="1153886" cy="854529"/>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78B9EE3" w14:textId="77777777" w:rsidR="00AB66FC" w:rsidRDefault="009C4E1F" w:rsidP="000F7345">
                            <w:pPr>
                              <w:spacing w:before="0" w:after="120" w:line="40" w:lineRule="atLeast"/>
                              <w:jc w:val="center"/>
                              <w:rPr>
                                <w:rFonts w:eastAsia="ＭＳ ゴシック"/>
                              </w:rPr>
                            </w:pPr>
                            <w:r>
                              <w:rPr>
                                <w:rFonts w:eastAsia="ＭＳ ゴシック" w:hint="eastAsia"/>
                              </w:rPr>
                              <w:t>メディア・</w:t>
                            </w:r>
                          </w:p>
                          <w:p w14:paraId="12B785ED" w14:textId="1C0B4610" w:rsidR="009C4E1F" w:rsidRPr="00304800" w:rsidRDefault="009C4E1F" w:rsidP="000F7345">
                            <w:pPr>
                              <w:spacing w:before="0" w:after="120" w:line="40" w:lineRule="atLeast"/>
                              <w:jc w:val="center"/>
                              <w:rPr>
                                <w:rFonts w:eastAsia="ＭＳ ゴシック"/>
                              </w:rPr>
                            </w:pPr>
                            <w:r>
                              <w:rPr>
                                <w:rFonts w:eastAsia="ＭＳ ゴシック" w:hint="eastAsia"/>
                              </w:rPr>
                              <w:t>プレーヤー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301D9" id="フローチャート: 処理 97" o:spid="_x0000_s1037" type="#_x0000_t109" style="position:absolute;margin-left:296.35pt;margin-top:.2pt;width:90.85pt;height:67.3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" fillcolor="white [3201]" strokecolor="#f56617 [3209]" strokeweight="1pt">
                <v:textbox>
                  <w:txbxContent>
                    <w:p w14:paraId="778B9EE3" w14:textId="77777777" w:rsidR="00AB66FC" w:rsidRDefault="009C4E1F" w:rsidP="000F7345">
                      <w:pPr>
                        <w:spacing w:before="0" w:after="120" w:line="40" w:lineRule="atLeast"/>
                        <w:jc w:val="center"/>
                        <w:rPr>
                          <w:rFonts w:eastAsia="ＭＳ ゴシック"/>
                        </w:rPr>
                      </w:pPr>
                      <w:r>
                        <w:rPr>
                          <w:rFonts w:eastAsia="ＭＳ ゴシック" w:hint="eastAsia"/>
                        </w:rPr>
                        <w:t>メディア・</w:t>
                      </w:r>
                    </w:p>
                    <w:p w14:paraId="12B785ED" w14:textId="1C0B4610" w:rsidR="009C4E1F" w:rsidRPr="00304800" w:rsidRDefault="009C4E1F" w:rsidP="000F7345">
                      <w:pPr>
                        <w:spacing w:before="0" w:after="120" w:line="40" w:lineRule="atLeast"/>
                        <w:jc w:val="center"/>
                        <w:rPr>
                          <w:rFonts w:eastAsia="ＭＳ ゴシック"/>
                        </w:rPr>
                      </w:pPr>
                      <w:r>
                        <w:rPr>
                          <w:rFonts w:eastAsia="ＭＳ ゴシック" w:hint="eastAsia"/>
                        </w:rPr>
                        <w:t>プレーヤー</w:t>
                      </w:r>
                    </w:p>
                  </w:txbxContent>
                </v:textbox>
              </v:shape>
            </w:pict>
          </mc:Fallback>
        </mc:AlternateContent>
      </w:r>
      <w:r w:rsidR="007643BA">
        <w:rPr>
          <w:rFonts w:eastAsia="ＭＳ ゴシック"/>
          <w:noProof/>
        </w:rPr>
        <mc:AlternateContent>
          <mc:Choice Requires="wps">
            <w:drawing>
              <wp:anchor distT="0" distB="0" distL="114300" distR="114300" simplePos="0" relativeHeight="251650046" behindDoc="0" locked="0" layoutInCell="1" allowOverlap="1" wp14:anchorId="423B08D8" wp14:editId="2D7E9C61">
                <wp:simplePos x="0" y="0"/>
                <wp:positionH relativeFrom="column">
                  <wp:posOffset>1164771</wp:posOffset>
                </wp:positionH>
                <wp:positionV relativeFrom="paragraph">
                  <wp:posOffset>238307</wp:posOffset>
                </wp:positionV>
                <wp:extent cx="4152900" cy="3488872"/>
                <wp:effectExtent l="0" t="0" r="19050" b="16510"/>
                <wp:wrapNone/>
                <wp:docPr id="140" name="フローチャート: 処理 140"/>
                <wp:cNvGraphicFramePr/>
                <a:graphic xmlns:a="http://schemas.openxmlformats.org/drawingml/2006/main">
                  <a:graphicData uri="http://schemas.microsoft.com/office/word/2010/wordprocessingShape">
                    <wps:wsp>
                      <wps:cNvSpPr/>
                      <wps:spPr>
                        <a:xfrm>
                          <a:off x="0" y="0"/>
                          <a:ext cx="4152900" cy="3488872"/>
                        </a:xfrm>
                        <a:prstGeom prst="flowChartProcess">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24E9CEB4" w14:textId="42E25498" w:rsidR="009C4E1F" w:rsidRPr="00304800" w:rsidRDefault="009C4E1F" w:rsidP="007643BA">
                            <w:pPr>
                              <w:spacing w:before="0" w:after="120" w:line="40" w:lineRule="atLeast"/>
                              <w:rPr>
                                <w:rFonts w:eastAsia="ＭＳ ゴシック"/>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B08D8" id="フローチャート: 処理 140" o:spid="_x0000_s1038" type="#_x0000_t109" style="position:absolute;margin-left:91.7pt;margin-top:18.75pt;width:327pt;height:274.7pt;z-index:2516500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" fillcolor="#fde0d0 [665]" strokecolor="#f56617 [3209]" strokeweight="1pt">
                <v:textbox>
                  <w:txbxContent>
                    <w:p w14:paraId="24E9CEB4" w14:textId="42E25498" w:rsidR="009C4E1F" w:rsidRPr="00304800" w:rsidRDefault="009C4E1F" w:rsidP="007643BA">
                      <w:pPr>
                        <w:spacing w:before="0" w:after="120" w:line="40" w:lineRule="atLeast"/>
                        <w:rPr>
                          <w:rFonts w:eastAsia="ＭＳ ゴシック"/>
                        </w:rPr>
                      </w:pPr>
                    </w:p>
                  </w:txbxContent>
                </v:textbox>
              </v:shape>
            </w:pict>
          </mc:Fallback>
        </mc:AlternateContent>
      </w:r>
      <w:r w:rsidR="009A0A59">
        <w:rPr>
          <w:rFonts w:eastAsia="ＭＳ ゴシック"/>
          <w:noProof/>
        </w:rPr>
        <mc:AlternateContent>
          <mc:Choice Requires="wps">
            <w:drawing>
              <wp:anchor distT="0" distB="0" distL="114300" distR="114300" simplePos="0" relativeHeight="251876352" behindDoc="0" locked="0" layoutInCell="1" allowOverlap="1" wp14:anchorId="38C39CE2" wp14:editId="50341B6B">
                <wp:simplePos x="0" y="0"/>
                <wp:positionH relativeFrom="column">
                  <wp:posOffset>1190988</wp:posOffset>
                </wp:positionH>
                <wp:positionV relativeFrom="paragraph">
                  <wp:posOffset>258627</wp:posOffset>
                </wp:positionV>
                <wp:extent cx="1502228" cy="310243"/>
                <wp:effectExtent l="0" t="0" r="0" b="0"/>
                <wp:wrapNone/>
                <wp:docPr id="141" name="フローチャート: 処理 141"/>
                <wp:cNvGraphicFramePr/>
                <a:graphic xmlns:a="http://schemas.openxmlformats.org/drawingml/2006/main">
                  <a:graphicData uri="http://schemas.microsoft.com/office/word/2010/wordprocessingShape">
                    <wps:wsp>
                      <wps:cNvSpPr/>
                      <wps:spPr>
                        <a:xfrm>
                          <a:off x="0" y="0"/>
                          <a:ext cx="1502228" cy="310243"/>
                        </a:xfrm>
                        <a:prstGeom prst="flowChartProcess">
                          <a:avLst/>
                        </a:prstGeom>
                        <a:noFill/>
                        <a:ln>
                          <a:noFill/>
                        </a:ln>
                      </wps:spPr>
                      <wps:style>
                        <a:lnRef idx="2">
                          <a:schemeClr val="accent6"/>
                        </a:lnRef>
                        <a:fillRef idx="1">
                          <a:schemeClr val="lt1"/>
                        </a:fillRef>
                        <a:effectRef idx="0">
                          <a:schemeClr val="accent6"/>
                        </a:effectRef>
                        <a:fontRef idx="minor">
                          <a:schemeClr val="dk1"/>
                        </a:fontRef>
                      </wps:style>
                      <wps:txbx>
                        <w:txbxContent>
                          <w:p w14:paraId="122C2AD4" w14:textId="399B2127" w:rsidR="009C4E1F" w:rsidRPr="00304800" w:rsidRDefault="009C4E1F" w:rsidP="009A0A59">
                            <w:pPr>
                              <w:spacing w:before="0" w:after="120" w:line="40" w:lineRule="atLeast"/>
                              <w:rPr>
                                <w:rFonts w:eastAsia="ＭＳ ゴシック"/>
                              </w:rPr>
                            </w:pPr>
                            <w:r>
                              <w:rPr>
                                <w:rFonts w:eastAsia="ＭＳ ゴシック" w:hint="eastAsia"/>
                              </w:rPr>
                              <w:t>スマートフォン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39CE2" id="フローチャート: 処理 141" o:spid="_x0000_s1039" type="#_x0000_t109" style="position:absolute;margin-left:93.8pt;margin-top:20.35pt;width:118.3pt;height:24.4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" filled="f" stroked="f" strokeweight="1pt">
                <v:textbox>
                  <w:txbxContent>
                    <w:p w14:paraId="122C2AD4" w14:textId="399B2127" w:rsidR="009C4E1F" w:rsidRPr="00304800" w:rsidRDefault="009C4E1F" w:rsidP="009A0A59">
                      <w:pPr>
                        <w:spacing w:before="0" w:after="120" w:line="40" w:lineRule="atLeast"/>
                        <w:rPr>
                          <w:rFonts w:eastAsia="ＭＳ ゴシック"/>
                        </w:rPr>
                      </w:pPr>
                      <w:r>
                        <w:rPr>
                          <w:rFonts w:eastAsia="ＭＳ ゴシック" w:hint="eastAsia"/>
                        </w:rPr>
                        <w:t>スマートフォン</w:t>
                      </w:r>
                    </w:p>
                  </w:txbxContent>
                </v:textbox>
              </v:shape>
            </w:pict>
          </mc:Fallback>
        </mc:AlternateContent>
      </w:r>
    </w:p>
    <w:p w14:paraId="1EC52D8E" w14:textId="07EB9DDF" w:rsidR="000F7345" w:rsidRDefault="00AB66FC" w:rsidP="000F7345">
      <w:pPr>
        <w:rPr>
          <w:rFonts w:eastAsia="ＭＳ ゴシック"/>
        </w:rPr>
      </w:pPr>
      <w:r>
        <w:rPr>
          <w:rFonts w:eastAsia="ＭＳ ゴシック"/>
          <w:noProof/>
        </w:rPr>
        <mc:AlternateContent>
          <mc:Choice Requires="wps">
            <w:drawing>
              <wp:anchor distT="0" distB="0" distL="114300" distR="114300" simplePos="0" relativeHeight="251868160" behindDoc="0" locked="0" layoutInCell="1" allowOverlap="1" wp14:anchorId="50F58677" wp14:editId="0D697D87">
                <wp:simplePos x="0" y="0"/>
                <wp:positionH relativeFrom="column">
                  <wp:posOffset>5028746</wp:posOffset>
                </wp:positionH>
                <wp:positionV relativeFrom="paragraph">
                  <wp:posOffset>107225</wp:posOffset>
                </wp:positionV>
                <wp:extent cx="2296795" cy="897890"/>
                <wp:effectExtent l="0" t="0" r="27305" b="16510"/>
                <wp:wrapNone/>
                <wp:docPr id="134" name="矢印: 折線 134"/>
                <wp:cNvGraphicFramePr/>
                <a:graphic xmlns:a="http://schemas.openxmlformats.org/drawingml/2006/main">
                  <a:graphicData uri="http://schemas.microsoft.com/office/word/2010/wordprocessingShape">
                    <wps:wsp>
                      <wps:cNvSpPr/>
                      <wps:spPr>
                        <a:xfrm flipH="1">
                          <a:off x="0" y="0"/>
                          <a:ext cx="2296795" cy="897890"/>
                        </a:xfrm>
                        <a:prstGeom prst="bentArrow">
                          <a:avLst>
                            <a:gd name="adj1" fmla="val 6728"/>
                            <a:gd name="adj2" fmla="val 6698"/>
                            <a:gd name="adj3" fmla="val 8632"/>
                            <a:gd name="adj4" fmla="val 43750"/>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80FB4" id="矢印: 折線 134" o:spid="_x0000_s1026" style="position:absolute;left:0;text-align:left;margin-left:395.95pt;margin-top:8.45pt;width:180.85pt;height:70.7pt;flip:x;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96795,897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" path="m,897890l,422763c,205811,175875,29936,392827,29936r1826462,l2219289,r77506,60141l2219289,120281r,-29935l392827,90346c209238,90346,60410,239174,60410,422763r,475127l,897890xe" fillcolor="white [3201]" strokecolor="#f56617 [3209]" strokeweight="1pt">
                <v:path arrowok="t" o:connecttype="custom" o:connectlocs="0,897890;0,422763;392827,29936;2219289,29936;2219289,0;2296795,60141;2219289,120281;2219289,90346;392827,90346;60410,422763;60410,897890;0,897890" o:connectangles="0,0,0,0,0,0,0,0,0,0,0,0"/>
              </v:shape>
            </w:pict>
          </mc:Fallback>
        </mc:AlternateContent>
      </w:r>
    </w:p>
    <w:p w14:paraId="5236B584" w14:textId="5A3D978B" w:rsidR="000F7345" w:rsidRDefault="007643BA" w:rsidP="000F7345">
      <w:pPr>
        <w:rPr>
          <w:rFonts w:eastAsia="ＭＳ ゴシック"/>
        </w:rPr>
      </w:pPr>
      <w:r>
        <w:rPr>
          <w:rFonts w:eastAsia="ＭＳ ゴシック"/>
          <w:noProof/>
        </w:rPr>
        <mc:AlternateContent>
          <mc:Choice Requires="wps">
            <w:drawing>
              <wp:anchor distT="0" distB="0" distL="114300" distR="114300" simplePos="0" relativeHeight="251870208" behindDoc="0" locked="0" layoutInCell="1" allowOverlap="1" wp14:anchorId="22934D67" wp14:editId="3562042E">
                <wp:simplePos x="0" y="0"/>
                <wp:positionH relativeFrom="column">
                  <wp:posOffset>5598704</wp:posOffset>
                </wp:positionH>
                <wp:positionV relativeFrom="paragraph">
                  <wp:posOffset>5624</wp:posOffset>
                </wp:positionV>
                <wp:extent cx="1082675" cy="293914"/>
                <wp:effectExtent l="0" t="0" r="0" b="0"/>
                <wp:wrapNone/>
                <wp:docPr id="135" name="フローチャート: 処理 135"/>
                <wp:cNvGraphicFramePr/>
                <a:graphic xmlns:a="http://schemas.openxmlformats.org/drawingml/2006/main">
                  <a:graphicData uri="http://schemas.microsoft.com/office/word/2010/wordprocessingShape">
                    <wps:wsp>
                      <wps:cNvSpPr/>
                      <wps:spPr>
                        <a:xfrm>
                          <a:off x="0" y="0"/>
                          <a:ext cx="1082675" cy="293914"/>
                        </a:xfrm>
                        <a:prstGeom prst="flowChartProcess">
                          <a:avLst/>
                        </a:prstGeom>
                        <a:noFill/>
                        <a:ln>
                          <a:noFill/>
                        </a:ln>
                      </wps:spPr>
                      <wps:style>
                        <a:lnRef idx="2">
                          <a:schemeClr val="accent6"/>
                        </a:lnRef>
                        <a:fillRef idx="1">
                          <a:schemeClr val="lt1"/>
                        </a:fillRef>
                        <a:effectRef idx="0">
                          <a:schemeClr val="accent6"/>
                        </a:effectRef>
                        <a:fontRef idx="minor">
                          <a:schemeClr val="dk1"/>
                        </a:fontRef>
                      </wps:style>
                      <wps:txbx>
                        <w:txbxContent>
                          <w:p w14:paraId="3ACDFD92" w14:textId="015B0B41" w:rsidR="009C4E1F" w:rsidRPr="007643BA" w:rsidRDefault="009C4E1F" w:rsidP="00CA7A18">
                            <w:pPr>
                              <w:spacing w:before="0" w:after="120" w:line="40" w:lineRule="atLeast"/>
                              <w:rPr>
                                <w:rFonts w:ascii="ＭＳ 明朝" w:eastAsia="ＭＳ 明朝" w:hAnsi="ＭＳ 明朝"/>
                              </w:rPr>
                            </w:pPr>
                            <w:r w:rsidRPr="007643BA">
                              <w:rPr>
                                <w:rFonts w:ascii="ＭＳ 明朝" w:eastAsia="ＭＳ 明朝" w:hAnsi="ＭＳ 明朝" w:hint="eastAsia"/>
                              </w:rPr>
                              <w:t>メディア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34D67" id="フローチャート: 処理 135" o:spid="_x0000_s1040" type="#_x0000_t109" style="position:absolute;margin-left:440.85pt;margin-top:.45pt;width:85.25pt;height:23.1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" filled="f" stroked="f" strokeweight="1pt">
                <v:textbox>
                  <w:txbxContent>
                    <w:p w14:paraId="3ACDFD92" w14:textId="015B0B41" w:rsidR="009C4E1F" w:rsidRPr="007643BA" w:rsidRDefault="009C4E1F" w:rsidP="00CA7A18">
                      <w:pPr>
                        <w:spacing w:before="0" w:after="120" w:line="40" w:lineRule="atLeast"/>
                        <w:rPr>
                          <w:rFonts w:ascii="ＭＳ 明朝" w:eastAsia="ＭＳ 明朝" w:hAnsi="ＭＳ 明朝"/>
                        </w:rPr>
                      </w:pPr>
                      <w:r w:rsidRPr="007643BA">
                        <w:rPr>
                          <w:rFonts w:ascii="ＭＳ 明朝" w:eastAsia="ＭＳ 明朝" w:hAnsi="ＭＳ 明朝" w:hint="eastAsia"/>
                        </w:rPr>
                        <w:t>メディア</w:t>
                      </w:r>
                    </w:p>
                  </w:txbxContent>
                </v:textbox>
              </v:shape>
            </w:pict>
          </mc:Fallback>
        </mc:AlternateContent>
      </w:r>
    </w:p>
    <w:p w14:paraId="4D7789C4" w14:textId="1998F568" w:rsidR="000F7345" w:rsidRDefault="00AB66FC" w:rsidP="000F7345">
      <w:pPr>
        <w:rPr>
          <w:rFonts w:eastAsia="ＭＳ ゴシック"/>
        </w:rPr>
      </w:pPr>
      <w:r>
        <w:rPr>
          <w:rFonts w:eastAsia="ＭＳ ゴシック"/>
          <w:noProof/>
        </w:rPr>
        <mc:AlternateContent>
          <mc:Choice Requires="wps">
            <w:drawing>
              <wp:anchor distT="0" distB="0" distL="114300" distR="114300" simplePos="0" relativeHeight="251865088" behindDoc="0" locked="0" layoutInCell="1" allowOverlap="1" wp14:anchorId="044009BF" wp14:editId="176E91F9">
                <wp:simplePos x="0" y="0"/>
                <wp:positionH relativeFrom="column">
                  <wp:posOffset>3136900</wp:posOffset>
                </wp:positionH>
                <wp:positionV relativeFrom="paragraph">
                  <wp:posOffset>88085</wp:posOffset>
                </wp:positionV>
                <wp:extent cx="1082675" cy="293914"/>
                <wp:effectExtent l="0" t="0" r="0" b="0"/>
                <wp:wrapNone/>
                <wp:docPr id="132" name="フローチャート: 処理 132"/>
                <wp:cNvGraphicFramePr/>
                <a:graphic xmlns:a="http://schemas.openxmlformats.org/drawingml/2006/main">
                  <a:graphicData uri="http://schemas.microsoft.com/office/word/2010/wordprocessingShape">
                    <wps:wsp>
                      <wps:cNvSpPr/>
                      <wps:spPr>
                        <a:xfrm>
                          <a:off x="0" y="0"/>
                          <a:ext cx="1082675" cy="293914"/>
                        </a:xfrm>
                        <a:prstGeom prst="flowChartProcess">
                          <a:avLst/>
                        </a:prstGeom>
                        <a:noFill/>
                        <a:ln>
                          <a:noFill/>
                        </a:ln>
                      </wps:spPr>
                      <wps:style>
                        <a:lnRef idx="2">
                          <a:schemeClr val="accent6"/>
                        </a:lnRef>
                        <a:fillRef idx="1">
                          <a:schemeClr val="lt1"/>
                        </a:fillRef>
                        <a:effectRef idx="0">
                          <a:schemeClr val="accent6"/>
                        </a:effectRef>
                        <a:fontRef idx="minor">
                          <a:schemeClr val="dk1"/>
                        </a:fontRef>
                      </wps:style>
                      <wps:txbx>
                        <w:txbxContent>
                          <w:p w14:paraId="7ECC3471" w14:textId="0F2C6E6B" w:rsidR="009C4E1F" w:rsidRPr="007643BA" w:rsidRDefault="009C4E1F" w:rsidP="00CA7A18">
                            <w:pPr>
                              <w:spacing w:before="0" w:after="120" w:line="40" w:lineRule="atLeast"/>
                              <w:rPr>
                                <w:rFonts w:ascii="ＭＳ 明朝" w:eastAsia="ＭＳ 明朝" w:hAnsi="ＭＳ 明朝"/>
                              </w:rPr>
                            </w:pPr>
                            <w:r w:rsidRPr="007643BA">
                              <w:rPr>
                                <w:rFonts w:ascii="ＭＳ 明朝" w:eastAsia="ＭＳ 明朝" w:hAnsi="ＭＳ 明朝" w:hint="eastAsia"/>
                              </w:rPr>
                              <w:t>メディアURI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009BF" id="フローチャート: 処理 132" o:spid="_x0000_s1041" type="#_x0000_t109" style="position:absolute;margin-left:247pt;margin-top:6.95pt;width:85.25pt;height:23.1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" filled="f" stroked="f" strokeweight="1pt">
                <v:textbox>
                  <w:txbxContent>
                    <w:p w14:paraId="7ECC3471" w14:textId="0F2C6E6B" w:rsidR="009C4E1F" w:rsidRPr="007643BA" w:rsidRDefault="009C4E1F" w:rsidP="00CA7A18">
                      <w:pPr>
                        <w:spacing w:before="0" w:after="120" w:line="40" w:lineRule="atLeast"/>
                        <w:rPr>
                          <w:rFonts w:ascii="ＭＳ 明朝" w:eastAsia="ＭＳ 明朝" w:hAnsi="ＭＳ 明朝"/>
                        </w:rPr>
                      </w:pPr>
                      <w:r w:rsidRPr="007643BA">
                        <w:rPr>
                          <w:rFonts w:ascii="ＭＳ 明朝" w:eastAsia="ＭＳ 明朝" w:hAnsi="ＭＳ 明朝" w:hint="eastAsia"/>
                        </w:rPr>
                        <w:t>メディアURI</w:t>
                      </w:r>
                    </w:p>
                  </w:txbxContent>
                </v:textbox>
              </v:shape>
            </w:pict>
          </mc:Fallback>
        </mc:AlternateContent>
      </w:r>
      <w:r>
        <w:rPr>
          <w:rFonts w:eastAsia="ＭＳ ゴシック"/>
          <w:noProof/>
        </w:rPr>
        <mc:AlternateContent>
          <mc:Choice Requires="wps">
            <w:drawing>
              <wp:anchor distT="0" distB="0" distL="114300" distR="114300" simplePos="0" relativeHeight="251863040" behindDoc="0" locked="0" layoutInCell="1" allowOverlap="1" wp14:anchorId="7BC74F7B" wp14:editId="27D7B716">
                <wp:simplePos x="0" y="0"/>
                <wp:positionH relativeFrom="margin">
                  <wp:posOffset>4220936</wp:posOffset>
                </wp:positionH>
                <wp:positionV relativeFrom="paragraph">
                  <wp:posOffset>29482</wp:posOffset>
                </wp:positionV>
                <wp:extent cx="106135" cy="630918"/>
                <wp:effectExtent l="19050" t="19050" r="46355" b="17145"/>
                <wp:wrapNone/>
                <wp:docPr id="131" name="矢印: 下 131"/>
                <wp:cNvGraphicFramePr/>
                <a:graphic xmlns:a="http://schemas.openxmlformats.org/drawingml/2006/main">
                  <a:graphicData uri="http://schemas.microsoft.com/office/word/2010/wordprocessingShape">
                    <wps:wsp>
                      <wps:cNvSpPr/>
                      <wps:spPr>
                        <a:xfrm flipV="1">
                          <a:off x="0" y="0"/>
                          <a:ext cx="106135" cy="630918"/>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1FDC3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矢印: 下 131" o:spid="_x0000_s1026" type="#_x0000_t67" style="position:absolute;left:0;text-align:left;margin-left:332.35pt;margin-top:2.3pt;width:8.35pt;height:49.7pt;flip:y;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" adj="19783" fillcolor="white [3201]" strokecolor="#f56617 [3209]" strokeweight="1pt">
                <w10:wrap anchorx="margin"/>
              </v:shape>
            </w:pict>
          </mc:Fallback>
        </mc:AlternateContent>
      </w:r>
    </w:p>
    <w:p w14:paraId="17116FFB" w14:textId="7ACCB06B" w:rsidR="00644D6D" w:rsidRDefault="00AB66FC" w:rsidP="000768C5">
      <w:pPr>
        <w:rPr>
          <w:rFonts w:eastAsia="ＭＳ ゴシック"/>
        </w:rPr>
      </w:pPr>
      <w:r>
        <w:rPr>
          <w:rFonts w:eastAsia="ＭＳ ゴシック"/>
          <w:noProof/>
        </w:rPr>
        <mc:AlternateContent>
          <mc:Choice Requires="wps">
            <w:drawing>
              <wp:anchor distT="0" distB="0" distL="114300" distR="114300" simplePos="0" relativeHeight="251867136" behindDoc="0" locked="0" layoutInCell="1" allowOverlap="1" wp14:anchorId="6A086BA0" wp14:editId="5BF12A45">
                <wp:simplePos x="0" y="0"/>
                <wp:positionH relativeFrom="column">
                  <wp:posOffset>6787243</wp:posOffset>
                </wp:positionH>
                <wp:positionV relativeFrom="paragraph">
                  <wp:posOffset>117929</wp:posOffset>
                </wp:positionV>
                <wp:extent cx="1137285" cy="1823175"/>
                <wp:effectExtent l="0" t="0" r="24765" b="24765"/>
                <wp:wrapNone/>
                <wp:docPr id="133" name="フローチャート: 処理 133"/>
                <wp:cNvGraphicFramePr/>
                <a:graphic xmlns:a="http://schemas.openxmlformats.org/drawingml/2006/main">
                  <a:graphicData uri="http://schemas.microsoft.com/office/word/2010/wordprocessingShape">
                    <wps:wsp>
                      <wps:cNvSpPr/>
                      <wps:spPr>
                        <a:xfrm>
                          <a:off x="0" y="0"/>
                          <a:ext cx="1137285" cy="1823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BA2C23C" w14:textId="3E856CD2" w:rsidR="009C4E1F" w:rsidRPr="00304800" w:rsidRDefault="009C4E1F" w:rsidP="000F7345">
                            <w:pPr>
                              <w:spacing w:before="0" w:after="120" w:line="40" w:lineRule="atLeast"/>
                              <w:jc w:val="center"/>
                              <w:rPr>
                                <w:rFonts w:eastAsia="ＭＳ ゴシック"/>
                              </w:rPr>
                            </w:pPr>
                            <w:r>
                              <w:rPr>
                                <w:rFonts w:eastAsia="ＭＳ ゴシック" w:hint="eastAsia"/>
                              </w:rPr>
                              <w:t>放送局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86BA0" id="フローチャート: 処理 133" o:spid="_x0000_s1042" type="#_x0000_t109" style="position:absolute;margin-left:534.45pt;margin-top:9.3pt;width:89.55pt;height:143.5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" fillcolor="white [3201]" strokecolor="#f56617 [3209]" strokeweight="1pt">
                <v:textbox>
                  <w:txbxContent>
                    <w:p w14:paraId="3BA2C23C" w14:textId="3E856CD2" w:rsidR="009C4E1F" w:rsidRPr="00304800" w:rsidRDefault="009C4E1F" w:rsidP="000F7345">
                      <w:pPr>
                        <w:spacing w:before="0" w:after="120" w:line="40" w:lineRule="atLeast"/>
                        <w:jc w:val="center"/>
                        <w:rPr>
                          <w:rFonts w:eastAsia="ＭＳ ゴシック"/>
                        </w:rPr>
                      </w:pPr>
                      <w:r>
                        <w:rPr>
                          <w:rFonts w:eastAsia="ＭＳ ゴシック" w:hint="eastAsia"/>
                        </w:rPr>
                        <w:t>放送局</w:t>
                      </w:r>
                    </w:p>
                  </w:txbxContent>
                </v:textbox>
              </v:shape>
            </w:pict>
          </mc:Fallback>
        </mc:AlternateContent>
      </w:r>
    </w:p>
    <w:p w14:paraId="6E29FE7C" w14:textId="78F450A9" w:rsidR="000F7345" w:rsidRDefault="007643BA" w:rsidP="000768C5">
      <w:pPr>
        <w:rPr>
          <w:rFonts w:eastAsia="ＭＳ ゴシック"/>
        </w:rPr>
      </w:pPr>
      <w:r>
        <w:rPr>
          <w:rFonts w:eastAsia="ＭＳ ゴシック"/>
          <w:noProof/>
        </w:rPr>
        <mc:AlternateContent>
          <mc:Choice Requires="wps">
            <w:drawing>
              <wp:anchor distT="0" distB="0" distL="114300" distR="114300" simplePos="0" relativeHeight="251848704" behindDoc="0" locked="0" layoutInCell="1" allowOverlap="1" wp14:anchorId="49498305" wp14:editId="62F97B7A">
                <wp:simplePos x="0" y="0"/>
                <wp:positionH relativeFrom="column">
                  <wp:posOffset>3755390</wp:posOffset>
                </wp:positionH>
                <wp:positionV relativeFrom="paragraph">
                  <wp:posOffset>108222</wp:posOffset>
                </wp:positionV>
                <wp:extent cx="1137285" cy="1970315"/>
                <wp:effectExtent l="0" t="0" r="24765" b="11430"/>
                <wp:wrapNone/>
                <wp:docPr id="98" name="フローチャート: 処理 98"/>
                <wp:cNvGraphicFramePr/>
                <a:graphic xmlns:a="http://schemas.openxmlformats.org/drawingml/2006/main">
                  <a:graphicData uri="http://schemas.microsoft.com/office/word/2010/wordprocessingShape">
                    <wps:wsp>
                      <wps:cNvSpPr/>
                      <wps:spPr>
                        <a:xfrm>
                          <a:off x="0" y="0"/>
                          <a:ext cx="1137285" cy="197031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E1C7688" w14:textId="77777777" w:rsidR="009C4E1F" w:rsidRDefault="009C4E1F" w:rsidP="000F7345">
                            <w:pPr>
                              <w:spacing w:before="0" w:after="120" w:line="40" w:lineRule="atLeast"/>
                              <w:jc w:val="center"/>
                              <w:rPr>
                                <w:rFonts w:eastAsia="ＭＳ ゴシック"/>
                              </w:rPr>
                            </w:pPr>
                            <w:r>
                              <w:rPr>
                                <w:rFonts w:eastAsia="ＭＳ ゴシック" w:hint="eastAsia"/>
                              </w:rPr>
                              <w:t>情報統合</w:t>
                            </w:r>
                          </w:p>
                          <w:p w14:paraId="5EC9CB1A" w14:textId="08D5D36B" w:rsidR="009C4E1F" w:rsidRPr="00304800" w:rsidRDefault="009C4E1F" w:rsidP="000F7345">
                            <w:pPr>
                              <w:spacing w:before="0" w:after="120" w:line="40" w:lineRule="atLeast"/>
                              <w:jc w:val="center"/>
                              <w:rPr>
                                <w:rFonts w:eastAsia="ＭＳ ゴシック"/>
                              </w:rPr>
                            </w:pPr>
                            <w:r>
                              <w:rPr>
                                <w:rFonts w:eastAsia="ＭＳ ゴシック" w:hint="eastAsia"/>
                              </w:rPr>
                              <w:t>モジュール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98305" id="フローチャート: 処理 98" o:spid="_x0000_s1043" type="#_x0000_t109" style="position:absolute;margin-left:295.7pt;margin-top:8.5pt;width:89.55pt;height:155.1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" fillcolor="white [3201]" strokecolor="#f56617 [3209]" strokeweight="1pt">
                <v:textbox>
                  <w:txbxContent>
                    <w:p w14:paraId="0E1C7688" w14:textId="77777777" w:rsidR="009C4E1F" w:rsidRDefault="009C4E1F" w:rsidP="000F7345">
                      <w:pPr>
                        <w:spacing w:before="0" w:after="120" w:line="40" w:lineRule="atLeast"/>
                        <w:jc w:val="center"/>
                        <w:rPr>
                          <w:rFonts w:eastAsia="ＭＳ ゴシック"/>
                        </w:rPr>
                      </w:pPr>
                      <w:r>
                        <w:rPr>
                          <w:rFonts w:eastAsia="ＭＳ ゴシック" w:hint="eastAsia"/>
                        </w:rPr>
                        <w:t>情報統合</w:t>
                      </w:r>
                    </w:p>
                    <w:p w14:paraId="5EC9CB1A" w14:textId="08D5D36B" w:rsidR="009C4E1F" w:rsidRPr="00304800" w:rsidRDefault="009C4E1F" w:rsidP="000F7345">
                      <w:pPr>
                        <w:spacing w:before="0" w:after="120" w:line="40" w:lineRule="atLeast"/>
                        <w:jc w:val="center"/>
                        <w:rPr>
                          <w:rFonts w:eastAsia="ＭＳ ゴシック"/>
                        </w:rPr>
                      </w:pPr>
                      <w:r>
                        <w:rPr>
                          <w:rFonts w:eastAsia="ＭＳ ゴシック" w:hint="eastAsia"/>
                        </w:rPr>
                        <w:t>モジュール</w:t>
                      </w:r>
                    </w:p>
                  </w:txbxContent>
                </v:textbox>
              </v:shape>
            </w:pict>
          </mc:Fallback>
        </mc:AlternateContent>
      </w:r>
      <w:r w:rsidR="00CA7A18">
        <w:rPr>
          <w:rFonts w:eastAsia="ＭＳ ゴシック"/>
          <w:noProof/>
        </w:rPr>
        <mc:AlternateContent>
          <mc:Choice Requires="wps">
            <w:drawing>
              <wp:anchor distT="0" distB="0" distL="114300" distR="114300" simplePos="0" relativeHeight="251856896" behindDoc="0" locked="0" layoutInCell="1" allowOverlap="1" wp14:anchorId="54D160B3" wp14:editId="7F58ED21">
                <wp:simplePos x="0" y="0"/>
                <wp:positionH relativeFrom="column">
                  <wp:posOffset>1676400</wp:posOffset>
                </wp:positionH>
                <wp:positionV relativeFrom="paragraph">
                  <wp:posOffset>259260</wp:posOffset>
                </wp:positionV>
                <wp:extent cx="925286" cy="473529"/>
                <wp:effectExtent l="0" t="0" r="27305" b="22225"/>
                <wp:wrapNone/>
                <wp:docPr id="107" name="フローチャート: 処理 107"/>
                <wp:cNvGraphicFramePr/>
                <a:graphic xmlns:a="http://schemas.openxmlformats.org/drawingml/2006/main">
                  <a:graphicData uri="http://schemas.microsoft.com/office/word/2010/wordprocessingShape">
                    <wps:wsp>
                      <wps:cNvSpPr/>
                      <wps:spPr>
                        <a:xfrm>
                          <a:off x="0" y="0"/>
                          <a:ext cx="925286" cy="473529"/>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D42568E" w14:textId="143B3938" w:rsidR="009C4E1F" w:rsidRPr="00304800" w:rsidRDefault="009C4E1F" w:rsidP="000F7345">
                            <w:pPr>
                              <w:spacing w:before="0" w:after="120" w:line="40" w:lineRule="atLeast"/>
                              <w:jc w:val="center"/>
                              <w:rPr>
                                <w:rFonts w:eastAsia="ＭＳ ゴシック"/>
                              </w:rPr>
                            </w:pPr>
                            <w:r>
                              <w:rPr>
                                <w:rFonts w:eastAsia="ＭＳ ゴシック" w:hint="eastAsia"/>
                              </w:rPr>
                              <w:t>システム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160B3" id="フローチャート: 処理 107" o:spid="_x0000_s1044" type="#_x0000_t109" style="position:absolute;margin-left:132pt;margin-top:20.4pt;width:72.85pt;height:37.3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" fillcolor="white [3201]" strokecolor="#f56617 [3209]" strokeweight="1pt">
                <v:textbox>
                  <w:txbxContent>
                    <w:p w14:paraId="4D42568E" w14:textId="143B3938" w:rsidR="009C4E1F" w:rsidRPr="00304800" w:rsidRDefault="009C4E1F" w:rsidP="000F7345">
                      <w:pPr>
                        <w:spacing w:before="0" w:after="120" w:line="40" w:lineRule="atLeast"/>
                        <w:jc w:val="center"/>
                        <w:rPr>
                          <w:rFonts w:eastAsia="ＭＳ ゴシック"/>
                        </w:rPr>
                      </w:pPr>
                      <w:r>
                        <w:rPr>
                          <w:rFonts w:eastAsia="ＭＳ ゴシック" w:hint="eastAsia"/>
                        </w:rPr>
                        <w:t>システム</w:t>
                      </w:r>
                    </w:p>
                  </w:txbxContent>
                </v:textbox>
              </v:shape>
            </w:pict>
          </mc:Fallback>
        </mc:AlternateContent>
      </w:r>
    </w:p>
    <w:p w14:paraId="2246B063" w14:textId="71BABD11" w:rsidR="000F7345" w:rsidRDefault="007643BA" w:rsidP="000768C5">
      <w:pPr>
        <w:rPr>
          <w:rFonts w:eastAsia="ＭＳ ゴシック"/>
        </w:rPr>
      </w:pPr>
      <w:r>
        <w:rPr>
          <w:rFonts w:eastAsia="ＭＳ ゴシック"/>
          <w:noProof/>
        </w:rPr>
        <mc:AlternateContent>
          <mc:Choice Requires="wps">
            <w:drawing>
              <wp:anchor distT="0" distB="0" distL="114300" distR="114300" simplePos="0" relativeHeight="251860992" behindDoc="0" locked="0" layoutInCell="1" allowOverlap="1" wp14:anchorId="3B67FA82" wp14:editId="68FD80D4">
                <wp:simplePos x="0" y="0"/>
                <wp:positionH relativeFrom="column">
                  <wp:posOffset>2698750</wp:posOffset>
                </wp:positionH>
                <wp:positionV relativeFrom="paragraph">
                  <wp:posOffset>216898</wp:posOffset>
                </wp:positionV>
                <wp:extent cx="1082675" cy="293914"/>
                <wp:effectExtent l="0" t="0" r="0" b="0"/>
                <wp:wrapNone/>
                <wp:docPr id="130" name="フローチャート: 処理 130"/>
                <wp:cNvGraphicFramePr/>
                <a:graphic xmlns:a="http://schemas.openxmlformats.org/drawingml/2006/main">
                  <a:graphicData uri="http://schemas.microsoft.com/office/word/2010/wordprocessingShape">
                    <wps:wsp>
                      <wps:cNvSpPr/>
                      <wps:spPr>
                        <a:xfrm>
                          <a:off x="0" y="0"/>
                          <a:ext cx="1082675" cy="293914"/>
                        </a:xfrm>
                        <a:prstGeom prst="flowChartProcess">
                          <a:avLst/>
                        </a:prstGeom>
                        <a:noFill/>
                        <a:ln>
                          <a:noFill/>
                        </a:ln>
                      </wps:spPr>
                      <wps:style>
                        <a:lnRef idx="2">
                          <a:schemeClr val="accent6"/>
                        </a:lnRef>
                        <a:fillRef idx="1">
                          <a:schemeClr val="lt1"/>
                        </a:fillRef>
                        <a:effectRef idx="0">
                          <a:schemeClr val="accent6"/>
                        </a:effectRef>
                        <a:fontRef idx="minor">
                          <a:schemeClr val="dk1"/>
                        </a:fontRef>
                      </wps:style>
                      <wps:txbx>
                        <w:txbxContent>
                          <w:p w14:paraId="69DED8CC" w14:textId="2BF735D5" w:rsidR="009C4E1F" w:rsidRPr="007643BA" w:rsidRDefault="009C4E1F" w:rsidP="00CA7A18">
                            <w:pPr>
                              <w:spacing w:before="0" w:after="120" w:line="40" w:lineRule="atLeast"/>
                              <w:rPr>
                                <w:rFonts w:ascii="ＭＳ 明朝" w:eastAsia="ＭＳ 明朝" w:hAnsi="ＭＳ 明朝"/>
                              </w:rPr>
                            </w:pPr>
                            <w:r w:rsidRPr="007643BA">
                              <w:rPr>
                                <w:rFonts w:ascii="ＭＳ 明朝" w:eastAsia="ＭＳ 明朝" w:hAnsi="ＭＳ 明朝" w:hint="eastAsia"/>
                              </w:rPr>
                              <w:t>ユーザー情報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7FA82" id="フローチャート: 処理 130" o:spid="_x0000_s1045" type="#_x0000_t109" style="position:absolute;margin-left:212.5pt;margin-top:17.1pt;width:85.25pt;height:23.1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" filled="f" stroked="f" strokeweight="1pt">
                <v:textbox>
                  <w:txbxContent>
                    <w:p w14:paraId="69DED8CC" w14:textId="2BF735D5" w:rsidR="009C4E1F" w:rsidRPr="007643BA" w:rsidRDefault="009C4E1F" w:rsidP="00CA7A18">
                      <w:pPr>
                        <w:spacing w:before="0" w:after="120" w:line="40" w:lineRule="atLeast"/>
                        <w:rPr>
                          <w:rFonts w:ascii="ＭＳ 明朝" w:eastAsia="ＭＳ 明朝" w:hAnsi="ＭＳ 明朝"/>
                        </w:rPr>
                      </w:pPr>
                      <w:r w:rsidRPr="007643BA">
                        <w:rPr>
                          <w:rFonts w:ascii="ＭＳ 明朝" w:eastAsia="ＭＳ 明朝" w:hAnsi="ＭＳ 明朝" w:hint="eastAsia"/>
                        </w:rPr>
                        <w:t>ユーザー情報</w:t>
                      </w:r>
                    </w:p>
                  </w:txbxContent>
                </v:textbox>
              </v:shape>
            </w:pict>
          </mc:Fallback>
        </mc:AlternateContent>
      </w:r>
      <w:r w:rsidR="00CA7A18">
        <w:rPr>
          <w:rFonts w:eastAsia="ＭＳ ゴシック"/>
          <w:noProof/>
        </w:rPr>
        <mc:AlternateContent>
          <mc:Choice Requires="wps">
            <w:drawing>
              <wp:anchor distT="0" distB="0" distL="114300" distR="114300" simplePos="0" relativeHeight="251858944" behindDoc="0" locked="0" layoutInCell="1" allowOverlap="1" wp14:anchorId="76EA76ED" wp14:editId="13F93F37">
                <wp:simplePos x="0" y="0"/>
                <wp:positionH relativeFrom="column">
                  <wp:posOffset>2682785</wp:posOffset>
                </wp:positionH>
                <wp:positionV relativeFrom="paragraph">
                  <wp:posOffset>125730</wp:posOffset>
                </wp:positionV>
                <wp:extent cx="936172" cy="122465"/>
                <wp:effectExtent l="0" t="19050" r="35560" b="30480"/>
                <wp:wrapNone/>
                <wp:docPr id="110" name="矢印: 右 110"/>
                <wp:cNvGraphicFramePr/>
                <a:graphic xmlns:a="http://schemas.openxmlformats.org/drawingml/2006/main">
                  <a:graphicData uri="http://schemas.microsoft.com/office/word/2010/wordprocessingShape">
                    <wps:wsp>
                      <wps:cNvSpPr/>
                      <wps:spPr>
                        <a:xfrm>
                          <a:off x="0" y="0"/>
                          <a:ext cx="936172" cy="12246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57FBD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110" o:spid="_x0000_s1026" type="#_x0000_t13" style="position:absolute;left:0;text-align:left;margin-left:211.25pt;margin-top:9.9pt;width:73.7pt;height:9.6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" adj="20187" fillcolor="white [3201]" strokecolor="#f56617 [3209]" strokeweight="1pt"/>
            </w:pict>
          </mc:Fallback>
        </mc:AlternateContent>
      </w:r>
    </w:p>
    <w:p w14:paraId="73ED5555" w14:textId="1984229C" w:rsidR="000F7345" w:rsidRDefault="00D3224C" w:rsidP="000768C5">
      <w:pPr>
        <w:rPr>
          <w:rFonts w:eastAsia="ＭＳ ゴシック"/>
        </w:rPr>
      </w:pPr>
      <w:r>
        <w:rPr>
          <w:rFonts w:eastAsia="ＭＳ ゴシック"/>
          <w:noProof/>
        </w:rPr>
        <mc:AlternateContent>
          <mc:Choice Requires="wps">
            <w:drawing>
              <wp:anchor distT="0" distB="0" distL="114300" distR="114300" simplePos="0" relativeHeight="251874304" behindDoc="0" locked="0" layoutInCell="1" allowOverlap="1" wp14:anchorId="11C3A410" wp14:editId="4F30456B">
                <wp:simplePos x="0" y="0"/>
                <wp:positionH relativeFrom="column">
                  <wp:posOffset>5279571</wp:posOffset>
                </wp:positionH>
                <wp:positionV relativeFrom="paragraph">
                  <wp:posOffset>217805</wp:posOffset>
                </wp:positionV>
                <wp:extent cx="1300480" cy="756557"/>
                <wp:effectExtent l="0" t="0" r="0" b="0"/>
                <wp:wrapNone/>
                <wp:docPr id="137" name="フローチャート: 処理 137"/>
                <wp:cNvGraphicFramePr/>
                <a:graphic xmlns:a="http://schemas.openxmlformats.org/drawingml/2006/main">
                  <a:graphicData uri="http://schemas.microsoft.com/office/word/2010/wordprocessingShape">
                    <wps:wsp>
                      <wps:cNvSpPr/>
                      <wps:spPr>
                        <a:xfrm>
                          <a:off x="0" y="0"/>
                          <a:ext cx="1300480" cy="756557"/>
                        </a:xfrm>
                        <a:prstGeom prst="flowChartProcess">
                          <a:avLst/>
                        </a:prstGeom>
                        <a:noFill/>
                        <a:ln>
                          <a:noFill/>
                        </a:ln>
                      </wps:spPr>
                      <wps:style>
                        <a:lnRef idx="2">
                          <a:schemeClr val="accent6"/>
                        </a:lnRef>
                        <a:fillRef idx="1">
                          <a:schemeClr val="lt1"/>
                        </a:fillRef>
                        <a:effectRef idx="0">
                          <a:schemeClr val="accent6"/>
                        </a:effectRef>
                        <a:fontRef idx="minor">
                          <a:schemeClr val="dk1"/>
                        </a:fontRef>
                      </wps:style>
                      <wps:txbx>
                        <w:txbxContent>
                          <w:p w14:paraId="7CAD4528" w14:textId="6A04FFF5" w:rsidR="009C4E1F" w:rsidRDefault="009C4E1F" w:rsidP="00CA7A18">
                            <w:pPr>
                              <w:spacing w:before="0" w:after="120" w:line="40" w:lineRule="atLeast"/>
                              <w:rPr>
                                <w:rFonts w:ascii="ＭＳ 明朝" w:eastAsia="ＭＳ 明朝" w:hAnsi="ＭＳ 明朝"/>
                              </w:rPr>
                            </w:pPr>
                            <w:r>
                              <w:rPr>
                                <w:rFonts w:ascii="ＭＳ 明朝" w:eastAsia="ＭＳ 明朝" w:hAnsi="ＭＳ 明朝" w:hint="eastAsia"/>
                              </w:rPr>
                              <w:t>・番組情報</w:t>
                            </w:r>
                          </w:p>
                          <w:p w14:paraId="152AAB2F" w14:textId="1EA3602C" w:rsidR="009C4E1F" w:rsidRPr="007643BA" w:rsidRDefault="009C4E1F" w:rsidP="00CA7A18">
                            <w:pPr>
                              <w:spacing w:before="0" w:after="120" w:line="40" w:lineRule="atLeast"/>
                              <w:rPr>
                                <w:rFonts w:ascii="ＭＳ 明朝" w:eastAsia="ＭＳ 明朝" w:hAnsi="ＭＳ 明朝"/>
                              </w:rPr>
                            </w:pPr>
                            <w:r w:rsidRPr="007643BA">
                              <w:rPr>
                                <w:rFonts w:ascii="ＭＳ 明朝" w:eastAsia="ＭＳ 明朝" w:hAnsi="ＭＳ 明朝" w:hint="eastAsia"/>
                              </w:rPr>
                              <w:t>・条件</w:t>
                            </w:r>
                            <w:r>
                              <w:rPr>
                                <w:rFonts w:ascii="ＭＳ 明朝" w:eastAsia="ＭＳ 明朝" w:hAnsi="ＭＳ 明朝" w:hint="eastAsia"/>
                              </w:rPr>
                              <w:t>付き</w:t>
                            </w:r>
                            <w:r w:rsidRPr="007643BA">
                              <w:rPr>
                                <w:rFonts w:ascii="ＭＳ 明朝" w:eastAsia="ＭＳ 明朝" w:hAnsi="ＭＳ 明朝" w:hint="eastAsia"/>
                              </w:rPr>
                              <w:t>メディアURI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3A410" id="フローチャート: 処理 137" o:spid="_x0000_s1046" type="#_x0000_t109" style="position:absolute;margin-left:415.7pt;margin-top:17.15pt;width:102.4pt;height:59.5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" filled="f" stroked="f" strokeweight="1pt">
                <v:textbox>
                  <w:txbxContent>
                    <w:p w14:paraId="7CAD4528" w14:textId="6A04FFF5" w:rsidR="009C4E1F" w:rsidRDefault="009C4E1F" w:rsidP="00CA7A18">
                      <w:pPr>
                        <w:spacing w:before="0" w:after="120" w:line="40" w:lineRule="atLeast"/>
                        <w:rPr>
                          <w:rFonts w:ascii="ＭＳ 明朝" w:eastAsia="ＭＳ 明朝" w:hAnsi="ＭＳ 明朝"/>
                        </w:rPr>
                      </w:pPr>
                      <w:r>
                        <w:rPr>
                          <w:rFonts w:ascii="ＭＳ 明朝" w:eastAsia="ＭＳ 明朝" w:hAnsi="ＭＳ 明朝" w:hint="eastAsia"/>
                        </w:rPr>
                        <w:t>・番組情報</w:t>
                      </w:r>
                    </w:p>
                    <w:p w14:paraId="152AAB2F" w14:textId="1EA3602C" w:rsidR="009C4E1F" w:rsidRPr="007643BA" w:rsidRDefault="009C4E1F" w:rsidP="00CA7A18">
                      <w:pPr>
                        <w:spacing w:before="0" w:after="120" w:line="40" w:lineRule="atLeast"/>
                        <w:rPr>
                          <w:rFonts w:ascii="ＭＳ 明朝" w:eastAsia="ＭＳ 明朝" w:hAnsi="ＭＳ 明朝"/>
                        </w:rPr>
                      </w:pPr>
                      <w:r w:rsidRPr="007643BA">
                        <w:rPr>
                          <w:rFonts w:ascii="ＭＳ 明朝" w:eastAsia="ＭＳ 明朝" w:hAnsi="ＭＳ 明朝" w:hint="eastAsia"/>
                        </w:rPr>
                        <w:t>・条件</w:t>
                      </w:r>
                      <w:r>
                        <w:rPr>
                          <w:rFonts w:ascii="ＭＳ 明朝" w:eastAsia="ＭＳ 明朝" w:hAnsi="ＭＳ 明朝" w:hint="eastAsia"/>
                        </w:rPr>
                        <w:t>付き</w:t>
                      </w:r>
                      <w:r w:rsidRPr="007643BA">
                        <w:rPr>
                          <w:rFonts w:ascii="ＭＳ 明朝" w:eastAsia="ＭＳ 明朝" w:hAnsi="ＭＳ 明朝" w:hint="eastAsia"/>
                        </w:rPr>
                        <w:t>メディアURI</w:t>
                      </w:r>
                    </w:p>
                  </w:txbxContent>
                </v:textbox>
              </v:shape>
            </w:pict>
          </mc:Fallback>
        </mc:AlternateContent>
      </w:r>
      <w:r w:rsidR="009A0A59">
        <w:rPr>
          <w:rFonts w:eastAsia="ＭＳ ゴシック"/>
          <w:noProof/>
        </w:rPr>
        <mc:AlternateContent>
          <mc:Choice Requires="wps">
            <w:drawing>
              <wp:anchor distT="0" distB="0" distL="114300" distR="114300" simplePos="0" relativeHeight="251872256" behindDoc="0" locked="0" layoutInCell="1" allowOverlap="1" wp14:anchorId="7BF09FF9" wp14:editId="617A9BE3">
                <wp:simplePos x="0" y="0"/>
                <wp:positionH relativeFrom="column">
                  <wp:posOffset>5021035</wp:posOffset>
                </wp:positionH>
                <wp:positionV relativeFrom="paragraph">
                  <wp:posOffset>92620</wp:posOffset>
                </wp:positionV>
                <wp:extent cx="1679121" cy="114028"/>
                <wp:effectExtent l="19050" t="19050" r="16510" b="38735"/>
                <wp:wrapNone/>
                <wp:docPr id="136" name="矢印: 右 136"/>
                <wp:cNvGraphicFramePr/>
                <a:graphic xmlns:a="http://schemas.openxmlformats.org/drawingml/2006/main">
                  <a:graphicData uri="http://schemas.microsoft.com/office/word/2010/wordprocessingShape">
                    <wps:wsp>
                      <wps:cNvSpPr/>
                      <wps:spPr>
                        <a:xfrm flipH="1">
                          <a:off x="0" y="0"/>
                          <a:ext cx="1679121" cy="114028"/>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5D382" id="矢印: 右 136" o:spid="_x0000_s1026" type="#_x0000_t13" style="position:absolute;left:0;text-align:left;margin-left:395.35pt;margin-top:7.3pt;width:132.2pt;height:9pt;flip:x;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" adj="20867" fillcolor="white [3201]" strokecolor="#f56617 [3209]" strokeweight="1pt"/>
            </w:pict>
          </mc:Fallback>
        </mc:AlternateContent>
      </w:r>
    </w:p>
    <w:p w14:paraId="6BA4D36A" w14:textId="3326C4D3" w:rsidR="000F7345" w:rsidRDefault="00273A6A" w:rsidP="000768C5">
      <w:pPr>
        <w:rPr>
          <w:rFonts w:eastAsia="ＭＳ ゴシック"/>
        </w:rPr>
      </w:pPr>
      <w:r>
        <w:rPr>
          <w:rFonts w:eastAsia="ＭＳ ゴシック"/>
          <w:noProof/>
        </w:rPr>
        <mc:AlternateContent>
          <mc:Choice Requires="wps">
            <w:drawing>
              <wp:anchor distT="0" distB="0" distL="114300" distR="114300" simplePos="0" relativeHeight="251850752" behindDoc="0" locked="0" layoutInCell="1" allowOverlap="1" wp14:anchorId="7F0FD847" wp14:editId="150DB40C">
                <wp:simplePos x="0" y="0"/>
                <wp:positionH relativeFrom="column">
                  <wp:posOffset>1681117</wp:posOffset>
                </wp:positionH>
                <wp:positionV relativeFrom="paragraph">
                  <wp:posOffset>5715</wp:posOffset>
                </wp:positionV>
                <wp:extent cx="925195" cy="326390"/>
                <wp:effectExtent l="0" t="0" r="27305" b="16510"/>
                <wp:wrapNone/>
                <wp:docPr id="99" name="フローチャート: 処理 99"/>
                <wp:cNvGraphicFramePr/>
                <a:graphic xmlns:a="http://schemas.openxmlformats.org/drawingml/2006/main">
                  <a:graphicData uri="http://schemas.microsoft.com/office/word/2010/wordprocessingShape">
                    <wps:wsp>
                      <wps:cNvSpPr/>
                      <wps:spPr>
                        <a:xfrm>
                          <a:off x="0" y="0"/>
                          <a:ext cx="925195" cy="32639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B9A8B00" w14:textId="48CA8902" w:rsidR="009C4E1F" w:rsidRPr="00304800" w:rsidRDefault="009C4E1F" w:rsidP="000F7345">
                            <w:pPr>
                              <w:spacing w:before="0" w:after="120" w:line="40" w:lineRule="atLeast"/>
                              <w:jc w:val="center"/>
                              <w:rPr>
                                <w:rFonts w:eastAsia="ＭＳ ゴシック"/>
                              </w:rPr>
                            </w:pPr>
                            <w:r>
                              <w:rPr>
                                <w:rFonts w:eastAsia="ＭＳ ゴシック" w:hint="eastAsia"/>
                              </w:rPr>
                              <w:t>センサー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FD847" id="フローチャート: 処理 99" o:spid="_x0000_s1047" type="#_x0000_t109" style="position:absolute;margin-left:132.35pt;margin-top:.45pt;width:72.85pt;height:25.7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" fillcolor="white [3201]" strokecolor="#f56617 [3209]" strokeweight="1pt">
                <v:textbox>
                  <w:txbxContent>
                    <w:p w14:paraId="4B9A8B00" w14:textId="48CA8902" w:rsidR="009C4E1F" w:rsidRPr="00304800" w:rsidRDefault="009C4E1F" w:rsidP="000F7345">
                      <w:pPr>
                        <w:spacing w:before="0" w:after="120" w:line="40" w:lineRule="atLeast"/>
                        <w:jc w:val="center"/>
                        <w:rPr>
                          <w:rFonts w:eastAsia="ＭＳ ゴシック"/>
                        </w:rPr>
                      </w:pPr>
                      <w:r>
                        <w:rPr>
                          <w:rFonts w:eastAsia="ＭＳ ゴシック" w:hint="eastAsia"/>
                        </w:rPr>
                        <w:t>センサー</w:t>
                      </w:r>
                    </w:p>
                  </w:txbxContent>
                </v:textbox>
              </v:shape>
            </w:pict>
          </mc:Fallback>
        </mc:AlternateContent>
      </w:r>
      <w:r w:rsidR="00CA7A18">
        <w:rPr>
          <w:rFonts w:eastAsia="ＭＳ ゴシック"/>
          <w:noProof/>
        </w:rPr>
        <mc:AlternateContent>
          <mc:Choice Requires="wps">
            <w:drawing>
              <wp:anchor distT="0" distB="0" distL="114300" distR="114300" simplePos="0" relativeHeight="251854848" behindDoc="0" locked="0" layoutInCell="1" allowOverlap="1" wp14:anchorId="69AF88C5" wp14:editId="0DB80D55">
                <wp:simplePos x="0" y="0"/>
                <wp:positionH relativeFrom="column">
                  <wp:posOffset>2683329</wp:posOffset>
                </wp:positionH>
                <wp:positionV relativeFrom="paragraph">
                  <wp:posOffset>207645</wp:posOffset>
                </wp:positionV>
                <wp:extent cx="1083128" cy="745671"/>
                <wp:effectExtent l="0" t="0" r="0" b="0"/>
                <wp:wrapNone/>
                <wp:docPr id="101" name="フローチャート: 処理 101"/>
                <wp:cNvGraphicFramePr/>
                <a:graphic xmlns:a="http://schemas.openxmlformats.org/drawingml/2006/main">
                  <a:graphicData uri="http://schemas.microsoft.com/office/word/2010/wordprocessingShape">
                    <wps:wsp>
                      <wps:cNvSpPr/>
                      <wps:spPr>
                        <a:xfrm>
                          <a:off x="0" y="0"/>
                          <a:ext cx="1083128" cy="745671"/>
                        </a:xfrm>
                        <a:prstGeom prst="flowChartProcess">
                          <a:avLst/>
                        </a:prstGeom>
                        <a:noFill/>
                        <a:ln>
                          <a:noFill/>
                        </a:ln>
                      </wps:spPr>
                      <wps:style>
                        <a:lnRef idx="2">
                          <a:schemeClr val="accent6"/>
                        </a:lnRef>
                        <a:fillRef idx="1">
                          <a:schemeClr val="lt1"/>
                        </a:fillRef>
                        <a:effectRef idx="0">
                          <a:schemeClr val="accent6"/>
                        </a:effectRef>
                        <a:fontRef idx="minor">
                          <a:schemeClr val="dk1"/>
                        </a:fontRef>
                      </wps:style>
                      <wps:txbx>
                        <w:txbxContent>
                          <w:p w14:paraId="01243D13" w14:textId="3D0695F9" w:rsidR="009C4E1F" w:rsidRPr="007643BA" w:rsidRDefault="009C4E1F" w:rsidP="00CA7A18">
                            <w:pPr>
                              <w:spacing w:before="0" w:after="120" w:line="40" w:lineRule="atLeast"/>
                              <w:rPr>
                                <w:rFonts w:ascii="ＭＳ 明朝" w:eastAsia="ＭＳ 明朝" w:hAnsi="ＭＳ 明朝"/>
                                <w:lang w:eastAsia="zh-CN"/>
                              </w:rPr>
                            </w:pPr>
                            <w:r w:rsidRPr="007643BA">
                              <w:rPr>
                                <w:rFonts w:ascii="ＭＳ 明朝" w:eastAsia="ＭＳ 明朝" w:hAnsi="ＭＳ 明朝" w:hint="eastAsia"/>
                                <w:lang w:eastAsia="zh-CN"/>
                              </w:rPr>
                              <w:t>位置、速度、温度、湿度、気圧…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F88C5" id="フローチャート: 処理 101" o:spid="_x0000_s1048" type="#_x0000_t109" style="position:absolute;margin-left:211.3pt;margin-top:16.35pt;width:85.3pt;height:58.7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" filled="f" stroked="f" strokeweight="1pt">
                <v:textbox>
                  <w:txbxContent>
                    <w:p w14:paraId="01243D13" w14:textId="3D0695F9" w:rsidR="009C4E1F" w:rsidRPr="007643BA" w:rsidRDefault="009C4E1F" w:rsidP="00CA7A18">
                      <w:pPr>
                        <w:spacing w:before="0" w:after="120" w:line="40" w:lineRule="atLeast"/>
                        <w:rPr>
                          <w:rFonts w:ascii="ＭＳ 明朝" w:eastAsia="ＭＳ 明朝" w:hAnsi="ＭＳ 明朝"/>
                          <w:lang w:eastAsia="zh-CN"/>
                        </w:rPr>
                      </w:pPr>
                      <w:r w:rsidRPr="007643BA">
                        <w:rPr>
                          <w:rFonts w:ascii="ＭＳ 明朝" w:eastAsia="ＭＳ 明朝" w:hAnsi="ＭＳ 明朝" w:hint="eastAsia"/>
                          <w:lang w:eastAsia="zh-CN"/>
                        </w:rPr>
                        <w:t>位置、速度、温度、湿度、気圧…</w:t>
                      </w:r>
                    </w:p>
                  </w:txbxContent>
                </v:textbox>
              </v:shape>
            </w:pict>
          </mc:Fallback>
        </mc:AlternateContent>
      </w:r>
      <w:r w:rsidR="000F7345">
        <w:rPr>
          <w:rFonts w:eastAsia="ＭＳ ゴシック"/>
          <w:noProof/>
        </w:rPr>
        <mc:AlternateContent>
          <mc:Choice Requires="wps">
            <w:drawing>
              <wp:anchor distT="0" distB="0" distL="114300" distR="114300" simplePos="0" relativeHeight="251852800" behindDoc="0" locked="0" layoutInCell="1" allowOverlap="1" wp14:anchorId="2E27F696" wp14:editId="01CF274E">
                <wp:simplePos x="0" y="0"/>
                <wp:positionH relativeFrom="column">
                  <wp:posOffset>2694214</wp:posOffset>
                </wp:positionH>
                <wp:positionV relativeFrom="paragraph">
                  <wp:posOffset>101509</wp:posOffset>
                </wp:positionV>
                <wp:extent cx="936172" cy="122465"/>
                <wp:effectExtent l="0" t="19050" r="35560" b="30480"/>
                <wp:wrapNone/>
                <wp:docPr id="100" name="矢印: 右 100"/>
                <wp:cNvGraphicFramePr/>
                <a:graphic xmlns:a="http://schemas.openxmlformats.org/drawingml/2006/main">
                  <a:graphicData uri="http://schemas.microsoft.com/office/word/2010/wordprocessingShape">
                    <wps:wsp>
                      <wps:cNvSpPr/>
                      <wps:spPr>
                        <a:xfrm>
                          <a:off x="0" y="0"/>
                          <a:ext cx="936172" cy="12246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82385" id="矢印: 右 100" o:spid="_x0000_s1026" type="#_x0000_t13" style="position:absolute;left:0;text-align:left;margin-left:212.15pt;margin-top:8pt;width:73.7pt;height:9.6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" adj="20187" fillcolor="white [3201]" strokecolor="#f56617 [3209]" strokeweight="1pt"/>
            </w:pict>
          </mc:Fallback>
        </mc:AlternateContent>
      </w:r>
    </w:p>
    <w:p w14:paraId="5BB40748" w14:textId="1D3110E5" w:rsidR="000F7345" w:rsidRDefault="000F7345" w:rsidP="000768C5">
      <w:pPr>
        <w:rPr>
          <w:rFonts w:eastAsia="ＭＳ ゴシック"/>
        </w:rPr>
      </w:pPr>
    </w:p>
    <w:p w14:paraId="19D2C38A" w14:textId="3D181B59" w:rsidR="000F7345" w:rsidRDefault="00FB258C" w:rsidP="000768C5">
      <w:pPr>
        <w:rPr>
          <w:rFonts w:eastAsia="ＭＳ ゴシック"/>
        </w:rPr>
      </w:pPr>
      <w:r>
        <w:rPr>
          <w:rFonts w:eastAsia="ＭＳ ゴシック"/>
          <w:noProof/>
        </w:rPr>
        <mc:AlternateContent>
          <mc:Choice Requires="wps">
            <w:drawing>
              <wp:anchor distT="0" distB="0" distL="114300" distR="114300" simplePos="0" relativeHeight="251884544" behindDoc="0" locked="0" layoutInCell="1" allowOverlap="1" wp14:anchorId="587BBEDD" wp14:editId="048B6EC8">
                <wp:simplePos x="0" y="0"/>
                <wp:positionH relativeFrom="column">
                  <wp:posOffset>5034643</wp:posOffset>
                </wp:positionH>
                <wp:positionV relativeFrom="paragraph">
                  <wp:posOffset>101691</wp:posOffset>
                </wp:positionV>
                <wp:extent cx="1436370" cy="565785"/>
                <wp:effectExtent l="0" t="0" r="11430" b="24765"/>
                <wp:wrapNone/>
                <wp:docPr id="145" name="矢印: 折線 145"/>
                <wp:cNvGraphicFramePr/>
                <a:graphic xmlns:a="http://schemas.openxmlformats.org/drawingml/2006/main">
                  <a:graphicData uri="http://schemas.microsoft.com/office/word/2010/wordprocessingShape">
                    <wps:wsp>
                      <wps:cNvSpPr/>
                      <wps:spPr>
                        <a:xfrm flipH="1">
                          <a:off x="0" y="0"/>
                          <a:ext cx="1436370" cy="565785"/>
                        </a:xfrm>
                        <a:prstGeom prst="bentArrow">
                          <a:avLst>
                            <a:gd name="adj1" fmla="val 11472"/>
                            <a:gd name="adj2" fmla="val 10546"/>
                            <a:gd name="adj3" fmla="val 8632"/>
                            <a:gd name="adj4" fmla="val 43750"/>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644AA" id="矢印: 折線 145" o:spid="_x0000_s1026" style="position:absolute;left:0;text-align:left;margin-left:396.45pt;margin-top:8pt;width:113.1pt;height:44.55pt;flip:x;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36370,565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" path="m,565785l,274745c,138037,110823,27214,247531,27214r1140000,l1387531,r48839,59668l1387531,119335r,-27214l247531,92121v-100860,,-182624,81764,-182624,182624l64907,565785,,565785xe" fillcolor="white [3201]" strokecolor="#f56617 [3209]" strokeweight="1pt">
                <v:path arrowok="t" o:connecttype="custom" o:connectlocs="0,565785;0,274745;247531,27214;1387531,27214;1387531,0;1436370,59668;1387531,119335;1387531,92121;247531,92121;64907,274745;64907,565785;0,565785" o:connectangles="0,0,0,0,0,0,0,0,0,0,0,0"/>
              </v:shape>
            </w:pict>
          </mc:Fallback>
        </mc:AlternateContent>
      </w:r>
      <w:r w:rsidR="00F257B4">
        <w:rPr>
          <w:rFonts w:eastAsia="ＭＳ ゴシック"/>
          <w:noProof/>
        </w:rPr>
        <mc:AlternateContent>
          <mc:Choice Requires="wps">
            <w:drawing>
              <wp:anchor distT="0" distB="0" distL="114300" distR="114300" simplePos="0" relativeHeight="251886592" behindDoc="0" locked="0" layoutInCell="1" allowOverlap="1" wp14:anchorId="670F3552" wp14:editId="60DDEED6">
                <wp:simplePos x="0" y="0"/>
                <wp:positionH relativeFrom="column">
                  <wp:posOffset>5470253</wp:posOffset>
                </wp:positionH>
                <wp:positionV relativeFrom="paragraph">
                  <wp:posOffset>160746</wp:posOffset>
                </wp:positionV>
                <wp:extent cx="1872343" cy="478880"/>
                <wp:effectExtent l="0" t="0" r="0" b="0"/>
                <wp:wrapNone/>
                <wp:docPr id="146" name="フローチャート: 処理 146"/>
                <wp:cNvGraphicFramePr/>
                <a:graphic xmlns:a="http://schemas.openxmlformats.org/drawingml/2006/main">
                  <a:graphicData uri="http://schemas.microsoft.com/office/word/2010/wordprocessingShape">
                    <wps:wsp>
                      <wps:cNvSpPr/>
                      <wps:spPr>
                        <a:xfrm>
                          <a:off x="0" y="0"/>
                          <a:ext cx="1872343" cy="478880"/>
                        </a:xfrm>
                        <a:prstGeom prst="flowChartProcess">
                          <a:avLst/>
                        </a:prstGeom>
                        <a:noFill/>
                        <a:ln>
                          <a:noFill/>
                        </a:ln>
                      </wps:spPr>
                      <wps:style>
                        <a:lnRef idx="2">
                          <a:schemeClr val="accent6"/>
                        </a:lnRef>
                        <a:fillRef idx="1">
                          <a:schemeClr val="lt1"/>
                        </a:fillRef>
                        <a:effectRef idx="0">
                          <a:schemeClr val="accent6"/>
                        </a:effectRef>
                        <a:fontRef idx="minor">
                          <a:schemeClr val="dk1"/>
                        </a:fontRef>
                      </wps:style>
                      <wps:txbx>
                        <w:txbxContent>
                          <w:p w14:paraId="2A8BCBC8" w14:textId="5E40C523" w:rsidR="009C4E1F" w:rsidRPr="007643BA" w:rsidRDefault="009C4E1F" w:rsidP="00CA7A18">
                            <w:pPr>
                              <w:spacing w:before="0" w:after="120" w:line="40" w:lineRule="atLeast"/>
                              <w:rPr>
                                <w:rFonts w:ascii="ＭＳ 明朝" w:eastAsia="ＭＳ 明朝" w:hAnsi="ＭＳ 明朝" w:cs="ＭＳ 明朝"/>
                              </w:rPr>
                            </w:pPr>
                            <w:r>
                              <w:rPr>
                                <w:rFonts w:ascii="ＭＳ 明朝" w:eastAsia="ＭＳ 明朝" w:hAnsi="ＭＳ 明朝" w:cs="ＭＳ 明朝" w:hint="eastAsia"/>
                              </w:rPr>
                              <w:t>情報収集、</w:t>
                            </w:r>
                            <w:r w:rsidR="00A34C5B">
                              <w:rPr>
                                <w:rFonts w:ascii="ＭＳ 明朝" w:eastAsia="ＭＳ 明朝" w:hAnsi="ＭＳ 明朝" w:cs="ＭＳ 明朝" w:hint="eastAsia"/>
                              </w:rPr>
                              <w:t>統合</w:t>
                            </w:r>
                            <w:r>
                              <w:rPr>
                                <w:rFonts w:ascii="ＭＳ 明朝" w:eastAsia="ＭＳ 明朝" w:hAnsi="ＭＳ 明朝" w:cs="ＭＳ 明朝" w:hint="eastAsia"/>
                              </w:rPr>
                              <w:t>制御情報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F3552" id="フローチャート: 処理 146" o:spid="_x0000_s1049" type="#_x0000_t109" style="position:absolute;margin-left:430.75pt;margin-top:12.65pt;width:147.45pt;height:37.7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" filled="f" stroked="f" strokeweight="1pt">
                <v:textbox>
                  <w:txbxContent>
                    <w:p w14:paraId="2A8BCBC8" w14:textId="5E40C523" w:rsidR="009C4E1F" w:rsidRPr="007643BA" w:rsidRDefault="009C4E1F" w:rsidP="00CA7A18">
                      <w:pPr>
                        <w:spacing w:before="0" w:after="120" w:line="40" w:lineRule="atLeast"/>
                        <w:rPr>
                          <w:rFonts w:ascii="ＭＳ 明朝" w:eastAsia="ＭＳ 明朝" w:hAnsi="ＭＳ 明朝" w:cs="ＭＳ 明朝"/>
                        </w:rPr>
                      </w:pPr>
                      <w:r>
                        <w:rPr>
                          <w:rFonts w:ascii="ＭＳ 明朝" w:eastAsia="ＭＳ 明朝" w:hAnsi="ＭＳ 明朝" w:cs="ＭＳ 明朝" w:hint="eastAsia"/>
                        </w:rPr>
                        <w:t>情報収集、</w:t>
                      </w:r>
                      <w:r w:rsidR="00A34C5B">
                        <w:rPr>
                          <w:rFonts w:ascii="ＭＳ 明朝" w:eastAsia="ＭＳ 明朝" w:hAnsi="ＭＳ 明朝" w:cs="ＭＳ 明朝" w:hint="eastAsia"/>
                        </w:rPr>
                        <w:t>統合</w:t>
                      </w:r>
                      <w:r>
                        <w:rPr>
                          <w:rFonts w:ascii="ＭＳ 明朝" w:eastAsia="ＭＳ 明朝" w:hAnsi="ＭＳ 明朝" w:cs="ＭＳ 明朝" w:hint="eastAsia"/>
                        </w:rPr>
                        <w:t>制御情報</w:t>
                      </w:r>
                    </w:p>
                  </w:txbxContent>
                </v:textbox>
              </v:shape>
            </w:pict>
          </mc:Fallback>
        </mc:AlternateContent>
      </w:r>
    </w:p>
    <w:p w14:paraId="4C6F388E" w14:textId="758054B6" w:rsidR="000F7345" w:rsidRDefault="00F257B4" w:rsidP="000768C5">
      <w:pPr>
        <w:rPr>
          <w:rFonts w:eastAsia="ＭＳ ゴシック"/>
        </w:rPr>
      </w:pPr>
      <w:r>
        <w:rPr>
          <w:rFonts w:eastAsia="ＭＳ ゴシック"/>
          <w:noProof/>
        </w:rPr>
        <mc:AlternateContent>
          <mc:Choice Requires="wps">
            <w:drawing>
              <wp:anchor distT="0" distB="0" distL="114300" distR="114300" simplePos="0" relativeHeight="251880448" behindDoc="0" locked="0" layoutInCell="1" allowOverlap="1" wp14:anchorId="12923EBA" wp14:editId="10B2A17A">
                <wp:simplePos x="0" y="0"/>
                <wp:positionH relativeFrom="column">
                  <wp:posOffset>4136571</wp:posOffset>
                </wp:positionH>
                <wp:positionV relativeFrom="paragraph">
                  <wp:posOffset>212633</wp:posOffset>
                </wp:positionV>
                <wp:extent cx="1958340" cy="620305"/>
                <wp:effectExtent l="0" t="0" r="22860" b="27940"/>
                <wp:wrapNone/>
                <wp:docPr id="143" name="矢印: 折線 143"/>
                <wp:cNvGraphicFramePr/>
                <a:graphic xmlns:a="http://schemas.openxmlformats.org/drawingml/2006/main">
                  <a:graphicData uri="http://schemas.microsoft.com/office/word/2010/wordprocessingShape">
                    <wps:wsp>
                      <wps:cNvSpPr/>
                      <wps:spPr>
                        <a:xfrm flipV="1">
                          <a:off x="0" y="0"/>
                          <a:ext cx="1958340" cy="620305"/>
                        </a:xfrm>
                        <a:prstGeom prst="bentArrow">
                          <a:avLst>
                            <a:gd name="adj1" fmla="val 9168"/>
                            <a:gd name="adj2" fmla="val 9544"/>
                            <a:gd name="adj3" fmla="val 8632"/>
                            <a:gd name="adj4" fmla="val 43750"/>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7FA38" id="矢印: 折線 143" o:spid="_x0000_s1026" style="position:absolute;left:0;text-align:left;margin-left:325.7pt;margin-top:16.75pt;width:154.2pt;height:48.85pt;flip:y;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58340,620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" path="m,620305l,302151c,152270,121502,30768,271383,30768r1633412,-1l1904795,r53545,59202l1904795,118404r,-30767l271383,87637v-118473,,-214514,96041,-214514,214514c56869,408202,56870,514254,56870,620305l,620305xe" fillcolor="white [3201]" strokecolor="#f56617 [3209]" strokeweight="1pt">
                <v:path arrowok="t" o:connecttype="custom" o:connectlocs="0,620305;0,302151;271383,30768;1904795,30767;1904795,0;1958340,59202;1904795,118404;1904795,87637;271383,87637;56869,302151;56870,620305;0,620305" o:connectangles="0,0,0,0,0,0,0,0,0,0,0,0"/>
              </v:shape>
            </w:pict>
          </mc:Fallback>
        </mc:AlternateContent>
      </w:r>
    </w:p>
    <w:p w14:paraId="51AEEEFC" w14:textId="3AF3B66C" w:rsidR="009A0A59" w:rsidRDefault="008237F7" w:rsidP="000768C5">
      <w:pPr>
        <w:rPr>
          <w:rFonts w:eastAsia="ＭＳ ゴシック"/>
        </w:rPr>
      </w:pPr>
      <w:r>
        <w:rPr>
          <w:rFonts w:eastAsia="ＭＳ ゴシック"/>
          <w:noProof/>
        </w:rPr>
        <mc:AlternateContent>
          <mc:Choice Requires="wps">
            <w:drawing>
              <wp:anchor distT="0" distB="0" distL="114300" distR="114300" simplePos="0" relativeHeight="251882496" behindDoc="0" locked="0" layoutInCell="1" allowOverlap="1" wp14:anchorId="0A5CD018" wp14:editId="2EBD778F">
                <wp:simplePos x="0" y="0"/>
                <wp:positionH relativeFrom="column">
                  <wp:posOffset>4483463</wp:posOffset>
                </wp:positionH>
                <wp:positionV relativeFrom="paragraph">
                  <wp:posOffset>111488</wp:posOffset>
                </wp:positionV>
                <wp:extent cx="1300480" cy="478880"/>
                <wp:effectExtent l="0" t="0" r="0" b="0"/>
                <wp:wrapNone/>
                <wp:docPr id="144" name="フローチャート: 処理 144"/>
                <wp:cNvGraphicFramePr/>
                <a:graphic xmlns:a="http://schemas.openxmlformats.org/drawingml/2006/main">
                  <a:graphicData uri="http://schemas.microsoft.com/office/word/2010/wordprocessingShape">
                    <wps:wsp>
                      <wps:cNvSpPr/>
                      <wps:spPr>
                        <a:xfrm>
                          <a:off x="0" y="0"/>
                          <a:ext cx="1300480" cy="478880"/>
                        </a:xfrm>
                        <a:prstGeom prst="flowChartProcess">
                          <a:avLst/>
                        </a:prstGeom>
                        <a:noFill/>
                        <a:ln>
                          <a:noFill/>
                        </a:ln>
                      </wps:spPr>
                      <wps:style>
                        <a:lnRef idx="2">
                          <a:schemeClr val="accent6"/>
                        </a:lnRef>
                        <a:fillRef idx="1">
                          <a:schemeClr val="lt1"/>
                        </a:fillRef>
                        <a:effectRef idx="0">
                          <a:schemeClr val="accent6"/>
                        </a:effectRef>
                        <a:fontRef idx="minor">
                          <a:schemeClr val="dk1"/>
                        </a:fontRef>
                      </wps:style>
                      <wps:txbx>
                        <w:txbxContent>
                          <w:p w14:paraId="6671672D" w14:textId="442D6D4E" w:rsidR="009C4E1F" w:rsidRPr="007643BA" w:rsidRDefault="009C4E1F" w:rsidP="00CA7A18">
                            <w:pPr>
                              <w:spacing w:before="0" w:after="120" w:line="40" w:lineRule="atLeast"/>
                              <w:rPr>
                                <w:rFonts w:ascii="ＭＳ 明朝" w:eastAsia="ＭＳ 明朝" w:hAnsi="ＭＳ 明朝"/>
                              </w:rPr>
                            </w:pPr>
                            <w:r w:rsidRPr="007643BA">
                              <w:rPr>
                                <w:rFonts w:ascii="ＭＳ 明朝" w:eastAsia="ＭＳ 明朝" w:hAnsi="ＭＳ 明朝" w:hint="eastAsia"/>
                              </w:rPr>
                              <w:t>統計情報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CD018" id="フローチャート: 処理 144" o:spid="_x0000_s1050" type="#_x0000_t109" style="position:absolute;margin-left:353.05pt;margin-top:8.8pt;width:102.4pt;height:37.7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" filled="f" stroked="f" strokeweight="1pt">
                <v:textbox>
                  <w:txbxContent>
                    <w:p w14:paraId="6671672D" w14:textId="442D6D4E" w:rsidR="009C4E1F" w:rsidRPr="007643BA" w:rsidRDefault="009C4E1F" w:rsidP="00CA7A18">
                      <w:pPr>
                        <w:spacing w:before="0" w:after="120" w:line="40" w:lineRule="atLeast"/>
                        <w:rPr>
                          <w:rFonts w:ascii="ＭＳ 明朝" w:eastAsia="ＭＳ 明朝" w:hAnsi="ＭＳ 明朝"/>
                        </w:rPr>
                      </w:pPr>
                      <w:r w:rsidRPr="007643BA">
                        <w:rPr>
                          <w:rFonts w:ascii="ＭＳ 明朝" w:eastAsia="ＭＳ 明朝" w:hAnsi="ＭＳ 明朝" w:hint="eastAsia"/>
                        </w:rPr>
                        <w:t>統計情報</w:t>
                      </w:r>
                    </w:p>
                  </w:txbxContent>
                </v:textbox>
              </v:shape>
            </w:pict>
          </mc:Fallback>
        </mc:AlternateContent>
      </w:r>
      <w:r w:rsidR="00F257B4">
        <w:rPr>
          <w:rFonts w:eastAsia="ＭＳ ゴシック"/>
          <w:noProof/>
        </w:rPr>
        <mc:AlternateContent>
          <mc:Choice Requires="wps">
            <w:drawing>
              <wp:anchor distT="0" distB="0" distL="114300" distR="114300" simplePos="0" relativeHeight="251878400" behindDoc="0" locked="0" layoutInCell="1" allowOverlap="1" wp14:anchorId="525C3383" wp14:editId="2DB466FC">
                <wp:simplePos x="0" y="0"/>
                <wp:positionH relativeFrom="column">
                  <wp:posOffset>6133465</wp:posOffset>
                </wp:positionH>
                <wp:positionV relativeFrom="paragraph">
                  <wp:posOffset>90442</wp:posOffset>
                </wp:positionV>
                <wp:extent cx="1191895" cy="745490"/>
                <wp:effectExtent l="0" t="0" r="27305" b="16510"/>
                <wp:wrapNone/>
                <wp:docPr id="142" name="フローチャート: 処理 142"/>
                <wp:cNvGraphicFramePr/>
                <a:graphic xmlns:a="http://schemas.openxmlformats.org/drawingml/2006/main">
                  <a:graphicData uri="http://schemas.microsoft.com/office/word/2010/wordprocessingShape">
                    <wps:wsp>
                      <wps:cNvSpPr/>
                      <wps:spPr>
                        <a:xfrm>
                          <a:off x="0" y="0"/>
                          <a:ext cx="1191895" cy="74549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F004BB1" w14:textId="77777777" w:rsidR="009C4E1F" w:rsidRDefault="009C4E1F" w:rsidP="002779B6">
                            <w:pPr>
                              <w:spacing w:before="0" w:after="120" w:line="40" w:lineRule="atLeast"/>
                              <w:jc w:val="center"/>
                              <w:rPr>
                                <w:rFonts w:eastAsia="ＭＳ ゴシック"/>
                              </w:rPr>
                            </w:pPr>
                            <w:r>
                              <w:rPr>
                                <w:rFonts w:eastAsia="ＭＳ ゴシック" w:hint="eastAsia"/>
                              </w:rPr>
                              <w:t>情報統合</w:t>
                            </w:r>
                          </w:p>
                          <w:p w14:paraId="7390DFAE" w14:textId="39649E04" w:rsidR="009C4E1F" w:rsidRPr="00304800" w:rsidRDefault="009C4E1F" w:rsidP="0091313B">
                            <w:pPr>
                              <w:spacing w:before="0" w:after="120" w:line="40" w:lineRule="atLeast"/>
                              <w:jc w:val="center"/>
                              <w:rPr>
                                <w:rFonts w:eastAsia="ＭＳ ゴシック"/>
                              </w:rPr>
                            </w:pPr>
                            <w:r>
                              <w:rPr>
                                <w:rFonts w:eastAsia="ＭＳ ゴシック"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C3383" id="フローチャート: 処理 142" o:spid="_x0000_s1051" type="#_x0000_t109" style="position:absolute;margin-left:482.95pt;margin-top:7.1pt;width:93.85pt;height:58.7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" fillcolor="white [3201]" strokecolor="#f56617 [3209]" strokeweight="1pt">
                <v:textbox>
                  <w:txbxContent>
                    <w:p w14:paraId="2F004BB1" w14:textId="77777777" w:rsidR="009C4E1F" w:rsidRDefault="009C4E1F" w:rsidP="002779B6">
                      <w:pPr>
                        <w:spacing w:before="0" w:after="120" w:line="40" w:lineRule="atLeast"/>
                        <w:jc w:val="center"/>
                        <w:rPr>
                          <w:rFonts w:eastAsia="ＭＳ ゴシック"/>
                        </w:rPr>
                      </w:pPr>
                      <w:r>
                        <w:rPr>
                          <w:rFonts w:eastAsia="ＭＳ ゴシック" w:hint="eastAsia"/>
                        </w:rPr>
                        <w:t>情報統合</w:t>
                      </w:r>
                    </w:p>
                    <w:p w14:paraId="7390DFAE" w14:textId="39649E04" w:rsidR="009C4E1F" w:rsidRPr="00304800" w:rsidRDefault="009C4E1F" w:rsidP="0091313B">
                      <w:pPr>
                        <w:spacing w:before="0" w:after="120" w:line="40" w:lineRule="atLeast"/>
                        <w:jc w:val="center"/>
                        <w:rPr>
                          <w:rFonts w:eastAsia="ＭＳ ゴシック"/>
                        </w:rPr>
                      </w:pPr>
                      <w:r>
                        <w:rPr>
                          <w:rFonts w:eastAsia="ＭＳ ゴシック" w:hint="eastAsia"/>
                        </w:rPr>
                        <w:t>管理</w:t>
                      </w:r>
                    </w:p>
                  </w:txbxContent>
                </v:textbox>
              </v:shape>
            </w:pict>
          </mc:Fallback>
        </mc:AlternateContent>
      </w:r>
    </w:p>
    <w:p w14:paraId="79A73D88" w14:textId="1D6E617F" w:rsidR="0091313B" w:rsidRDefault="0091313B" w:rsidP="000768C5">
      <w:pPr>
        <w:rPr>
          <w:rFonts w:eastAsia="ＭＳ ゴシック"/>
        </w:rPr>
      </w:pPr>
    </w:p>
    <w:p w14:paraId="66A3FB37" w14:textId="7409E71A" w:rsidR="0091313B" w:rsidRDefault="0091313B" w:rsidP="000768C5">
      <w:pPr>
        <w:rPr>
          <w:rFonts w:eastAsia="ＭＳ ゴシック"/>
        </w:rPr>
      </w:pPr>
    </w:p>
    <w:p w14:paraId="699D266D" w14:textId="18CBD1A4" w:rsidR="0091313B" w:rsidRDefault="0091313B" w:rsidP="000768C5">
      <w:pPr>
        <w:rPr>
          <w:rFonts w:eastAsia="ＭＳ ゴシック"/>
        </w:rPr>
      </w:pPr>
      <w:r>
        <w:rPr>
          <w:rFonts w:eastAsia="ＭＳ ゴシック" w:hint="eastAsia"/>
        </w:rPr>
        <w:t>情報統合モジュールは位置情報、ユーザー情報を収集、分析を行い、放送局からの条件付きメディアを選定し、メディア・プレーヤーにメディアを放送させます。</w:t>
      </w:r>
    </w:p>
    <w:p w14:paraId="5541B219" w14:textId="64519AB0" w:rsidR="0091313B" w:rsidRDefault="0091313B" w:rsidP="000768C5">
      <w:pPr>
        <w:rPr>
          <w:rFonts w:eastAsia="ＭＳ ゴシック"/>
        </w:rPr>
      </w:pPr>
      <w:r>
        <w:rPr>
          <w:rFonts w:eastAsia="ＭＳ ゴシック" w:hint="eastAsia"/>
        </w:rPr>
        <w:t>情報統合モジュールはユーザーの設備（スマートフォンなど）に実行</w:t>
      </w:r>
      <w:r w:rsidR="00F257B4">
        <w:rPr>
          <w:rFonts w:eastAsia="ＭＳ ゴシック" w:hint="eastAsia"/>
        </w:rPr>
        <w:t>します</w:t>
      </w:r>
      <w:r>
        <w:rPr>
          <w:rFonts w:eastAsia="ＭＳ ゴシック" w:hint="eastAsia"/>
        </w:rPr>
        <w:t>。</w:t>
      </w:r>
    </w:p>
    <w:p w14:paraId="15716176" w14:textId="0000BB10" w:rsidR="009A0A59" w:rsidRDefault="009A0A59" w:rsidP="000768C5">
      <w:pPr>
        <w:rPr>
          <w:rFonts w:eastAsia="ＭＳ ゴシック"/>
        </w:rPr>
      </w:pPr>
      <w:r>
        <w:rPr>
          <w:rFonts w:eastAsia="ＭＳ ゴシック" w:hint="eastAsia"/>
        </w:rPr>
        <w:t>メリット：</w:t>
      </w:r>
    </w:p>
    <w:p w14:paraId="3714F9C1" w14:textId="068383DF" w:rsidR="009A0A59" w:rsidRDefault="004C351B" w:rsidP="000768C5">
      <w:pPr>
        <w:rPr>
          <w:rFonts w:eastAsia="ＭＳ ゴシック"/>
        </w:rPr>
      </w:pPr>
      <w:r>
        <w:rPr>
          <w:rFonts w:eastAsia="ＭＳ ゴシック" w:hint="eastAsia"/>
        </w:rPr>
        <w:t>１、</w:t>
      </w:r>
      <w:r w:rsidR="009A0A59">
        <w:rPr>
          <w:rFonts w:eastAsia="ＭＳ ゴシック" w:hint="eastAsia"/>
        </w:rPr>
        <w:t>放送局は</w:t>
      </w:r>
      <w:r>
        <w:rPr>
          <w:rFonts w:eastAsia="ＭＳ ゴシック" w:hint="eastAsia"/>
        </w:rPr>
        <w:t>放送条件に合わせてメディアを提供できます。</w:t>
      </w:r>
    </w:p>
    <w:p w14:paraId="0BB0AF16" w14:textId="77777777" w:rsidR="00AF050C" w:rsidRDefault="00AF050C" w:rsidP="00AF050C">
      <w:pPr>
        <w:rPr>
          <w:rFonts w:eastAsia="ＭＳ ゴシック"/>
        </w:rPr>
      </w:pPr>
      <w:r>
        <w:rPr>
          <w:rFonts w:eastAsia="ＭＳ ゴシック"/>
        </w:rPr>
        <w:tab/>
      </w:r>
      <w:r>
        <w:rPr>
          <w:rFonts w:eastAsia="ＭＳ ゴシック" w:hint="eastAsia"/>
        </w:rPr>
        <w:t>・年齢、性別、趣味、職業などに合わせてメディアコンテンツ（</w:t>
      </w:r>
      <w:r>
        <w:rPr>
          <w:rFonts w:eastAsia="ＭＳ ゴシック" w:hint="eastAsia"/>
        </w:rPr>
        <w:t>Who</w:t>
      </w:r>
      <w:r>
        <w:rPr>
          <w:rFonts w:eastAsia="ＭＳ ゴシック" w:hint="eastAsia"/>
        </w:rPr>
        <w:t>）</w:t>
      </w:r>
    </w:p>
    <w:p w14:paraId="14566B36" w14:textId="77777777" w:rsidR="00753548" w:rsidRDefault="00753548" w:rsidP="00753548">
      <w:pPr>
        <w:rPr>
          <w:rFonts w:eastAsia="ＭＳ ゴシック"/>
        </w:rPr>
      </w:pPr>
      <w:r>
        <w:rPr>
          <w:rFonts w:eastAsia="ＭＳ ゴシック"/>
        </w:rPr>
        <w:tab/>
      </w:r>
      <w:r>
        <w:rPr>
          <w:rFonts w:eastAsia="ＭＳ ゴシック" w:hint="eastAsia"/>
        </w:rPr>
        <w:t>・時間に合わせてメディアコンテンツ（</w:t>
      </w:r>
      <w:r>
        <w:rPr>
          <w:rFonts w:eastAsia="ＭＳ ゴシック" w:hint="eastAsia"/>
        </w:rPr>
        <w:t>When</w:t>
      </w:r>
      <w:r>
        <w:rPr>
          <w:rFonts w:eastAsia="ＭＳ ゴシック" w:hint="eastAsia"/>
        </w:rPr>
        <w:t>）</w:t>
      </w:r>
    </w:p>
    <w:p w14:paraId="525BBEC6" w14:textId="77777777" w:rsidR="00753548" w:rsidRDefault="00753548" w:rsidP="00753548">
      <w:pPr>
        <w:rPr>
          <w:rFonts w:eastAsia="ＭＳ ゴシック"/>
        </w:rPr>
      </w:pPr>
      <w:r>
        <w:rPr>
          <w:rFonts w:eastAsia="ＭＳ ゴシック"/>
        </w:rPr>
        <w:tab/>
      </w:r>
      <w:r>
        <w:rPr>
          <w:rFonts w:eastAsia="ＭＳ ゴシック" w:hint="eastAsia"/>
        </w:rPr>
        <w:t>・位置情報に合わせてメディアコンテンツ（</w:t>
      </w:r>
      <w:r>
        <w:rPr>
          <w:rFonts w:eastAsia="ＭＳ ゴシック" w:hint="eastAsia"/>
        </w:rPr>
        <w:t>Where</w:t>
      </w:r>
      <w:r>
        <w:rPr>
          <w:rFonts w:eastAsia="ＭＳ ゴシック" w:hint="eastAsia"/>
        </w:rPr>
        <w:t>）</w:t>
      </w:r>
    </w:p>
    <w:p w14:paraId="7032FB8A" w14:textId="1DCCF6EA" w:rsidR="00753548" w:rsidRDefault="00753548" w:rsidP="00753548">
      <w:pPr>
        <w:rPr>
          <w:rFonts w:eastAsia="ＭＳ ゴシック"/>
        </w:rPr>
      </w:pPr>
      <w:r>
        <w:rPr>
          <w:rFonts w:eastAsia="ＭＳ ゴシック"/>
        </w:rPr>
        <w:tab/>
      </w:r>
      <w:r>
        <w:rPr>
          <w:rFonts w:eastAsia="ＭＳ ゴシック" w:hint="eastAsia"/>
        </w:rPr>
        <w:t>・移動中、乗車中、運転中など状況に合わせてメディアコンテンツ（</w:t>
      </w:r>
      <w:r>
        <w:rPr>
          <w:rFonts w:eastAsia="ＭＳ ゴシック" w:hint="eastAsia"/>
        </w:rPr>
        <w:t>How</w:t>
      </w:r>
      <w:r>
        <w:rPr>
          <w:rFonts w:eastAsia="ＭＳ ゴシック" w:hint="eastAsia"/>
        </w:rPr>
        <w:t>）</w:t>
      </w:r>
    </w:p>
    <w:p w14:paraId="5B293716" w14:textId="3C7A0282" w:rsidR="00D51CAF" w:rsidRDefault="00D51CAF" w:rsidP="00753548">
      <w:pPr>
        <w:rPr>
          <w:rFonts w:eastAsia="ＭＳ ゴシック"/>
        </w:rPr>
      </w:pPr>
      <w:r>
        <w:rPr>
          <w:rFonts w:eastAsia="ＭＳ ゴシック" w:hint="eastAsia"/>
        </w:rPr>
        <w:t>２、放送局は視聴者の状況に合わせて</w:t>
      </w:r>
      <w:r>
        <w:rPr>
          <w:rFonts w:eastAsia="ＭＳ ゴシック" w:hint="eastAsia"/>
        </w:rPr>
        <w:t>CM</w:t>
      </w:r>
      <w:r>
        <w:rPr>
          <w:rFonts w:eastAsia="ＭＳ ゴシック" w:hint="eastAsia"/>
        </w:rPr>
        <w:t>を提供できるようになります。</w:t>
      </w:r>
    </w:p>
    <w:p w14:paraId="090311B2" w14:textId="709290D4" w:rsidR="004C351B" w:rsidRDefault="00D51CAF" w:rsidP="000768C5">
      <w:pPr>
        <w:rPr>
          <w:rFonts w:eastAsia="ＭＳ ゴシック"/>
        </w:rPr>
      </w:pPr>
      <w:r>
        <w:rPr>
          <w:rFonts w:eastAsia="ＭＳ ゴシック" w:hint="eastAsia"/>
        </w:rPr>
        <w:t>３</w:t>
      </w:r>
      <w:r w:rsidR="004C351B">
        <w:rPr>
          <w:rFonts w:eastAsia="ＭＳ ゴシック" w:hint="eastAsia"/>
        </w:rPr>
        <w:t>、放送局はユーザー情報を直接関りがない、個人情報漏れなどのリスクがありません。</w:t>
      </w:r>
    </w:p>
    <w:p w14:paraId="133D7977" w14:textId="24E8EEE3" w:rsidR="004C351B" w:rsidRDefault="00D51CAF" w:rsidP="000768C5">
      <w:pPr>
        <w:rPr>
          <w:rFonts w:eastAsia="ＭＳ ゴシック"/>
        </w:rPr>
      </w:pPr>
      <w:r>
        <w:rPr>
          <w:rFonts w:eastAsia="ＭＳ ゴシック" w:hint="eastAsia"/>
        </w:rPr>
        <w:t>４</w:t>
      </w:r>
      <w:r w:rsidR="004C351B">
        <w:rPr>
          <w:rFonts w:eastAsia="ＭＳ ゴシック" w:hint="eastAsia"/>
        </w:rPr>
        <w:t>、</w:t>
      </w:r>
      <w:r w:rsidR="004C351B" w:rsidRPr="004C351B">
        <w:rPr>
          <w:rFonts w:eastAsia="ＭＳ ゴシック" w:hint="eastAsia"/>
        </w:rPr>
        <w:t>ユーザーエクスペリエンス</w:t>
      </w:r>
      <w:r w:rsidR="004C351B">
        <w:rPr>
          <w:rFonts w:eastAsia="ＭＳ ゴシック" w:hint="eastAsia"/>
        </w:rPr>
        <w:t>（</w:t>
      </w:r>
      <w:r w:rsidR="004C351B" w:rsidRPr="004C351B">
        <w:rPr>
          <w:rFonts w:eastAsia="ＭＳ ゴシック" w:hint="eastAsia"/>
        </w:rPr>
        <w:t>ユーザー体験</w:t>
      </w:r>
      <w:r w:rsidR="004C351B">
        <w:rPr>
          <w:rFonts w:eastAsia="ＭＳ ゴシック" w:hint="eastAsia"/>
        </w:rPr>
        <w:t>）が向上</w:t>
      </w:r>
      <w:r w:rsidR="002779B6">
        <w:rPr>
          <w:rFonts w:eastAsia="ＭＳ ゴシック" w:hint="eastAsia"/>
        </w:rPr>
        <w:t>されます</w:t>
      </w:r>
      <w:r w:rsidR="004C351B">
        <w:rPr>
          <w:rFonts w:eastAsia="ＭＳ ゴシック" w:hint="eastAsia"/>
        </w:rPr>
        <w:t>。</w:t>
      </w:r>
    </w:p>
    <w:p w14:paraId="61D42F2A" w14:textId="4EBE4E43" w:rsidR="00753548" w:rsidRDefault="00753548" w:rsidP="000768C5">
      <w:pPr>
        <w:rPr>
          <w:rFonts w:eastAsia="ＭＳ ゴシック"/>
        </w:rPr>
      </w:pPr>
      <w:r>
        <w:rPr>
          <w:rFonts w:eastAsia="ＭＳ ゴシック"/>
        </w:rPr>
        <w:tab/>
      </w:r>
      <w:r>
        <w:rPr>
          <w:rFonts w:eastAsia="ＭＳ ゴシック" w:hint="eastAsia"/>
        </w:rPr>
        <w:t>・移動中、音声データのみで通信量の節約</w:t>
      </w:r>
    </w:p>
    <w:p w14:paraId="75CD3814" w14:textId="30087128" w:rsidR="00753548" w:rsidRDefault="00753548" w:rsidP="000768C5">
      <w:pPr>
        <w:rPr>
          <w:rFonts w:eastAsia="ＭＳ ゴシック"/>
        </w:rPr>
      </w:pPr>
      <w:r>
        <w:rPr>
          <w:rFonts w:eastAsia="ＭＳ ゴシック"/>
        </w:rPr>
        <w:tab/>
      </w:r>
      <w:r>
        <w:rPr>
          <w:rFonts w:eastAsia="ＭＳ ゴシック" w:hint="eastAsia"/>
        </w:rPr>
        <w:t>・</w:t>
      </w:r>
      <w:r w:rsidR="00F257B4">
        <w:rPr>
          <w:rFonts w:eastAsia="ＭＳ ゴシック" w:hint="eastAsia"/>
        </w:rPr>
        <w:t>放送だけではなく、情報を提供してくれているパートナーのような存在</w:t>
      </w:r>
    </w:p>
    <w:p w14:paraId="4EE9CDEB" w14:textId="423A0150" w:rsidR="00AF050C" w:rsidRDefault="00AF050C" w:rsidP="000768C5">
      <w:pPr>
        <w:rPr>
          <w:rFonts w:eastAsia="ＭＳ ゴシック"/>
        </w:rPr>
      </w:pPr>
      <w:r>
        <w:rPr>
          <w:rFonts w:eastAsia="ＭＳ ゴシック"/>
        </w:rPr>
        <w:tab/>
      </w:r>
      <w:r>
        <w:rPr>
          <w:rFonts w:eastAsia="ＭＳ ゴシック" w:hint="eastAsia"/>
        </w:rPr>
        <w:t>・新しい音声技術「</w:t>
      </w:r>
      <w:r w:rsidRPr="00AF050C">
        <w:rPr>
          <w:rFonts w:eastAsia="ＭＳ ゴシック" w:hint="eastAsia"/>
        </w:rPr>
        <w:t>アンビソニックス（</w:t>
      </w:r>
      <w:proofErr w:type="spellStart"/>
      <w:r w:rsidRPr="00AF050C">
        <w:rPr>
          <w:rFonts w:eastAsia="ＭＳ ゴシック" w:hint="eastAsia"/>
        </w:rPr>
        <w:t>Ambisonics</w:t>
      </w:r>
      <w:proofErr w:type="spellEnd"/>
      <w:r w:rsidRPr="00AF050C">
        <w:rPr>
          <w:rFonts w:eastAsia="ＭＳ ゴシック" w:hint="eastAsia"/>
        </w:rPr>
        <w:t>）、バイノーラル（</w:t>
      </w:r>
      <w:r w:rsidRPr="00AF050C">
        <w:rPr>
          <w:rFonts w:eastAsia="ＭＳ ゴシック" w:hint="eastAsia"/>
        </w:rPr>
        <w:t>Binaural</w:t>
      </w:r>
      <w:r w:rsidRPr="00AF050C">
        <w:rPr>
          <w:rFonts w:eastAsia="ＭＳ ゴシック" w:hint="eastAsia"/>
        </w:rPr>
        <w:t>）</w:t>
      </w:r>
      <w:r>
        <w:rPr>
          <w:rFonts w:eastAsia="ＭＳ ゴシック" w:hint="eastAsia"/>
        </w:rPr>
        <w:t>など」</w:t>
      </w:r>
    </w:p>
    <w:p w14:paraId="4C5F0B6D" w14:textId="46513074" w:rsidR="00AF050C" w:rsidRDefault="00AF050C">
      <w:pPr>
        <w:rPr>
          <w:rFonts w:eastAsia="ＭＳ ゴシック"/>
        </w:rPr>
      </w:pPr>
      <w:r>
        <w:rPr>
          <w:rFonts w:eastAsia="ＭＳ ゴシック"/>
        </w:rPr>
        <w:br w:type="page"/>
      </w:r>
    </w:p>
    <w:p w14:paraId="33BCBC8A" w14:textId="77777777" w:rsidR="004C351B" w:rsidRPr="002779B6" w:rsidRDefault="004C351B" w:rsidP="000768C5">
      <w:pPr>
        <w:rPr>
          <w:rFonts w:eastAsia="ＭＳ ゴシック"/>
        </w:rPr>
      </w:pPr>
    </w:p>
    <w:p w14:paraId="26E2A013" w14:textId="60A63B01" w:rsidR="0091313B" w:rsidRDefault="0091313B" w:rsidP="0091313B">
      <w:pPr>
        <w:pStyle w:val="1"/>
      </w:pPr>
      <w:r>
        <w:rPr>
          <w:rFonts w:ascii="ＭＳ ゴシック" w:eastAsia="ＭＳ ゴシック" w:hAnsi="ＭＳ ゴシック" w:hint="eastAsia"/>
        </w:rPr>
        <w:t>４、</w:t>
      </w:r>
      <w:r w:rsidR="00D3224C">
        <w:rPr>
          <w:rFonts w:ascii="ＭＳ ゴシック" w:eastAsia="ＭＳ ゴシック" w:hAnsi="ＭＳ ゴシック" w:hint="eastAsia"/>
        </w:rPr>
        <w:t>情報統合モジュール</w:t>
      </w:r>
      <w:r>
        <w:rPr>
          <w:rFonts w:ascii="ＭＳ ゴシック" w:eastAsia="ＭＳ ゴシック" w:hAnsi="ＭＳ ゴシック" w:hint="eastAsia"/>
        </w:rPr>
        <w:t>について</w:t>
      </w:r>
    </w:p>
    <w:p w14:paraId="7C756CC9" w14:textId="02C6304C" w:rsidR="00ED1EC1" w:rsidRDefault="00ED1EC1" w:rsidP="000768C5">
      <w:pPr>
        <w:rPr>
          <w:rFonts w:eastAsia="ＭＳ ゴシック"/>
        </w:rPr>
      </w:pPr>
      <w:r>
        <w:rPr>
          <w:rFonts w:eastAsia="ＭＳ ゴシック" w:hint="eastAsia"/>
        </w:rPr>
        <w:t>４．１　概要</w:t>
      </w:r>
    </w:p>
    <w:p w14:paraId="23CBC9B1" w14:textId="5329D7FA" w:rsidR="004C351B" w:rsidRDefault="00D3224C" w:rsidP="000768C5">
      <w:pPr>
        <w:rPr>
          <w:rFonts w:eastAsia="ＭＳ ゴシック"/>
        </w:rPr>
      </w:pPr>
      <w:r>
        <w:rPr>
          <w:rFonts w:eastAsia="ＭＳ ゴシック" w:hint="eastAsia"/>
        </w:rPr>
        <w:t>４．</w:t>
      </w:r>
      <w:r w:rsidR="00ED1EC1">
        <w:rPr>
          <w:rFonts w:eastAsia="ＭＳ ゴシック" w:hint="eastAsia"/>
        </w:rPr>
        <w:t>２</w:t>
      </w:r>
      <w:r>
        <w:rPr>
          <w:rFonts w:eastAsia="ＭＳ ゴシック" w:hint="eastAsia"/>
        </w:rPr>
        <w:t xml:space="preserve">　個人情報について</w:t>
      </w:r>
    </w:p>
    <w:p w14:paraId="171CB786" w14:textId="0AEE6D53" w:rsidR="00E76DA1" w:rsidRDefault="00E76DA1" w:rsidP="000768C5">
      <w:pPr>
        <w:rPr>
          <w:rFonts w:eastAsia="ＭＳ ゴシック"/>
        </w:rPr>
      </w:pPr>
      <w:r>
        <w:rPr>
          <w:rFonts w:eastAsia="ＭＳ ゴシック" w:hint="eastAsia"/>
        </w:rPr>
        <w:t>４．</w:t>
      </w:r>
      <w:r w:rsidR="00ED1EC1">
        <w:rPr>
          <w:rFonts w:eastAsia="ＭＳ ゴシック" w:hint="eastAsia"/>
        </w:rPr>
        <w:t>２</w:t>
      </w:r>
      <w:r>
        <w:rPr>
          <w:rFonts w:eastAsia="ＭＳ ゴシック" w:hint="eastAsia"/>
        </w:rPr>
        <w:t>．１　情報の種類</w:t>
      </w:r>
    </w:p>
    <w:p w14:paraId="6C84CD55" w14:textId="02AEA45E" w:rsidR="006E136F" w:rsidRDefault="00D3224C" w:rsidP="000768C5">
      <w:pPr>
        <w:rPr>
          <w:rFonts w:eastAsia="ＭＳ ゴシック"/>
        </w:rPr>
      </w:pPr>
      <w:r>
        <w:rPr>
          <w:rFonts w:eastAsia="ＭＳ ゴシック"/>
        </w:rPr>
        <w:tab/>
      </w:r>
      <w:r>
        <w:rPr>
          <w:rFonts w:eastAsia="ＭＳ ゴシック" w:hint="eastAsia"/>
        </w:rPr>
        <w:t>携帯</w:t>
      </w:r>
      <w:r>
        <w:rPr>
          <w:rFonts w:eastAsia="ＭＳ ゴシック" w:hint="eastAsia"/>
        </w:rPr>
        <w:t>OS</w:t>
      </w:r>
      <w:r>
        <w:rPr>
          <w:rFonts w:eastAsia="ＭＳ ゴシック" w:hint="eastAsia"/>
        </w:rPr>
        <w:t>から電話番号、メールアドレスなどを取得します。</w:t>
      </w:r>
    </w:p>
    <w:p w14:paraId="438DB696" w14:textId="5D2B8110" w:rsidR="006E136F" w:rsidRDefault="006E136F" w:rsidP="000768C5">
      <w:pPr>
        <w:rPr>
          <w:rFonts w:eastAsia="ＭＳ ゴシック"/>
        </w:rPr>
      </w:pPr>
    </w:p>
    <w:p w14:paraId="681E6330" w14:textId="5C45C161" w:rsidR="00E76DA1" w:rsidRDefault="00E76DA1" w:rsidP="00E76DA1">
      <w:pPr>
        <w:rPr>
          <w:rFonts w:eastAsia="ＭＳ ゴシック"/>
        </w:rPr>
      </w:pPr>
      <w:r>
        <w:rPr>
          <w:rFonts w:eastAsia="ＭＳ ゴシック" w:hint="eastAsia"/>
        </w:rPr>
        <w:t>４．</w:t>
      </w:r>
      <w:r w:rsidR="00ED1EC1">
        <w:rPr>
          <w:rFonts w:eastAsia="ＭＳ ゴシック" w:hint="eastAsia"/>
        </w:rPr>
        <w:t>２</w:t>
      </w:r>
      <w:r>
        <w:rPr>
          <w:rFonts w:eastAsia="ＭＳ ゴシック" w:hint="eastAsia"/>
        </w:rPr>
        <w:t>．２　セキュリティについて</w:t>
      </w:r>
    </w:p>
    <w:p w14:paraId="46425D01" w14:textId="3981C843" w:rsidR="00E76DA1" w:rsidRDefault="00E76DA1" w:rsidP="00E76DA1">
      <w:pPr>
        <w:ind w:firstLine="720"/>
        <w:rPr>
          <w:rFonts w:eastAsia="ＭＳ ゴシック"/>
        </w:rPr>
      </w:pPr>
      <w:r>
        <w:rPr>
          <w:rFonts w:eastAsia="ＭＳ ゴシック" w:hint="eastAsia"/>
        </w:rPr>
        <w:t>下記以外の個人情報はユーザーの携帯電話内部で利用します。放送局側は直接個人情報を</w:t>
      </w:r>
      <w:r w:rsidR="00EC1DD2">
        <w:rPr>
          <w:rFonts w:eastAsia="ＭＳ ゴシック" w:hint="eastAsia"/>
        </w:rPr>
        <w:t>保存及び利用はしない。</w:t>
      </w:r>
    </w:p>
    <w:p w14:paraId="7AF6BE8F" w14:textId="77777777" w:rsidR="00E76DA1" w:rsidRDefault="00E76DA1" w:rsidP="00E76DA1">
      <w:pPr>
        <w:ind w:firstLine="720"/>
        <w:rPr>
          <w:rFonts w:eastAsia="ＭＳ ゴシック"/>
        </w:rPr>
      </w:pPr>
      <w:r>
        <w:rPr>
          <w:rFonts w:eastAsia="ＭＳ ゴシック" w:hint="eastAsia"/>
        </w:rPr>
        <w:t>・ユーザーの識別、連絡方法など最低限の情報はサーバーに収集します。</w:t>
      </w:r>
    </w:p>
    <w:p w14:paraId="66F973ED" w14:textId="77777777" w:rsidR="00E76DA1" w:rsidRDefault="00E76DA1" w:rsidP="00E76DA1">
      <w:pPr>
        <w:rPr>
          <w:rFonts w:eastAsia="ＭＳ ゴシック"/>
        </w:rPr>
      </w:pPr>
      <w:r>
        <w:rPr>
          <w:rFonts w:eastAsia="ＭＳ ゴシック"/>
        </w:rPr>
        <w:tab/>
      </w:r>
      <w:r>
        <w:rPr>
          <w:rFonts w:eastAsia="ＭＳ ゴシック" w:hint="eastAsia"/>
        </w:rPr>
        <w:t>・個人識別できないように加工した統計情報をサーバーに収集します。</w:t>
      </w:r>
    </w:p>
    <w:p w14:paraId="69032E1C" w14:textId="49029DC8" w:rsidR="00E76DA1" w:rsidRDefault="00E76DA1" w:rsidP="000768C5">
      <w:pPr>
        <w:rPr>
          <w:rFonts w:eastAsia="ＭＳ ゴシック"/>
        </w:rPr>
      </w:pPr>
    </w:p>
    <w:p w14:paraId="046BCD1D" w14:textId="77777777" w:rsidR="00EC1DD2" w:rsidRPr="00E76DA1" w:rsidRDefault="00EC1DD2" w:rsidP="000768C5">
      <w:pPr>
        <w:rPr>
          <w:rFonts w:eastAsia="ＭＳ ゴシック"/>
        </w:rPr>
      </w:pPr>
    </w:p>
    <w:p w14:paraId="1FCE2553" w14:textId="78F2EE89" w:rsidR="00EC1DD2" w:rsidRDefault="00EC1DD2" w:rsidP="00EC1DD2">
      <w:pPr>
        <w:rPr>
          <w:rFonts w:eastAsia="ＭＳ ゴシック"/>
        </w:rPr>
      </w:pPr>
      <w:r>
        <w:rPr>
          <w:rFonts w:eastAsia="ＭＳ ゴシック" w:hint="eastAsia"/>
        </w:rPr>
        <w:t>４．</w:t>
      </w:r>
      <w:r w:rsidR="00ED1EC1">
        <w:rPr>
          <w:rFonts w:eastAsia="ＭＳ ゴシック" w:hint="eastAsia"/>
        </w:rPr>
        <w:t>３</w:t>
      </w:r>
      <w:r>
        <w:rPr>
          <w:rFonts w:eastAsia="ＭＳ ゴシック" w:hint="eastAsia"/>
        </w:rPr>
        <w:t xml:space="preserve">　メディア</w:t>
      </w:r>
      <w:r w:rsidR="00034000">
        <w:rPr>
          <w:rFonts w:eastAsia="ＭＳ ゴシック" w:hint="eastAsia"/>
        </w:rPr>
        <w:t>・</w:t>
      </w:r>
      <w:r>
        <w:rPr>
          <w:rFonts w:eastAsia="ＭＳ ゴシック" w:hint="eastAsia"/>
        </w:rPr>
        <w:t>プレーヤー</w:t>
      </w:r>
    </w:p>
    <w:p w14:paraId="56A591CF" w14:textId="1FA7CADF" w:rsidR="00EC1DD2" w:rsidRDefault="00034000" w:rsidP="00EC1DD2">
      <w:pPr>
        <w:rPr>
          <w:rFonts w:eastAsia="ＭＳ ゴシック"/>
        </w:rPr>
      </w:pPr>
      <w:r>
        <w:rPr>
          <w:rFonts w:eastAsia="ＭＳ ゴシック"/>
        </w:rPr>
        <w:tab/>
      </w:r>
      <w:r w:rsidR="006A6269" w:rsidRPr="006A6269">
        <w:rPr>
          <w:rFonts w:eastAsia="ＭＳ ゴシック" w:hint="eastAsia"/>
        </w:rPr>
        <w:t>情報統合モジュール</w:t>
      </w:r>
      <w:r w:rsidR="006A6269">
        <w:rPr>
          <w:rFonts w:eastAsia="ＭＳ ゴシック" w:hint="eastAsia"/>
        </w:rPr>
        <w:t>は</w:t>
      </w:r>
      <w:r w:rsidRPr="00034000">
        <w:rPr>
          <w:rFonts w:eastAsia="ＭＳ ゴシック" w:hint="eastAsia"/>
        </w:rPr>
        <w:t>帯域</w:t>
      </w:r>
      <w:r w:rsidR="006A6269">
        <w:rPr>
          <w:rFonts w:eastAsia="ＭＳ ゴシック" w:hint="eastAsia"/>
        </w:rPr>
        <w:t>速度もとに再生メディアの</w:t>
      </w:r>
      <w:r w:rsidR="006A6269">
        <w:rPr>
          <w:rFonts w:eastAsia="ＭＳ ゴシック" w:hint="eastAsia"/>
        </w:rPr>
        <w:t>Track</w:t>
      </w:r>
      <w:r w:rsidR="006A6269">
        <w:rPr>
          <w:rFonts w:eastAsia="ＭＳ ゴシック" w:hint="eastAsia"/>
        </w:rPr>
        <w:t>を制御します</w:t>
      </w:r>
      <w:r>
        <w:rPr>
          <w:rFonts w:eastAsia="ＭＳ ゴシック" w:hint="eastAsia"/>
        </w:rPr>
        <w:t>。</w:t>
      </w:r>
    </w:p>
    <w:p w14:paraId="68AF55EC" w14:textId="2B5E522C" w:rsidR="00034000" w:rsidRPr="006A6269" w:rsidRDefault="00034000" w:rsidP="00EC1DD2">
      <w:r>
        <w:rPr>
          <w:rFonts w:eastAsia="ＭＳ ゴシック"/>
        </w:rPr>
        <w:tab/>
      </w:r>
      <w:r>
        <w:rPr>
          <w:rFonts w:eastAsia="ＭＳ ゴシック" w:hint="eastAsia"/>
        </w:rPr>
        <w:t>Android</w:t>
      </w:r>
      <w:r>
        <w:rPr>
          <w:rFonts w:eastAsia="ＭＳ ゴシック" w:hint="eastAsia"/>
        </w:rPr>
        <w:t>の場合、</w:t>
      </w:r>
      <w:proofErr w:type="spellStart"/>
      <w:r w:rsidRPr="00034000">
        <w:rPr>
          <w:rFonts w:eastAsia="ＭＳ ゴシック"/>
        </w:rPr>
        <w:t>ExoPlayer</w:t>
      </w:r>
      <w:proofErr w:type="spellEnd"/>
      <w:r>
        <w:rPr>
          <w:rFonts w:eastAsia="ＭＳ ゴシック" w:hint="eastAsia"/>
        </w:rPr>
        <w:t>を利用できます。</w:t>
      </w:r>
    </w:p>
    <w:p w14:paraId="7669843A" w14:textId="77777777" w:rsidR="00EC1DD2" w:rsidRDefault="00EC1DD2" w:rsidP="000768C5">
      <w:pPr>
        <w:rPr>
          <w:rFonts w:eastAsia="ＭＳ ゴシック"/>
        </w:rPr>
      </w:pPr>
    </w:p>
    <w:p w14:paraId="435E6F5E" w14:textId="4F7EB200" w:rsidR="0091313B" w:rsidRDefault="00D3224C" w:rsidP="000768C5">
      <w:pPr>
        <w:rPr>
          <w:rFonts w:eastAsia="ＭＳ ゴシック"/>
        </w:rPr>
      </w:pPr>
      <w:r>
        <w:rPr>
          <w:rFonts w:eastAsia="ＭＳ ゴシック" w:hint="eastAsia"/>
        </w:rPr>
        <w:t>４．</w:t>
      </w:r>
      <w:r w:rsidR="00ED1EC1">
        <w:rPr>
          <w:rFonts w:eastAsia="ＭＳ ゴシック" w:hint="eastAsia"/>
        </w:rPr>
        <w:t>４</w:t>
      </w:r>
      <w:r>
        <w:rPr>
          <w:rFonts w:eastAsia="ＭＳ ゴシック" w:hint="eastAsia"/>
        </w:rPr>
        <w:t xml:space="preserve">　センサーから情報の収集について</w:t>
      </w:r>
    </w:p>
    <w:p w14:paraId="34745C8B" w14:textId="1B392687" w:rsidR="0091313B" w:rsidRDefault="00F257B4" w:rsidP="000768C5">
      <w:pPr>
        <w:rPr>
          <w:rFonts w:eastAsia="ＭＳ ゴシック"/>
        </w:rPr>
      </w:pPr>
      <w:r>
        <w:rPr>
          <w:rFonts w:eastAsia="ＭＳ ゴシック" w:hint="eastAsia"/>
        </w:rPr>
        <w:lastRenderedPageBreak/>
        <w:t>４．</w:t>
      </w:r>
      <w:r w:rsidR="00ED1EC1">
        <w:rPr>
          <w:rFonts w:eastAsia="ＭＳ ゴシック" w:hint="eastAsia"/>
        </w:rPr>
        <w:t>４</w:t>
      </w:r>
      <w:r>
        <w:rPr>
          <w:rFonts w:eastAsia="ＭＳ ゴシック" w:hint="eastAsia"/>
        </w:rPr>
        <w:t>．１　位置情報</w:t>
      </w:r>
    </w:p>
    <w:p w14:paraId="663B58EC" w14:textId="6820833A" w:rsidR="00F257B4" w:rsidRDefault="00F257B4" w:rsidP="000768C5">
      <w:pPr>
        <w:rPr>
          <w:rFonts w:eastAsia="ＭＳ ゴシック"/>
        </w:rPr>
      </w:pPr>
      <w:r>
        <w:rPr>
          <w:rFonts w:eastAsia="ＭＳ ゴシック"/>
        </w:rPr>
        <w:tab/>
      </w:r>
      <w:r>
        <w:rPr>
          <w:rFonts w:eastAsia="ＭＳ ゴシック" w:hint="eastAsia"/>
        </w:rPr>
        <w:t>位置情報を取集し、メディアの再生条件判定に利用します。</w:t>
      </w:r>
    </w:p>
    <w:p w14:paraId="42573EC2" w14:textId="5A903079" w:rsidR="00F257B4" w:rsidRDefault="00F257B4" w:rsidP="000768C5">
      <w:pPr>
        <w:rPr>
          <w:rFonts w:eastAsia="ＭＳ ゴシック"/>
        </w:rPr>
      </w:pPr>
      <w:r>
        <w:rPr>
          <w:rFonts w:eastAsia="ＭＳ ゴシック"/>
        </w:rPr>
        <w:tab/>
      </w:r>
      <w:r>
        <w:rPr>
          <w:rFonts w:eastAsia="ＭＳ ゴシック" w:hint="eastAsia"/>
        </w:rPr>
        <w:t>周辺</w:t>
      </w:r>
      <w:r w:rsidR="00E76DA1">
        <w:rPr>
          <w:rFonts w:eastAsia="ＭＳ ゴシック" w:hint="eastAsia"/>
        </w:rPr>
        <w:t>施設の取得に利用します。</w:t>
      </w:r>
    </w:p>
    <w:p w14:paraId="72045CD3" w14:textId="45635FF6" w:rsidR="00E76DA1" w:rsidRDefault="00E76DA1" w:rsidP="00E76DA1">
      <w:pPr>
        <w:rPr>
          <w:rFonts w:eastAsia="ＭＳ ゴシック"/>
        </w:rPr>
      </w:pPr>
      <w:r>
        <w:rPr>
          <w:rFonts w:eastAsia="ＭＳ ゴシック" w:hint="eastAsia"/>
        </w:rPr>
        <w:t>４．</w:t>
      </w:r>
      <w:r w:rsidR="00ED1EC1">
        <w:rPr>
          <w:rFonts w:eastAsia="ＭＳ ゴシック" w:hint="eastAsia"/>
        </w:rPr>
        <w:t>４</w:t>
      </w:r>
      <w:r>
        <w:rPr>
          <w:rFonts w:eastAsia="ＭＳ ゴシック" w:hint="eastAsia"/>
        </w:rPr>
        <w:t>．２　その他センサー</w:t>
      </w:r>
    </w:p>
    <w:p w14:paraId="714351D6" w14:textId="1FF59E1D" w:rsidR="00F257B4" w:rsidRDefault="00F257B4" w:rsidP="000768C5">
      <w:pPr>
        <w:rPr>
          <w:rFonts w:eastAsia="ＭＳ ゴシック"/>
        </w:rPr>
      </w:pPr>
      <w:r>
        <w:rPr>
          <w:rFonts w:eastAsia="ＭＳ ゴシック"/>
        </w:rPr>
        <w:tab/>
      </w:r>
      <w:r w:rsidR="00E76DA1">
        <w:rPr>
          <w:rFonts w:eastAsia="ＭＳ ゴシック" w:hint="eastAsia"/>
        </w:rPr>
        <w:t>温度、湿度、気圧、</w:t>
      </w:r>
      <w:r>
        <w:rPr>
          <w:rFonts w:eastAsia="ＭＳ ゴシック" w:hint="eastAsia"/>
        </w:rPr>
        <w:t>モーション・センサーの情報</w:t>
      </w:r>
      <w:r w:rsidR="00EC1DD2">
        <w:rPr>
          <w:rFonts w:eastAsia="ＭＳ ゴシック" w:hint="eastAsia"/>
        </w:rPr>
        <w:t>などを採取及び利用します</w:t>
      </w:r>
      <w:r>
        <w:rPr>
          <w:rFonts w:eastAsia="ＭＳ ゴシック" w:hint="eastAsia"/>
        </w:rPr>
        <w:t>。</w:t>
      </w:r>
    </w:p>
    <w:p w14:paraId="36F04F0C" w14:textId="77777777" w:rsidR="00F257B4" w:rsidRDefault="00F257B4" w:rsidP="000768C5">
      <w:pPr>
        <w:rPr>
          <w:rFonts w:eastAsia="ＭＳ ゴシック"/>
        </w:rPr>
      </w:pPr>
    </w:p>
    <w:p w14:paraId="326F1B89" w14:textId="1676D4EE" w:rsidR="0091313B" w:rsidRDefault="00D3224C" w:rsidP="000768C5">
      <w:pPr>
        <w:rPr>
          <w:rFonts w:eastAsia="ＭＳ ゴシック"/>
        </w:rPr>
      </w:pPr>
      <w:r>
        <w:rPr>
          <w:rFonts w:eastAsia="ＭＳ ゴシック" w:hint="eastAsia"/>
        </w:rPr>
        <w:t>４．</w:t>
      </w:r>
      <w:r w:rsidR="00ED1EC1">
        <w:rPr>
          <w:rFonts w:eastAsia="ＭＳ ゴシック" w:hint="eastAsia"/>
        </w:rPr>
        <w:t>５</w:t>
      </w:r>
      <w:r>
        <w:rPr>
          <w:rFonts w:eastAsia="ＭＳ ゴシック" w:hint="eastAsia"/>
        </w:rPr>
        <w:t xml:space="preserve">　情報の分析</w:t>
      </w:r>
    </w:p>
    <w:p w14:paraId="5EF61C9F" w14:textId="06793FBB" w:rsidR="00EC1DD2" w:rsidRDefault="00EC1DD2" w:rsidP="00EC1DD2">
      <w:pPr>
        <w:rPr>
          <w:rFonts w:eastAsia="ＭＳ ゴシック"/>
        </w:rPr>
      </w:pPr>
      <w:r>
        <w:rPr>
          <w:rFonts w:eastAsia="ＭＳ ゴシック"/>
        </w:rPr>
        <w:tab/>
      </w:r>
      <w:r w:rsidR="003B07A0">
        <w:rPr>
          <w:rFonts w:eastAsia="ＭＳ ゴシック" w:hint="eastAsia"/>
        </w:rPr>
        <w:t>例：</w:t>
      </w:r>
      <w:r>
        <w:rPr>
          <w:rFonts w:eastAsia="ＭＳ ゴシック" w:hint="eastAsia"/>
        </w:rPr>
        <w:t>位置情報、モーション・センサーの情報を利用し、</w:t>
      </w:r>
      <w:r w:rsidR="003B07A0">
        <w:rPr>
          <w:rFonts w:eastAsia="ＭＳ ゴシック" w:hint="eastAsia"/>
        </w:rPr>
        <w:t>ユーザーが「</w:t>
      </w:r>
      <w:r>
        <w:rPr>
          <w:rFonts w:eastAsia="ＭＳ ゴシック" w:hint="eastAsia"/>
        </w:rPr>
        <w:t>在宅</w:t>
      </w:r>
      <w:r w:rsidR="003B07A0">
        <w:rPr>
          <w:rFonts w:eastAsia="ＭＳ ゴシック" w:hint="eastAsia"/>
        </w:rPr>
        <w:t>」</w:t>
      </w:r>
      <w:r>
        <w:rPr>
          <w:rFonts w:eastAsia="ＭＳ ゴシック" w:hint="eastAsia"/>
        </w:rPr>
        <w:t>、</w:t>
      </w:r>
      <w:r w:rsidR="003B07A0">
        <w:rPr>
          <w:rFonts w:eastAsia="ＭＳ ゴシック" w:hint="eastAsia"/>
        </w:rPr>
        <w:t>「</w:t>
      </w:r>
      <w:r>
        <w:rPr>
          <w:rFonts w:eastAsia="ＭＳ ゴシック" w:hint="eastAsia"/>
        </w:rPr>
        <w:t>移動中</w:t>
      </w:r>
      <w:r w:rsidR="003B07A0">
        <w:rPr>
          <w:rFonts w:eastAsia="ＭＳ ゴシック" w:hint="eastAsia"/>
        </w:rPr>
        <w:t>」</w:t>
      </w:r>
      <w:r>
        <w:rPr>
          <w:rFonts w:eastAsia="ＭＳ ゴシック" w:hint="eastAsia"/>
        </w:rPr>
        <w:t>、</w:t>
      </w:r>
      <w:r w:rsidR="003B07A0">
        <w:rPr>
          <w:rFonts w:eastAsia="ＭＳ ゴシック" w:hint="eastAsia"/>
        </w:rPr>
        <w:t>「</w:t>
      </w:r>
      <w:r>
        <w:rPr>
          <w:rFonts w:eastAsia="ＭＳ ゴシック" w:hint="eastAsia"/>
        </w:rPr>
        <w:t>乗車中</w:t>
      </w:r>
      <w:r w:rsidR="003B07A0">
        <w:rPr>
          <w:rFonts w:eastAsia="ＭＳ ゴシック" w:hint="eastAsia"/>
        </w:rPr>
        <w:t>」など状態を抽出します。</w:t>
      </w:r>
    </w:p>
    <w:p w14:paraId="18F6A99F" w14:textId="3DFE537F" w:rsidR="003B07A0" w:rsidRDefault="003B07A0" w:rsidP="00EC1DD2">
      <w:pPr>
        <w:rPr>
          <w:rFonts w:eastAsia="ＭＳ ゴシック"/>
        </w:rPr>
      </w:pPr>
      <w:r>
        <w:rPr>
          <w:rFonts w:eastAsia="ＭＳ ゴシック" w:hint="eastAsia"/>
        </w:rPr>
        <w:t>ユーザーの状態に応じて放送メディアを</w:t>
      </w:r>
      <w:r w:rsidR="007A0939">
        <w:rPr>
          <w:rFonts w:eastAsia="ＭＳ ゴシック" w:hint="eastAsia"/>
        </w:rPr>
        <w:t>切り替えます。</w:t>
      </w:r>
    </w:p>
    <w:p w14:paraId="60D611E4" w14:textId="113CB981" w:rsidR="007A0939" w:rsidRPr="003B07A0" w:rsidRDefault="007A0939" w:rsidP="00EC1DD2">
      <w:pPr>
        <w:rPr>
          <w:rFonts w:eastAsia="ＭＳ ゴシック"/>
        </w:rPr>
      </w:pPr>
      <w:r>
        <w:rPr>
          <w:rFonts w:eastAsia="ＭＳ ゴシック"/>
        </w:rPr>
        <w:tab/>
      </w:r>
      <w:r>
        <w:rPr>
          <w:rFonts w:eastAsia="ＭＳ ゴシック" w:hint="eastAsia"/>
        </w:rPr>
        <w:t>発想はいろいろなことがありますが、具体的には何だろう？！</w:t>
      </w:r>
    </w:p>
    <w:p w14:paraId="2D2F40DE" w14:textId="7CEE2538" w:rsidR="007A0939" w:rsidRDefault="007A0939">
      <w:pPr>
        <w:rPr>
          <w:rFonts w:eastAsia="ＭＳ ゴシック"/>
        </w:rPr>
      </w:pPr>
      <w:r>
        <w:rPr>
          <w:rFonts w:eastAsia="ＭＳ ゴシック"/>
        </w:rPr>
        <w:br w:type="page"/>
      </w:r>
    </w:p>
    <w:p w14:paraId="5716BD45" w14:textId="77777777" w:rsidR="0091313B" w:rsidRPr="00EC1DD2" w:rsidRDefault="0091313B" w:rsidP="000768C5">
      <w:pPr>
        <w:rPr>
          <w:rFonts w:eastAsia="ＭＳ ゴシック"/>
        </w:rPr>
      </w:pPr>
    </w:p>
    <w:p w14:paraId="3268255F" w14:textId="2E1772A8" w:rsidR="007A0939" w:rsidRDefault="007A0939" w:rsidP="007A0939">
      <w:pPr>
        <w:rPr>
          <w:rFonts w:eastAsia="ＭＳ ゴシック"/>
        </w:rPr>
      </w:pPr>
      <w:r>
        <w:rPr>
          <w:rFonts w:eastAsia="ＭＳ ゴシック" w:hint="eastAsia"/>
        </w:rPr>
        <w:t>４．６　放送局向けインタフェース</w:t>
      </w:r>
    </w:p>
    <w:p w14:paraId="223345C4" w14:textId="7B3DBB5D" w:rsidR="007A0939" w:rsidRDefault="007A0939" w:rsidP="007A0939">
      <w:pPr>
        <w:rPr>
          <w:rFonts w:eastAsia="ＭＳ ゴシック"/>
        </w:rPr>
      </w:pPr>
      <w:r>
        <w:rPr>
          <w:rFonts w:eastAsia="ＭＳ ゴシック"/>
        </w:rPr>
        <w:tab/>
      </w:r>
    </w:p>
    <w:p w14:paraId="76FF1A89" w14:textId="5F69089F" w:rsidR="007A0939" w:rsidRDefault="00A04EBE" w:rsidP="007A0939">
      <w:pPr>
        <w:rPr>
          <w:rFonts w:eastAsia="ＭＳ ゴシック"/>
        </w:rPr>
      </w:pPr>
      <w:r>
        <w:rPr>
          <w:rFonts w:eastAsia="ＭＳ ゴシック"/>
          <w:noProof/>
        </w:rPr>
        <mc:AlternateContent>
          <mc:Choice Requires="wps">
            <w:drawing>
              <wp:anchor distT="0" distB="0" distL="114300" distR="114300" simplePos="0" relativeHeight="251892736" behindDoc="0" locked="0" layoutInCell="1" allowOverlap="1" wp14:anchorId="7348BF8E" wp14:editId="5878049A">
                <wp:simplePos x="0" y="0"/>
                <wp:positionH relativeFrom="column">
                  <wp:posOffset>5803265</wp:posOffset>
                </wp:positionH>
                <wp:positionV relativeFrom="paragraph">
                  <wp:posOffset>26612</wp:posOffset>
                </wp:positionV>
                <wp:extent cx="2507673" cy="401782"/>
                <wp:effectExtent l="0" t="0" r="26035" b="17780"/>
                <wp:wrapNone/>
                <wp:docPr id="15" name="正方形/長方形 15"/>
                <wp:cNvGraphicFramePr/>
                <a:graphic xmlns:a="http://schemas.openxmlformats.org/drawingml/2006/main">
                  <a:graphicData uri="http://schemas.microsoft.com/office/word/2010/wordprocessingShape">
                    <wps:wsp>
                      <wps:cNvSpPr/>
                      <wps:spPr>
                        <a:xfrm>
                          <a:off x="0" y="0"/>
                          <a:ext cx="2507673" cy="401782"/>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0BBD59" w14:textId="5623BEA1" w:rsidR="00A04EBE" w:rsidRPr="00A04EBE" w:rsidRDefault="004A0A9E" w:rsidP="00A04EBE">
                            <w:pPr>
                              <w:jc w:val="center"/>
                              <w:rPr>
                                <w:rFonts w:eastAsia="ＭＳ ゴシック"/>
                              </w:rPr>
                            </w:pPr>
                            <w:r>
                              <w:rPr>
                                <w:rFonts w:eastAsia="ＭＳ ゴシック" w:hint="eastAsia"/>
                              </w:rPr>
                              <w:t>放送</w:t>
                            </w:r>
                            <w:r w:rsidR="00A04EBE">
                              <w:rPr>
                                <w:rFonts w:eastAsia="ＭＳ ゴシック" w:hint="eastAsia"/>
                              </w:rPr>
                              <w:t>期間３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8BF8E" id="正方形/長方形 15" o:spid="_x0000_s1052" style="position:absolute;margin-left:456.95pt;margin-top:2.1pt;width:197.45pt;height:31.6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" fillcolor="white [3201]" strokecolor="#f56617 [3209]" strokeweight="1pt">
                <v:textbox>
                  <w:txbxContent>
                    <w:p w14:paraId="680BBD59" w14:textId="5623BEA1" w:rsidR="00A04EBE" w:rsidRPr="00A04EBE" w:rsidRDefault="004A0A9E" w:rsidP="00A04EBE">
                      <w:pPr>
                        <w:jc w:val="center"/>
                        <w:rPr>
                          <w:rFonts w:eastAsia="ＭＳ ゴシック" w:hint="eastAsia"/>
                        </w:rPr>
                      </w:pPr>
                      <w:r>
                        <w:rPr>
                          <w:rFonts w:eastAsia="ＭＳ ゴシック" w:hint="eastAsia"/>
                        </w:rPr>
                        <w:t>放送</w:t>
                      </w:r>
                      <w:r w:rsidR="00A04EBE">
                        <w:rPr>
                          <w:rFonts w:eastAsia="ＭＳ ゴシック" w:hint="eastAsia"/>
                        </w:rPr>
                        <w:t>期間３</w:t>
                      </w:r>
                    </w:p>
                  </w:txbxContent>
                </v:textbox>
              </v:rect>
            </w:pict>
          </mc:Fallback>
        </mc:AlternateContent>
      </w:r>
      <w:r>
        <w:rPr>
          <w:rFonts w:eastAsia="ＭＳ ゴシック"/>
          <w:noProof/>
        </w:rPr>
        <mc:AlternateContent>
          <mc:Choice Requires="wps">
            <w:drawing>
              <wp:anchor distT="0" distB="0" distL="114300" distR="114300" simplePos="0" relativeHeight="251890688" behindDoc="0" locked="0" layoutInCell="1" allowOverlap="1" wp14:anchorId="5D744BE0" wp14:editId="2CEF67FD">
                <wp:simplePos x="0" y="0"/>
                <wp:positionH relativeFrom="column">
                  <wp:posOffset>3296343</wp:posOffset>
                </wp:positionH>
                <wp:positionV relativeFrom="paragraph">
                  <wp:posOffset>27940</wp:posOffset>
                </wp:positionV>
                <wp:extent cx="2507673" cy="401782"/>
                <wp:effectExtent l="0" t="0" r="26035" b="17780"/>
                <wp:wrapNone/>
                <wp:docPr id="14" name="正方形/長方形 14"/>
                <wp:cNvGraphicFramePr/>
                <a:graphic xmlns:a="http://schemas.openxmlformats.org/drawingml/2006/main">
                  <a:graphicData uri="http://schemas.microsoft.com/office/word/2010/wordprocessingShape">
                    <wps:wsp>
                      <wps:cNvSpPr/>
                      <wps:spPr>
                        <a:xfrm>
                          <a:off x="0" y="0"/>
                          <a:ext cx="2507673" cy="40178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A1F6C9" w14:textId="4ED117E5" w:rsidR="00A04EBE" w:rsidRPr="00A04EBE" w:rsidRDefault="004A0A9E" w:rsidP="00A04EBE">
                            <w:pPr>
                              <w:jc w:val="center"/>
                              <w:rPr>
                                <w:rFonts w:eastAsia="ＭＳ ゴシック"/>
                              </w:rPr>
                            </w:pPr>
                            <w:r>
                              <w:rPr>
                                <w:rFonts w:eastAsia="ＭＳ ゴシック" w:hint="eastAsia"/>
                              </w:rPr>
                              <w:t>放送</w:t>
                            </w:r>
                            <w:r w:rsidR="00A04EBE">
                              <w:rPr>
                                <w:rFonts w:eastAsia="ＭＳ ゴシック" w:hint="eastAsia"/>
                              </w:rPr>
                              <w:t>期間２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44BE0" id="正方形/長方形 14" o:spid="_x0000_s1053" style="position:absolute;margin-left:259.55pt;margin-top:2.2pt;width:197.45pt;height:31.6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" fillcolor="white [3201]" strokecolor="#f56617 [3209]" strokeweight="1pt">
                <v:textbox>
                  <w:txbxContent>
                    <w:p w14:paraId="05A1F6C9" w14:textId="4ED117E5" w:rsidR="00A04EBE" w:rsidRPr="00A04EBE" w:rsidRDefault="004A0A9E" w:rsidP="00A04EBE">
                      <w:pPr>
                        <w:jc w:val="center"/>
                        <w:rPr>
                          <w:rFonts w:eastAsia="ＭＳ ゴシック" w:hint="eastAsia"/>
                        </w:rPr>
                      </w:pPr>
                      <w:r>
                        <w:rPr>
                          <w:rFonts w:eastAsia="ＭＳ ゴシック" w:hint="eastAsia"/>
                        </w:rPr>
                        <w:t>放送</w:t>
                      </w:r>
                      <w:r w:rsidR="00A04EBE">
                        <w:rPr>
                          <w:rFonts w:eastAsia="ＭＳ ゴシック" w:hint="eastAsia"/>
                        </w:rPr>
                        <w:t>期間２</w:t>
                      </w:r>
                    </w:p>
                  </w:txbxContent>
                </v:textbox>
              </v:rect>
            </w:pict>
          </mc:Fallback>
        </mc:AlternateContent>
      </w:r>
      <w:r>
        <w:rPr>
          <w:rFonts w:eastAsia="ＭＳ ゴシック"/>
          <w:noProof/>
        </w:rPr>
        <mc:AlternateContent>
          <mc:Choice Requires="wps">
            <w:drawing>
              <wp:anchor distT="0" distB="0" distL="114300" distR="114300" simplePos="0" relativeHeight="251888640" behindDoc="0" locked="0" layoutInCell="1" allowOverlap="1" wp14:anchorId="0AC1B55C" wp14:editId="34D65EF4">
                <wp:simplePos x="0" y="0"/>
                <wp:positionH relativeFrom="column">
                  <wp:posOffset>789709</wp:posOffset>
                </wp:positionH>
                <wp:positionV relativeFrom="paragraph">
                  <wp:posOffset>27998</wp:posOffset>
                </wp:positionV>
                <wp:extent cx="2507673" cy="401782"/>
                <wp:effectExtent l="0" t="0" r="26035" b="17780"/>
                <wp:wrapNone/>
                <wp:docPr id="10" name="正方形/長方形 10"/>
                <wp:cNvGraphicFramePr/>
                <a:graphic xmlns:a="http://schemas.openxmlformats.org/drawingml/2006/main">
                  <a:graphicData uri="http://schemas.microsoft.com/office/word/2010/wordprocessingShape">
                    <wps:wsp>
                      <wps:cNvSpPr/>
                      <wps:spPr>
                        <a:xfrm>
                          <a:off x="0" y="0"/>
                          <a:ext cx="2507673" cy="40178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9E9668" w14:textId="3E360FDE" w:rsidR="00A04EBE" w:rsidRPr="00A04EBE" w:rsidRDefault="004A0A9E" w:rsidP="00A04EBE">
                            <w:pPr>
                              <w:jc w:val="center"/>
                              <w:rPr>
                                <w:rFonts w:eastAsia="ＭＳ ゴシック"/>
                              </w:rPr>
                            </w:pPr>
                            <w:r>
                              <w:rPr>
                                <w:rFonts w:eastAsia="ＭＳ ゴシック" w:hint="eastAsia"/>
                              </w:rPr>
                              <w:t>放送</w:t>
                            </w:r>
                            <w:r w:rsidR="00A04EBE">
                              <w:rPr>
                                <w:rFonts w:eastAsia="ＭＳ ゴシック" w:hint="eastAsia"/>
                              </w:rPr>
                              <w:t>期間１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C1B55C" id="正方形/長方形 10" o:spid="_x0000_s1054" style="position:absolute;margin-left:62.2pt;margin-top:2.2pt;width:197.45pt;height:31.6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" fillcolor="white [3201]" strokecolor="#f56617 [3209]" strokeweight="1pt">
                <v:textbox>
                  <w:txbxContent>
                    <w:p w14:paraId="079E9668" w14:textId="3E360FDE" w:rsidR="00A04EBE" w:rsidRPr="00A04EBE" w:rsidRDefault="004A0A9E" w:rsidP="00A04EBE">
                      <w:pPr>
                        <w:jc w:val="center"/>
                        <w:rPr>
                          <w:rFonts w:eastAsia="ＭＳ ゴシック" w:hint="eastAsia"/>
                        </w:rPr>
                      </w:pPr>
                      <w:r>
                        <w:rPr>
                          <w:rFonts w:eastAsia="ＭＳ ゴシック" w:hint="eastAsia"/>
                        </w:rPr>
                        <w:t>放送</w:t>
                      </w:r>
                      <w:r w:rsidR="00A04EBE">
                        <w:rPr>
                          <w:rFonts w:eastAsia="ＭＳ ゴシック" w:hint="eastAsia"/>
                        </w:rPr>
                        <w:t>期間１</w:t>
                      </w:r>
                    </w:p>
                  </w:txbxContent>
                </v:textbox>
              </v:rect>
            </w:pict>
          </mc:Fallback>
        </mc:AlternateContent>
      </w:r>
    </w:p>
    <w:p w14:paraId="6B99CB6D" w14:textId="37CDE9A1" w:rsidR="007A0939" w:rsidRDefault="007A0939" w:rsidP="007A0939">
      <w:pPr>
        <w:rPr>
          <w:rFonts w:eastAsia="ＭＳ ゴシック"/>
        </w:rPr>
      </w:pPr>
    </w:p>
    <w:p w14:paraId="4A36580C" w14:textId="42CAFB7A" w:rsidR="007A0939" w:rsidRDefault="001B5306" w:rsidP="007A0939">
      <w:pPr>
        <w:rPr>
          <w:rFonts w:eastAsia="ＭＳ ゴシック"/>
        </w:rPr>
      </w:pPr>
      <w:r>
        <w:rPr>
          <w:rFonts w:eastAsia="ＭＳ ゴシック"/>
          <w:noProof/>
        </w:rPr>
        <mc:AlternateContent>
          <mc:Choice Requires="wps">
            <w:drawing>
              <wp:anchor distT="0" distB="0" distL="114300" distR="114300" simplePos="0" relativeHeight="251911168" behindDoc="0" locked="0" layoutInCell="1" allowOverlap="1" wp14:anchorId="07603225" wp14:editId="00C86D28">
                <wp:simplePos x="0" y="0"/>
                <wp:positionH relativeFrom="column">
                  <wp:posOffset>5796280</wp:posOffset>
                </wp:positionH>
                <wp:positionV relativeFrom="paragraph">
                  <wp:posOffset>62288</wp:posOffset>
                </wp:positionV>
                <wp:extent cx="2507673" cy="401782"/>
                <wp:effectExtent l="0" t="0" r="6985" b="0"/>
                <wp:wrapNone/>
                <wp:docPr id="37" name="正方形/長方形 37"/>
                <wp:cNvGraphicFramePr/>
                <a:graphic xmlns:a="http://schemas.openxmlformats.org/drawingml/2006/main">
                  <a:graphicData uri="http://schemas.microsoft.com/office/word/2010/wordprocessingShape">
                    <wps:wsp>
                      <wps:cNvSpPr/>
                      <wps:spPr>
                        <a:xfrm>
                          <a:off x="0" y="0"/>
                          <a:ext cx="2507673" cy="401782"/>
                        </a:xfrm>
                        <a:prstGeom prst="rect">
                          <a:avLst/>
                        </a:prstGeom>
                        <a:solidFill>
                          <a:schemeClr val="accent3">
                            <a:lumMod val="20000"/>
                            <a:lumOff val="80000"/>
                          </a:schemeClr>
                        </a:solidFill>
                        <a:ln>
                          <a:noFill/>
                        </a:ln>
                      </wps:spPr>
                      <wps:style>
                        <a:lnRef idx="2">
                          <a:schemeClr val="accent6"/>
                        </a:lnRef>
                        <a:fillRef idx="1">
                          <a:schemeClr val="lt1"/>
                        </a:fillRef>
                        <a:effectRef idx="0">
                          <a:schemeClr val="accent6"/>
                        </a:effectRef>
                        <a:fontRef idx="minor">
                          <a:schemeClr val="dk1"/>
                        </a:fontRef>
                      </wps:style>
                      <wps:txbx>
                        <w:txbxContent>
                          <w:p w14:paraId="318361A9" w14:textId="52E8D08F" w:rsidR="001B5306" w:rsidRPr="00A04EBE" w:rsidRDefault="001B5306" w:rsidP="00A04EBE">
                            <w:pPr>
                              <w:jc w:val="center"/>
                              <w:rPr>
                                <w:rFonts w:eastAsia="ＭＳ ゴシック"/>
                              </w:rPr>
                            </w:pPr>
                            <w:r>
                              <w:rPr>
                                <w:rFonts w:eastAsia="ＭＳ ゴシック" w:hint="eastAsia"/>
                              </w:rPr>
                              <w:t>メディア５</w:t>
                            </w:r>
                            <w:r w:rsidR="004A0A9E">
                              <w:rPr>
                                <w:rFonts w:eastAsia="ＭＳ ゴシック" w:hint="eastAsia"/>
                              </w:rPr>
                              <w:t>（映像＆音声）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03225" id="正方形/長方形 37" o:spid="_x0000_s1055" style="position:absolute;margin-left:456.4pt;margin-top:4.9pt;width:197.45pt;height:31.6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" fillcolor="#c5fce4 [662]" stroked="f" strokeweight="1pt">
                <v:textbox>
                  <w:txbxContent>
                    <w:p w14:paraId="318361A9" w14:textId="52E8D08F" w:rsidR="001B5306" w:rsidRPr="00A04EBE" w:rsidRDefault="001B5306" w:rsidP="00A04EBE">
                      <w:pPr>
                        <w:jc w:val="center"/>
                        <w:rPr>
                          <w:rFonts w:eastAsia="ＭＳ ゴシック" w:hint="eastAsia"/>
                        </w:rPr>
                      </w:pPr>
                      <w:r>
                        <w:rPr>
                          <w:rFonts w:eastAsia="ＭＳ ゴシック" w:hint="eastAsia"/>
                        </w:rPr>
                        <w:t>メディア５</w:t>
                      </w:r>
                      <w:r w:rsidR="004A0A9E">
                        <w:rPr>
                          <w:rFonts w:eastAsia="ＭＳ ゴシック" w:hint="eastAsia"/>
                        </w:rPr>
                        <w:t>（映像＆音声）</w:t>
                      </w:r>
                    </w:p>
                  </w:txbxContent>
                </v:textbox>
              </v:rect>
            </w:pict>
          </mc:Fallback>
        </mc:AlternateContent>
      </w:r>
      <w:r>
        <w:rPr>
          <w:rFonts w:eastAsia="ＭＳ ゴシック"/>
          <w:noProof/>
        </w:rPr>
        <mc:AlternateContent>
          <mc:Choice Requires="wps">
            <w:drawing>
              <wp:anchor distT="0" distB="0" distL="114300" distR="114300" simplePos="0" relativeHeight="251907072" behindDoc="0" locked="0" layoutInCell="1" allowOverlap="1" wp14:anchorId="0AA6609B" wp14:editId="241044F1">
                <wp:simplePos x="0" y="0"/>
                <wp:positionH relativeFrom="column">
                  <wp:posOffset>3289300</wp:posOffset>
                </wp:positionH>
                <wp:positionV relativeFrom="paragraph">
                  <wp:posOffset>62923</wp:posOffset>
                </wp:positionV>
                <wp:extent cx="2507673" cy="401782"/>
                <wp:effectExtent l="0" t="0" r="6985" b="0"/>
                <wp:wrapNone/>
                <wp:docPr id="31" name="正方形/長方形 31"/>
                <wp:cNvGraphicFramePr/>
                <a:graphic xmlns:a="http://schemas.openxmlformats.org/drawingml/2006/main">
                  <a:graphicData uri="http://schemas.microsoft.com/office/word/2010/wordprocessingShape">
                    <wps:wsp>
                      <wps:cNvSpPr/>
                      <wps:spPr>
                        <a:xfrm>
                          <a:off x="0" y="0"/>
                          <a:ext cx="2507673" cy="401782"/>
                        </a:xfrm>
                        <a:prstGeom prst="rect">
                          <a:avLst/>
                        </a:prstGeom>
                        <a:solidFill>
                          <a:schemeClr val="accent2">
                            <a:lumMod val="20000"/>
                            <a:lumOff val="80000"/>
                          </a:schemeClr>
                        </a:solidFill>
                        <a:ln>
                          <a:noFill/>
                        </a:ln>
                      </wps:spPr>
                      <wps:style>
                        <a:lnRef idx="2">
                          <a:schemeClr val="accent6"/>
                        </a:lnRef>
                        <a:fillRef idx="1">
                          <a:schemeClr val="lt1"/>
                        </a:fillRef>
                        <a:effectRef idx="0">
                          <a:schemeClr val="accent6"/>
                        </a:effectRef>
                        <a:fontRef idx="minor">
                          <a:schemeClr val="dk1"/>
                        </a:fontRef>
                      </wps:style>
                      <wps:txbx>
                        <w:txbxContent>
                          <w:p w14:paraId="3548811D" w14:textId="27ADD59E" w:rsidR="001B5306" w:rsidRPr="00A04EBE" w:rsidRDefault="001B5306" w:rsidP="00A04EBE">
                            <w:pPr>
                              <w:jc w:val="center"/>
                              <w:rPr>
                                <w:rFonts w:eastAsia="ＭＳ ゴシック"/>
                              </w:rPr>
                            </w:pPr>
                            <w:r>
                              <w:rPr>
                                <w:rFonts w:eastAsia="ＭＳ ゴシック" w:hint="eastAsia"/>
                              </w:rPr>
                              <w:t>メディア３</w:t>
                            </w:r>
                            <w:r w:rsidR="004A0A9E">
                              <w:rPr>
                                <w:rFonts w:eastAsia="ＭＳ ゴシック" w:hint="eastAsia"/>
                              </w:rPr>
                              <w:t>（映像＆音声）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6609B" id="正方形/長方形 31" o:spid="_x0000_s1056" style="position:absolute;margin-left:259pt;margin-top:4.95pt;width:197.45pt;height:31.6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" fillcolor="#edf6d2 [661]" stroked="f" strokeweight="1pt">
                <v:textbox>
                  <w:txbxContent>
                    <w:p w14:paraId="3548811D" w14:textId="27ADD59E" w:rsidR="001B5306" w:rsidRPr="00A04EBE" w:rsidRDefault="001B5306" w:rsidP="00A04EBE">
                      <w:pPr>
                        <w:jc w:val="center"/>
                        <w:rPr>
                          <w:rFonts w:eastAsia="ＭＳ ゴシック" w:hint="eastAsia"/>
                        </w:rPr>
                      </w:pPr>
                      <w:r>
                        <w:rPr>
                          <w:rFonts w:eastAsia="ＭＳ ゴシック" w:hint="eastAsia"/>
                        </w:rPr>
                        <w:t>メディア３</w:t>
                      </w:r>
                      <w:r w:rsidR="004A0A9E">
                        <w:rPr>
                          <w:rFonts w:eastAsia="ＭＳ ゴシック" w:hint="eastAsia"/>
                        </w:rPr>
                        <w:t>（映像＆音声）</w:t>
                      </w:r>
                    </w:p>
                  </w:txbxContent>
                </v:textbox>
              </v:rect>
            </w:pict>
          </mc:Fallback>
        </mc:AlternateContent>
      </w:r>
      <w:r w:rsidR="00A04EBE">
        <w:rPr>
          <w:rFonts w:eastAsia="ＭＳ ゴシック"/>
          <w:noProof/>
        </w:rPr>
        <mc:AlternateContent>
          <mc:Choice Requires="wps">
            <w:drawing>
              <wp:anchor distT="0" distB="0" distL="114300" distR="114300" simplePos="0" relativeHeight="251900928" behindDoc="0" locked="0" layoutInCell="1" allowOverlap="1" wp14:anchorId="64B06056" wp14:editId="1F3187E1">
                <wp:simplePos x="0" y="0"/>
                <wp:positionH relativeFrom="column">
                  <wp:posOffset>782378</wp:posOffset>
                </wp:positionH>
                <wp:positionV relativeFrom="paragraph">
                  <wp:posOffset>63904</wp:posOffset>
                </wp:positionV>
                <wp:extent cx="2507673" cy="401782"/>
                <wp:effectExtent l="0" t="0" r="6985" b="0"/>
                <wp:wrapNone/>
                <wp:docPr id="25" name="正方形/長方形 25"/>
                <wp:cNvGraphicFramePr/>
                <a:graphic xmlns:a="http://schemas.openxmlformats.org/drawingml/2006/main">
                  <a:graphicData uri="http://schemas.microsoft.com/office/word/2010/wordprocessingShape">
                    <wps:wsp>
                      <wps:cNvSpPr/>
                      <wps:spPr>
                        <a:xfrm>
                          <a:off x="0" y="0"/>
                          <a:ext cx="2507673" cy="401782"/>
                        </a:xfrm>
                        <a:prstGeom prst="rect">
                          <a:avLst/>
                        </a:prstGeom>
                        <a:solidFill>
                          <a:schemeClr val="accent6">
                            <a:lumMod val="20000"/>
                            <a:lumOff val="80000"/>
                          </a:schemeClr>
                        </a:solidFill>
                        <a:ln>
                          <a:noFill/>
                        </a:ln>
                      </wps:spPr>
                      <wps:style>
                        <a:lnRef idx="2">
                          <a:schemeClr val="accent6"/>
                        </a:lnRef>
                        <a:fillRef idx="1">
                          <a:schemeClr val="lt1"/>
                        </a:fillRef>
                        <a:effectRef idx="0">
                          <a:schemeClr val="accent6"/>
                        </a:effectRef>
                        <a:fontRef idx="minor">
                          <a:schemeClr val="dk1"/>
                        </a:fontRef>
                      </wps:style>
                      <wps:txbx>
                        <w:txbxContent>
                          <w:p w14:paraId="60A0A712" w14:textId="4DD9F400" w:rsidR="00A04EBE" w:rsidRPr="00A04EBE" w:rsidRDefault="00A04EBE" w:rsidP="00A04EBE">
                            <w:pPr>
                              <w:jc w:val="center"/>
                              <w:rPr>
                                <w:rFonts w:eastAsia="ＭＳ ゴシック"/>
                              </w:rPr>
                            </w:pPr>
                            <w:r>
                              <w:rPr>
                                <w:rFonts w:eastAsia="ＭＳ ゴシック" w:hint="eastAsia"/>
                              </w:rPr>
                              <w:t>メディア１</w:t>
                            </w:r>
                            <w:r w:rsidR="004A0A9E">
                              <w:rPr>
                                <w:rFonts w:eastAsia="ＭＳ ゴシック" w:hint="eastAsia"/>
                              </w:rPr>
                              <w:t>（映像＆音声）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06056" id="正方形/長方形 25" o:spid="_x0000_s1057" style="position:absolute;margin-left:61.6pt;margin-top:5.05pt;width:197.45pt;height:31.6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" fillcolor="#fde0d0 [665]" stroked="f" strokeweight="1pt">
                <v:textbox>
                  <w:txbxContent>
                    <w:p w14:paraId="60A0A712" w14:textId="4DD9F400" w:rsidR="00A04EBE" w:rsidRPr="00A04EBE" w:rsidRDefault="00A04EBE" w:rsidP="00A04EBE">
                      <w:pPr>
                        <w:jc w:val="center"/>
                        <w:rPr>
                          <w:rFonts w:eastAsia="ＭＳ ゴシック" w:hint="eastAsia"/>
                        </w:rPr>
                      </w:pPr>
                      <w:r>
                        <w:rPr>
                          <w:rFonts w:eastAsia="ＭＳ ゴシック" w:hint="eastAsia"/>
                        </w:rPr>
                        <w:t>メディア１</w:t>
                      </w:r>
                      <w:r w:rsidR="004A0A9E">
                        <w:rPr>
                          <w:rFonts w:eastAsia="ＭＳ ゴシック" w:hint="eastAsia"/>
                        </w:rPr>
                        <w:t>（映像＆音声）</w:t>
                      </w:r>
                    </w:p>
                  </w:txbxContent>
                </v:textbox>
              </v:rect>
            </w:pict>
          </mc:Fallback>
        </mc:AlternateContent>
      </w:r>
      <w:r w:rsidR="00A04EBE">
        <w:rPr>
          <w:rFonts w:eastAsia="ＭＳ ゴシック"/>
          <w:noProof/>
        </w:rPr>
        <mc:AlternateContent>
          <mc:Choice Requires="wps">
            <w:drawing>
              <wp:anchor distT="0" distB="0" distL="114300" distR="114300" simplePos="0" relativeHeight="251894784" behindDoc="0" locked="0" layoutInCell="1" allowOverlap="1" wp14:anchorId="54EF15DD" wp14:editId="4A3675CD">
                <wp:simplePos x="0" y="0"/>
                <wp:positionH relativeFrom="column">
                  <wp:posOffset>62345</wp:posOffset>
                </wp:positionH>
                <wp:positionV relativeFrom="paragraph">
                  <wp:posOffset>8948</wp:posOffset>
                </wp:positionV>
                <wp:extent cx="616528" cy="443345"/>
                <wp:effectExtent l="0" t="0" r="0" b="0"/>
                <wp:wrapNone/>
                <wp:docPr id="16" name="正方形/長方形 16"/>
                <wp:cNvGraphicFramePr/>
                <a:graphic xmlns:a="http://schemas.openxmlformats.org/drawingml/2006/main">
                  <a:graphicData uri="http://schemas.microsoft.com/office/word/2010/wordprocessingShape">
                    <wps:wsp>
                      <wps:cNvSpPr/>
                      <wps:spPr>
                        <a:xfrm>
                          <a:off x="0" y="0"/>
                          <a:ext cx="616528" cy="44334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535617A" w14:textId="13259872" w:rsidR="00A04EBE" w:rsidRPr="00A04EBE" w:rsidRDefault="00A04EBE" w:rsidP="00A04EBE">
                            <w:pPr>
                              <w:rPr>
                                <w:rFonts w:eastAsia="ＭＳ ゴシック"/>
                              </w:rPr>
                            </w:pPr>
                            <w:r>
                              <w:rPr>
                                <w:rFonts w:eastAsia="ＭＳ ゴシック" w:hint="eastAsia"/>
                              </w:rPr>
                              <w:t>在宅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F15DD" id="正方形/長方形 16" o:spid="_x0000_s1058" style="position:absolute;margin-left:4.9pt;margin-top:.7pt;width:48.55pt;height:34.9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" fillcolor="white [3201]" stroked="f" strokeweight="1pt">
                <v:textbox>
                  <w:txbxContent>
                    <w:p w14:paraId="3535617A" w14:textId="13259872" w:rsidR="00A04EBE" w:rsidRPr="00A04EBE" w:rsidRDefault="00A04EBE" w:rsidP="00A04EBE">
                      <w:pPr>
                        <w:rPr>
                          <w:rFonts w:eastAsia="ＭＳ ゴシック" w:hint="eastAsia"/>
                        </w:rPr>
                      </w:pPr>
                      <w:r>
                        <w:rPr>
                          <w:rFonts w:eastAsia="ＭＳ ゴシック" w:hint="eastAsia"/>
                        </w:rPr>
                        <w:t>在宅</w:t>
                      </w:r>
                    </w:p>
                  </w:txbxContent>
                </v:textbox>
              </v:rect>
            </w:pict>
          </mc:Fallback>
        </mc:AlternateContent>
      </w:r>
    </w:p>
    <w:p w14:paraId="29996616" w14:textId="081531E7" w:rsidR="007A0939" w:rsidRPr="003B07A0" w:rsidRDefault="001B5306" w:rsidP="007A0939">
      <w:pPr>
        <w:rPr>
          <w:rFonts w:eastAsia="ＭＳ ゴシック"/>
        </w:rPr>
      </w:pPr>
      <w:r w:rsidRPr="001B5306">
        <w:rPr>
          <w:rFonts w:eastAsia="ＭＳ ゴシック"/>
          <w:noProof/>
        </w:rPr>
        <mc:AlternateContent>
          <mc:Choice Requires="wps">
            <w:drawing>
              <wp:anchor distT="0" distB="0" distL="114300" distR="114300" simplePos="0" relativeHeight="251928576" behindDoc="0" locked="0" layoutInCell="1" allowOverlap="1" wp14:anchorId="2FB649FD" wp14:editId="62B19EA2">
                <wp:simplePos x="0" y="0"/>
                <wp:positionH relativeFrom="column">
                  <wp:posOffset>5125720</wp:posOffset>
                </wp:positionH>
                <wp:positionV relativeFrom="paragraph">
                  <wp:posOffset>213995</wp:posOffset>
                </wp:positionV>
                <wp:extent cx="3179445" cy="387350"/>
                <wp:effectExtent l="0" t="0" r="1905" b="0"/>
                <wp:wrapNone/>
                <wp:docPr id="61" name="正方形/長方形 61"/>
                <wp:cNvGraphicFramePr/>
                <a:graphic xmlns:a="http://schemas.openxmlformats.org/drawingml/2006/main">
                  <a:graphicData uri="http://schemas.microsoft.com/office/word/2010/wordprocessingShape">
                    <wps:wsp>
                      <wps:cNvSpPr/>
                      <wps:spPr>
                        <a:xfrm>
                          <a:off x="0" y="0"/>
                          <a:ext cx="3179445" cy="387350"/>
                        </a:xfrm>
                        <a:prstGeom prst="rect">
                          <a:avLst/>
                        </a:prstGeom>
                        <a:solidFill>
                          <a:schemeClr val="bg1">
                            <a:lumMod val="95000"/>
                          </a:schemeClr>
                        </a:solidFill>
                        <a:ln>
                          <a:noFill/>
                        </a:ln>
                      </wps:spPr>
                      <wps:style>
                        <a:lnRef idx="2">
                          <a:schemeClr val="accent6"/>
                        </a:lnRef>
                        <a:fillRef idx="1">
                          <a:schemeClr val="lt1"/>
                        </a:fillRef>
                        <a:effectRef idx="0">
                          <a:schemeClr val="accent6"/>
                        </a:effectRef>
                        <a:fontRef idx="minor">
                          <a:schemeClr val="dk1"/>
                        </a:fontRef>
                      </wps:style>
                      <wps:txbx>
                        <w:txbxContent>
                          <w:p w14:paraId="5C92368C" w14:textId="77777777" w:rsidR="001B5306" w:rsidRPr="001B5306" w:rsidRDefault="001B5306" w:rsidP="001B5306">
                            <w:pPr>
                              <w:jc w:val="center"/>
                              <w:rPr>
                                <w:rFonts w:eastAsia="ＭＳ ゴシック"/>
                                <w:sz w:val="16"/>
                                <w:szCs w:val="16"/>
                              </w:rPr>
                            </w:pPr>
                            <w:r w:rsidRPr="001B5306">
                              <w:rPr>
                                <w:rFonts w:eastAsia="ＭＳ ゴシック" w:hint="eastAsia"/>
                                <w:sz w:val="16"/>
                                <w:szCs w:val="16"/>
                              </w:rPr>
                              <w:t>時間、位置由来情報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B649FD" id="正方形/長方形 61" o:spid="_x0000_s1059" style="position:absolute;margin-left:403.6pt;margin-top:16.85pt;width:250.35pt;height:30.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" fillcolor="#f2f2f2 [3052]" stroked="f" strokeweight="1pt">
                <v:textbox>
                  <w:txbxContent>
                    <w:p w14:paraId="5C92368C" w14:textId="77777777" w:rsidR="001B5306" w:rsidRPr="001B5306" w:rsidRDefault="001B5306" w:rsidP="001B5306">
                      <w:pPr>
                        <w:jc w:val="center"/>
                        <w:rPr>
                          <w:rFonts w:eastAsia="ＭＳ ゴシック" w:hint="eastAsia"/>
                          <w:sz w:val="16"/>
                          <w:szCs w:val="16"/>
                        </w:rPr>
                      </w:pPr>
                      <w:r w:rsidRPr="001B5306">
                        <w:rPr>
                          <w:rFonts w:eastAsia="ＭＳ ゴシック" w:hint="eastAsia"/>
                          <w:sz w:val="16"/>
                          <w:szCs w:val="16"/>
                        </w:rPr>
                        <w:t>時間、位置由来情報</w:t>
                      </w:r>
                    </w:p>
                  </w:txbxContent>
                </v:textbox>
              </v:rect>
            </w:pict>
          </mc:Fallback>
        </mc:AlternateContent>
      </w:r>
      <w:r w:rsidRPr="001B5306">
        <w:rPr>
          <w:rFonts w:eastAsia="ＭＳ ゴシック"/>
          <w:noProof/>
        </w:rPr>
        <mc:AlternateContent>
          <mc:Choice Requires="wps">
            <w:drawing>
              <wp:anchor distT="0" distB="0" distL="114300" distR="114300" simplePos="0" relativeHeight="251927552" behindDoc="0" locked="0" layoutInCell="1" allowOverlap="1" wp14:anchorId="7CD0DBA6" wp14:editId="226047DD">
                <wp:simplePos x="0" y="0"/>
                <wp:positionH relativeFrom="margin">
                  <wp:posOffset>3829050</wp:posOffset>
                </wp:positionH>
                <wp:positionV relativeFrom="paragraph">
                  <wp:posOffset>213360</wp:posOffset>
                </wp:positionV>
                <wp:extent cx="1219200" cy="387350"/>
                <wp:effectExtent l="0" t="0" r="0" b="0"/>
                <wp:wrapNone/>
                <wp:docPr id="60" name="正方形/長方形 60"/>
                <wp:cNvGraphicFramePr/>
                <a:graphic xmlns:a="http://schemas.openxmlformats.org/drawingml/2006/main">
                  <a:graphicData uri="http://schemas.microsoft.com/office/word/2010/wordprocessingShape">
                    <wps:wsp>
                      <wps:cNvSpPr/>
                      <wps:spPr>
                        <a:xfrm>
                          <a:off x="0" y="0"/>
                          <a:ext cx="1219200" cy="387350"/>
                        </a:xfrm>
                        <a:prstGeom prst="rect">
                          <a:avLst/>
                        </a:prstGeom>
                        <a:solidFill>
                          <a:schemeClr val="bg1">
                            <a:lumMod val="75000"/>
                          </a:schemeClr>
                        </a:solidFill>
                        <a:ln>
                          <a:noFill/>
                        </a:ln>
                      </wps:spPr>
                      <wps:style>
                        <a:lnRef idx="2">
                          <a:schemeClr val="accent6"/>
                        </a:lnRef>
                        <a:fillRef idx="1">
                          <a:schemeClr val="lt1"/>
                        </a:fillRef>
                        <a:effectRef idx="0">
                          <a:schemeClr val="accent6"/>
                        </a:effectRef>
                        <a:fontRef idx="minor">
                          <a:schemeClr val="dk1"/>
                        </a:fontRef>
                      </wps:style>
                      <wps:txbx>
                        <w:txbxContent>
                          <w:p w14:paraId="77679A2A" w14:textId="77777777" w:rsidR="001B5306" w:rsidRPr="001B5306" w:rsidRDefault="001B5306" w:rsidP="001B5306">
                            <w:pPr>
                              <w:jc w:val="center"/>
                              <w:rPr>
                                <w:rFonts w:eastAsia="ＭＳ ゴシック"/>
                                <w:sz w:val="16"/>
                                <w:szCs w:val="16"/>
                              </w:rPr>
                            </w:pPr>
                            <w:r w:rsidRPr="001B5306">
                              <w:rPr>
                                <w:rFonts w:eastAsia="ＭＳ ゴシック" w:hint="eastAsia"/>
                                <w:sz w:val="16"/>
                                <w:szCs w:val="16"/>
                              </w:rPr>
                              <w:t>時間、位置由来情報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0DBA6" id="正方形/長方形 60" o:spid="_x0000_s1060" style="position:absolute;margin-left:301.5pt;margin-top:16.8pt;width:96pt;height:30.5pt;z-index:25192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" fillcolor="#bfbfbf [2412]" stroked="f" strokeweight="1pt">
                <v:textbox>
                  <w:txbxContent>
                    <w:p w14:paraId="77679A2A" w14:textId="77777777" w:rsidR="001B5306" w:rsidRPr="001B5306" w:rsidRDefault="001B5306" w:rsidP="001B5306">
                      <w:pPr>
                        <w:jc w:val="center"/>
                        <w:rPr>
                          <w:rFonts w:eastAsia="ＭＳ ゴシック" w:hint="eastAsia"/>
                          <w:sz w:val="16"/>
                          <w:szCs w:val="16"/>
                        </w:rPr>
                      </w:pPr>
                      <w:r w:rsidRPr="001B5306">
                        <w:rPr>
                          <w:rFonts w:eastAsia="ＭＳ ゴシック" w:hint="eastAsia"/>
                          <w:sz w:val="16"/>
                          <w:szCs w:val="16"/>
                        </w:rPr>
                        <w:t>時間、位置由来情報</w:t>
                      </w:r>
                    </w:p>
                  </w:txbxContent>
                </v:textbox>
                <w10:wrap anchorx="margin"/>
              </v:rect>
            </w:pict>
          </mc:Fallback>
        </mc:AlternateContent>
      </w:r>
      <w:r w:rsidRPr="001B5306">
        <w:rPr>
          <w:rFonts w:eastAsia="ＭＳ ゴシック"/>
          <w:noProof/>
        </w:rPr>
        <mc:AlternateContent>
          <mc:Choice Requires="wps">
            <w:drawing>
              <wp:anchor distT="0" distB="0" distL="114300" distR="114300" simplePos="0" relativeHeight="251926528" behindDoc="0" locked="0" layoutInCell="1" allowOverlap="1" wp14:anchorId="01962E0A" wp14:editId="6E46E57C">
                <wp:simplePos x="0" y="0"/>
                <wp:positionH relativeFrom="column">
                  <wp:posOffset>2188845</wp:posOffset>
                </wp:positionH>
                <wp:positionV relativeFrom="paragraph">
                  <wp:posOffset>200025</wp:posOffset>
                </wp:positionV>
                <wp:extent cx="1503045" cy="387350"/>
                <wp:effectExtent l="0" t="0" r="1905" b="0"/>
                <wp:wrapNone/>
                <wp:docPr id="59" name="正方形/長方形 59"/>
                <wp:cNvGraphicFramePr/>
                <a:graphic xmlns:a="http://schemas.openxmlformats.org/drawingml/2006/main">
                  <a:graphicData uri="http://schemas.microsoft.com/office/word/2010/wordprocessingShape">
                    <wps:wsp>
                      <wps:cNvSpPr/>
                      <wps:spPr>
                        <a:xfrm>
                          <a:off x="0" y="0"/>
                          <a:ext cx="1503045" cy="387350"/>
                        </a:xfrm>
                        <a:prstGeom prst="rect">
                          <a:avLst/>
                        </a:prstGeom>
                        <a:solidFill>
                          <a:schemeClr val="bg1">
                            <a:lumMod val="85000"/>
                          </a:schemeClr>
                        </a:solidFill>
                        <a:ln>
                          <a:noFill/>
                        </a:ln>
                      </wps:spPr>
                      <wps:style>
                        <a:lnRef idx="2">
                          <a:schemeClr val="accent6"/>
                        </a:lnRef>
                        <a:fillRef idx="1">
                          <a:schemeClr val="lt1"/>
                        </a:fillRef>
                        <a:effectRef idx="0">
                          <a:schemeClr val="accent6"/>
                        </a:effectRef>
                        <a:fontRef idx="minor">
                          <a:schemeClr val="dk1"/>
                        </a:fontRef>
                      </wps:style>
                      <wps:txbx>
                        <w:txbxContent>
                          <w:p w14:paraId="0DB51808" w14:textId="77777777" w:rsidR="001B5306" w:rsidRPr="001B5306" w:rsidRDefault="001B5306" w:rsidP="001B5306">
                            <w:pPr>
                              <w:jc w:val="center"/>
                              <w:rPr>
                                <w:rFonts w:eastAsia="ＭＳ ゴシック"/>
                                <w:sz w:val="16"/>
                                <w:szCs w:val="16"/>
                              </w:rPr>
                            </w:pPr>
                            <w:r w:rsidRPr="001B5306">
                              <w:rPr>
                                <w:rFonts w:eastAsia="ＭＳ ゴシック" w:hint="eastAsia"/>
                                <w:sz w:val="16"/>
                                <w:szCs w:val="16"/>
                              </w:rPr>
                              <w:t>時間、位置由来情報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62E0A" id="正方形/長方形 59" o:spid="_x0000_s1061" style="position:absolute;margin-left:172.35pt;margin-top:15.75pt;width:118.35pt;height:30.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" fillcolor="#d8d8d8 [2732]" stroked="f" strokeweight="1pt">
                <v:textbox>
                  <w:txbxContent>
                    <w:p w14:paraId="0DB51808" w14:textId="77777777" w:rsidR="001B5306" w:rsidRPr="001B5306" w:rsidRDefault="001B5306" w:rsidP="001B5306">
                      <w:pPr>
                        <w:jc w:val="center"/>
                        <w:rPr>
                          <w:rFonts w:eastAsia="ＭＳ ゴシック" w:hint="eastAsia"/>
                          <w:sz w:val="16"/>
                          <w:szCs w:val="16"/>
                        </w:rPr>
                      </w:pPr>
                      <w:r w:rsidRPr="001B5306">
                        <w:rPr>
                          <w:rFonts w:eastAsia="ＭＳ ゴシック" w:hint="eastAsia"/>
                          <w:sz w:val="16"/>
                          <w:szCs w:val="16"/>
                        </w:rPr>
                        <w:t>時間、位置由来情報</w:t>
                      </w:r>
                    </w:p>
                  </w:txbxContent>
                </v:textbox>
              </v:rect>
            </w:pict>
          </mc:Fallback>
        </mc:AlternateContent>
      </w:r>
      <w:r w:rsidRPr="001B5306">
        <w:rPr>
          <w:rFonts w:eastAsia="ＭＳ ゴシック"/>
          <w:noProof/>
        </w:rPr>
        <mc:AlternateContent>
          <mc:Choice Requires="wps">
            <w:drawing>
              <wp:anchor distT="0" distB="0" distL="114300" distR="114300" simplePos="0" relativeHeight="251925504" behindDoc="0" locked="0" layoutInCell="1" allowOverlap="1" wp14:anchorId="6831FC13" wp14:editId="6594528C">
                <wp:simplePos x="0" y="0"/>
                <wp:positionH relativeFrom="column">
                  <wp:posOffset>782782</wp:posOffset>
                </wp:positionH>
                <wp:positionV relativeFrom="paragraph">
                  <wp:posOffset>200256</wp:posOffset>
                </wp:positionV>
                <wp:extent cx="1219200" cy="387350"/>
                <wp:effectExtent l="0" t="0" r="0" b="0"/>
                <wp:wrapNone/>
                <wp:docPr id="58" name="正方形/長方形 58"/>
                <wp:cNvGraphicFramePr/>
                <a:graphic xmlns:a="http://schemas.openxmlformats.org/drawingml/2006/main">
                  <a:graphicData uri="http://schemas.microsoft.com/office/word/2010/wordprocessingShape">
                    <wps:wsp>
                      <wps:cNvSpPr/>
                      <wps:spPr>
                        <a:xfrm>
                          <a:off x="0" y="0"/>
                          <a:ext cx="1219200" cy="387350"/>
                        </a:xfrm>
                        <a:prstGeom prst="rect">
                          <a:avLst/>
                        </a:prstGeom>
                        <a:solidFill>
                          <a:schemeClr val="bg1">
                            <a:lumMod val="95000"/>
                          </a:schemeClr>
                        </a:solidFill>
                        <a:ln>
                          <a:noFill/>
                        </a:ln>
                      </wps:spPr>
                      <wps:style>
                        <a:lnRef idx="2">
                          <a:schemeClr val="accent6"/>
                        </a:lnRef>
                        <a:fillRef idx="1">
                          <a:schemeClr val="lt1"/>
                        </a:fillRef>
                        <a:effectRef idx="0">
                          <a:schemeClr val="accent6"/>
                        </a:effectRef>
                        <a:fontRef idx="minor">
                          <a:schemeClr val="dk1"/>
                        </a:fontRef>
                      </wps:style>
                      <wps:txbx>
                        <w:txbxContent>
                          <w:p w14:paraId="191D222F" w14:textId="77777777" w:rsidR="001B5306" w:rsidRPr="001B5306" w:rsidRDefault="001B5306" w:rsidP="001B5306">
                            <w:pPr>
                              <w:jc w:val="center"/>
                              <w:rPr>
                                <w:rFonts w:eastAsia="ＭＳ ゴシック"/>
                                <w:sz w:val="16"/>
                                <w:szCs w:val="16"/>
                              </w:rPr>
                            </w:pPr>
                            <w:r w:rsidRPr="001B5306">
                              <w:rPr>
                                <w:rFonts w:eastAsia="ＭＳ ゴシック" w:hint="eastAsia"/>
                                <w:sz w:val="16"/>
                                <w:szCs w:val="16"/>
                              </w:rPr>
                              <w:t>時間、位置由来情報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1FC13" id="正方形/長方形 58" o:spid="_x0000_s1062" style="position:absolute;margin-left:61.65pt;margin-top:15.75pt;width:96pt;height:30.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" fillcolor="#f2f2f2 [3052]" stroked="f" strokeweight="1pt">
                <v:textbox>
                  <w:txbxContent>
                    <w:p w14:paraId="191D222F" w14:textId="77777777" w:rsidR="001B5306" w:rsidRPr="001B5306" w:rsidRDefault="001B5306" w:rsidP="001B5306">
                      <w:pPr>
                        <w:jc w:val="center"/>
                        <w:rPr>
                          <w:rFonts w:eastAsia="ＭＳ ゴシック" w:hint="eastAsia"/>
                          <w:sz w:val="16"/>
                          <w:szCs w:val="16"/>
                        </w:rPr>
                      </w:pPr>
                      <w:r w:rsidRPr="001B5306">
                        <w:rPr>
                          <w:rFonts w:eastAsia="ＭＳ ゴシック" w:hint="eastAsia"/>
                          <w:sz w:val="16"/>
                          <w:szCs w:val="16"/>
                        </w:rPr>
                        <w:t>時間、位置由来情報</w:t>
                      </w:r>
                    </w:p>
                  </w:txbxContent>
                </v:textbox>
              </v:rect>
            </w:pict>
          </mc:Fallback>
        </mc:AlternateContent>
      </w:r>
    </w:p>
    <w:p w14:paraId="5ACC5383" w14:textId="4181A27F" w:rsidR="009A206A" w:rsidRPr="007A0939" w:rsidRDefault="009A206A" w:rsidP="00034000">
      <w:pPr>
        <w:rPr>
          <w:rFonts w:eastAsia="ＭＳ ゴシック"/>
        </w:rPr>
      </w:pPr>
    </w:p>
    <w:p w14:paraId="58AE5CF3" w14:textId="56371EC6" w:rsidR="007A0939" w:rsidRDefault="001B5306">
      <w:pPr>
        <w:rPr>
          <w:rFonts w:eastAsia="ＭＳ ゴシック"/>
        </w:rPr>
      </w:pPr>
      <w:r>
        <w:rPr>
          <w:rFonts w:eastAsia="ＭＳ ゴシック"/>
          <w:noProof/>
        </w:rPr>
        <mc:AlternateContent>
          <mc:Choice Requires="wps">
            <w:drawing>
              <wp:anchor distT="0" distB="0" distL="114300" distR="114300" simplePos="0" relativeHeight="251923456" behindDoc="0" locked="0" layoutInCell="1" allowOverlap="1" wp14:anchorId="3711D598" wp14:editId="3ADF6EF2">
                <wp:simplePos x="0" y="0"/>
                <wp:positionH relativeFrom="column">
                  <wp:posOffset>5111115</wp:posOffset>
                </wp:positionH>
                <wp:positionV relativeFrom="paragraph">
                  <wp:posOffset>797560</wp:posOffset>
                </wp:positionV>
                <wp:extent cx="3179445" cy="387350"/>
                <wp:effectExtent l="0" t="0" r="1905" b="0"/>
                <wp:wrapNone/>
                <wp:docPr id="47" name="正方形/長方形 47"/>
                <wp:cNvGraphicFramePr/>
                <a:graphic xmlns:a="http://schemas.openxmlformats.org/drawingml/2006/main">
                  <a:graphicData uri="http://schemas.microsoft.com/office/word/2010/wordprocessingShape">
                    <wps:wsp>
                      <wps:cNvSpPr/>
                      <wps:spPr>
                        <a:xfrm>
                          <a:off x="0" y="0"/>
                          <a:ext cx="3179445" cy="387350"/>
                        </a:xfrm>
                        <a:prstGeom prst="rect">
                          <a:avLst/>
                        </a:prstGeom>
                        <a:solidFill>
                          <a:schemeClr val="accent1">
                            <a:lumMod val="20000"/>
                            <a:lumOff val="80000"/>
                          </a:schemeClr>
                        </a:solidFill>
                        <a:ln>
                          <a:noFill/>
                        </a:ln>
                      </wps:spPr>
                      <wps:style>
                        <a:lnRef idx="2">
                          <a:schemeClr val="accent6"/>
                        </a:lnRef>
                        <a:fillRef idx="1">
                          <a:schemeClr val="lt1"/>
                        </a:fillRef>
                        <a:effectRef idx="0">
                          <a:schemeClr val="accent6"/>
                        </a:effectRef>
                        <a:fontRef idx="minor">
                          <a:schemeClr val="dk1"/>
                        </a:fontRef>
                      </wps:style>
                      <wps:txbx>
                        <w:txbxContent>
                          <w:p w14:paraId="32A04390" w14:textId="77777777" w:rsidR="001B5306" w:rsidRPr="001B5306" w:rsidRDefault="001B5306" w:rsidP="00A04EBE">
                            <w:pPr>
                              <w:jc w:val="center"/>
                              <w:rPr>
                                <w:rFonts w:eastAsia="ＭＳ ゴシック"/>
                                <w:sz w:val="16"/>
                                <w:szCs w:val="16"/>
                              </w:rPr>
                            </w:pPr>
                            <w:r w:rsidRPr="001B5306">
                              <w:rPr>
                                <w:rFonts w:eastAsia="ＭＳ ゴシック" w:hint="eastAsia"/>
                                <w:sz w:val="16"/>
                                <w:szCs w:val="16"/>
                              </w:rPr>
                              <w:t>時間、位置由来情報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1D598" id="正方形/長方形 47" o:spid="_x0000_s1063" style="position:absolute;margin-left:402.45pt;margin-top:62.8pt;width:250.35pt;height:30.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" fillcolor="#fff2cc [660]" stroked="f" strokeweight="1pt">
                <v:textbox>
                  <w:txbxContent>
                    <w:p w14:paraId="32A04390" w14:textId="77777777" w:rsidR="001B5306" w:rsidRPr="001B5306" w:rsidRDefault="001B5306" w:rsidP="00A04EBE">
                      <w:pPr>
                        <w:jc w:val="center"/>
                        <w:rPr>
                          <w:rFonts w:eastAsia="ＭＳ ゴシック" w:hint="eastAsia"/>
                          <w:sz w:val="16"/>
                          <w:szCs w:val="16"/>
                        </w:rPr>
                      </w:pPr>
                      <w:r w:rsidRPr="001B5306">
                        <w:rPr>
                          <w:rFonts w:eastAsia="ＭＳ ゴシック" w:hint="eastAsia"/>
                          <w:sz w:val="16"/>
                          <w:szCs w:val="16"/>
                        </w:rPr>
                        <w:t>時間、位置由来情報</w:t>
                      </w:r>
                    </w:p>
                  </w:txbxContent>
                </v:textbox>
              </v:rect>
            </w:pict>
          </mc:Fallback>
        </mc:AlternateContent>
      </w:r>
      <w:r>
        <w:rPr>
          <w:rFonts w:eastAsia="ＭＳ ゴシック"/>
          <w:noProof/>
        </w:rPr>
        <mc:AlternateContent>
          <mc:Choice Requires="wps">
            <w:drawing>
              <wp:anchor distT="0" distB="0" distL="114300" distR="114300" simplePos="0" relativeHeight="251912192" behindDoc="0" locked="0" layoutInCell="1" allowOverlap="1" wp14:anchorId="42987B00" wp14:editId="00258802">
                <wp:simplePos x="0" y="0"/>
                <wp:positionH relativeFrom="column">
                  <wp:posOffset>5788025</wp:posOffset>
                </wp:positionH>
                <wp:positionV relativeFrom="paragraph">
                  <wp:posOffset>296545</wp:posOffset>
                </wp:positionV>
                <wp:extent cx="2507615" cy="401320"/>
                <wp:effectExtent l="0" t="0" r="6985" b="0"/>
                <wp:wrapNone/>
                <wp:docPr id="40" name="正方形/長方形 40"/>
                <wp:cNvGraphicFramePr/>
                <a:graphic xmlns:a="http://schemas.openxmlformats.org/drawingml/2006/main">
                  <a:graphicData uri="http://schemas.microsoft.com/office/word/2010/wordprocessingShape">
                    <wps:wsp>
                      <wps:cNvSpPr/>
                      <wps:spPr>
                        <a:xfrm>
                          <a:off x="0" y="0"/>
                          <a:ext cx="2507615" cy="401320"/>
                        </a:xfrm>
                        <a:prstGeom prst="rect">
                          <a:avLst/>
                        </a:prstGeom>
                        <a:solidFill>
                          <a:srgbClr val="92D050"/>
                        </a:solidFill>
                        <a:ln>
                          <a:noFill/>
                        </a:ln>
                      </wps:spPr>
                      <wps:style>
                        <a:lnRef idx="2">
                          <a:schemeClr val="accent6"/>
                        </a:lnRef>
                        <a:fillRef idx="1">
                          <a:schemeClr val="lt1"/>
                        </a:fillRef>
                        <a:effectRef idx="0">
                          <a:schemeClr val="accent6"/>
                        </a:effectRef>
                        <a:fontRef idx="minor">
                          <a:schemeClr val="dk1"/>
                        </a:fontRef>
                      </wps:style>
                      <wps:txbx>
                        <w:txbxContent>
                          <w:p w14:paraId="611E4931" w14:textId="18350564" w:rsidR="001B5306" w:rsidRPr="00A04EBE" w:rsidRDefault="001B5306" w:rsidP="00A04EBE">
                            <w:pPr>
                              <w:jc w:val="center"/>
                              <w:rPr>
                                <w:rFonts w:eastAsia="ＭＳ ゴシック"/>
                              </w:rPr>
                            </w:pPr>
                            <w:r>
                              <w:rPr>
                                <w:rFonts w:eastAsia="ＭＳ ゴシック" w:hint="eastAsia"/>
                              </w:rPr>
                              <w:t>メディア６</w:t>
                            </w:r>
                            <w:r w:rsidR="004A0A9E">
                              <w:rPr>
                                <w:rFonts w:eastAsia="ＭＳ ゴシック" w:hint="eastAsia"/>
                              </w:rPr>
                              <w:t>（音声はメイン）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87B00" id="正方形/長方形 40" o:spid="_x0000_s1064" style="position:absolute;margin-left:455.75pt;margin-top:23.35pt;width:197.45pt;height:31.6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" fillcolor="#92d050" stroked="f" strokeweight="1pt">
                <v:textbox>
                  <w:txbxContent>
                    <w:p w14:paraId="611E4931" w14:textId="18350564" w:rsidR="001B5306" w:rsidRPr="00A04EBE" w:rsidRDefault="001B5306" w:rsidP="00A04EBE">
                      <w:pPr>
                        <w:jc w:val="center"/>
                        <w:rPr>
                          <w:rFonts w:eastAsia="ＭＳ ゴシック" w:hint="eastAsia"/>
                        </w:rPr>
                      </w:pPr>
                      <w:r>
                        <w:rPr>
                          <w:rFonts w:eastAsia="ＭＳ ゴシック" w:hint="eastAsia"/>
                        </w:rPr>
                        <w:t>メディア６</w:t>
                      </w:r>
                      <w:r w:rsidR="004A0A9E">
                        <w:rPr>
                          <w:rFonts w:eastAsia="ＭＳ ゴシック" w:hint="eastAsia"/>
                        </w:rPr>
                        <w:t>（音声はメイン）</w:t>
                      </w:r>
                    </w:p>
                  </w:txbxContent>
                </v:textbox>
              </v:rect>
            </w:pict>
          </mc:Fallback>
        </mc:AlternateContent>
      </w:r>
      <w:r>
        <w:rPr>
          <w:rFonts w:eastAsia="ＭＳ ゴシック"/>
          <w:noProof/>
        </w:rPr>
        <mc:AlternateContent>
          <mc:Choice Requires="wps">
            <w:drawing>
              <wp:anchor distT="0" distB="0" distL="114300" distR="114300" simplePos="0" relativeHeight="251908096" behindDoc="0" locked="0" layoutInCell="1" allowOverlap="1" wp14:anchorId="1C40DCB4" wp14:editId="72534907">
                <wp:simplePos x="0" y="0"/>
                <wp:positionH relativeFrom="column">
                  <wp:posOffset>3281045</wp:posOffset>
                </wp:positionH>
                <wp:positionV relativeFrom="paragraph">
                  <wp:posOffset>297180</wp:posOffset>
                </wp:positionV>
                <wp:extent cx="2507615" cy="401320"/>
                <wp:effectExtent l="0" t="0" r="6985" b="0"/>
                <wp:wrapNone/>
                <wp:docPr id="35" name="正方形/長方形 35"/>
                <wp:cNvGraphicFramePr/>
                <a:graphic xmlns:a="http://schemas.openxmlformats.org/drawingml/2006/main">
                  <a:graphicData uri="http://schemas.microsoft.com/office/word/2010/wordprocessingShape">
                    <wps:wsp>
                      <wps:cNvSpPr/>
                      <wps:spPr>
                        <a:xfrm>
                          <a:off x="0" y="0"/>
                          <a:ext cx="2507615" cy="401320"/>
                        </a:xfrm>
                        <a:prstGeom prst="rect">
                          <a:avLst/>
                        </a:prstGeom>
                        <a:solidFill>
                          <a:srgbClr val="FFFF00"/>
                        </a:solidFill>
                        <a:ln>
                          <a:noFill/>
                        </a:ln>
                      </wps:spPr>
                      <wps:style>
                        <a:lnRef idx="2">
                          <a:schemeClr val="accent6"/>
                        </a:lnRef>
                        <a:fillRef idx="1">
                          <a:schemeClr val="lt1"/>
                        </a:fillRef>
                        <a:effectRef idx="0">
                          <a:schemeClr val="accent6"/>
                        </a:effectRef>
                        <a:fontRef idx="minor">
                          <a:schemeClr val="dk1"/>
                        </a:fontRef>
                      </wps:style>
                      <wps:txbx>
                        <w:txbxContent>
                          <w:p w14:paraId="174D3CF2" w14:textId="1793B28A" w:rsidR="001B5306" w:rsidRPr="00A04EBE" w:rsidRDefault="001B5306" w:rsidP="00A04EBE">
                            <w:pPr>
                              <w:jc w:val="center"/>
                              <w:rPr>
                                <w:rFonts w:eastAsia="ＭＳ ゴシック"/>
                              </w:rPr>
                            </w:pPr>
                            <w:r>
                              <w:rPr>
                                <w:rFonts w:eastAsia="ＭＳ ゴシック" w:hint="eastAsia"/>
                              </w:rPr>
                              <w:t>メディア４</w:t>
                            </w:r>
                            <w:r w:rsidR="004A0A9E">
                              <w:rPr>
                                <w:rFonts w:eastAsia="ＭＳ ゴシック" w:hint="eastAsia"/>
                              </w:rPr>
                              <w:t>（音声はメイン）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40DCB4" id="正方形/長方形 35" o:spid="_x0000_s1065" style="position:absolute;margin-left:258.35pt;margin-top:23.4pt;width:197.45pt;height:31.6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" fillcolor="yellow" stroked="f" strokeweight="1pt">
                <v:textbox>
                  <w:txbxContent>
                    <w:p w14:paraId="174D3CF2" w14:textId="1793B28A" w:rsidR="001B5306" w:rsidRPr="00A04EBE" w:rsidRDefault="001B5306" w:rsidP="00A04EBE">
                      <w:pPr>
                        <w:jc w:val="center"/>
                        <w:rPr>
                          <w:rFonts w:eastAsia="ＭＳ ゴシック" w:hint="eastAsia"/>
                        </w:rPr>
                      </w:pPr>
                      <w:r>
                        <w:rPr>
                          <w:rFonts w:eastAsia="ＭＳ ゴシック" w:hint="eastAsia"/>
                        </w:rPr>
                        <w:t>メディア４</w:t>
                      </w:r>
                      <w:r w:rsidR="004A0A9E">
                        <w:rPr>
                          <w:rFonts w:eastAsia="ＭＳ ゴシック" w:hint="eastAsia"/>
                        </w:rPr>
                        <w:t>（音声はメイン）</w:t>
                      </w:r>
                    </w:p>
                  </w:txbxContent>
                </v:textbox>
              </v:rect>
            </w:pict>
          </mc:Fallback>
        </mc:AlternateContent>
      </w:r>
      <w:r>
        <w:rPr>
          <w:rFonts w:eastAsia="ＭＳ ゴシック"/>
          <w:noProof/>
        </w:rPr>
        <mc:AlternateContent>
          <mc:Choice Requires="wps">
            <w:drawing>
              <wp:anchor distT="0" distB="0" distL="114300" distR="114300" simplePos="0" relativeHeight="251902976" behindDoc="0" locked="0" layoutInCell="1" allowOverlap="1" wp14:anchorId="4BA63DE4" wp14:editId="6BDC025B">
                <wp:simplePos x="0" y="0"/>
                <wp:positionH relativeFrom="column">
                  <wp:posOffset>774065</wp:posOffset>
                </wp:positionH>
                <wp:positionV relativeFrom="paragraph">
                  <wp:posOffset>297815</wp:posOffset>
                </wp:positionV>
                <wp:extent cx="2507615" cy="401320"/>
                <wp:effectExtent l="0" t="0" r="6985" b="0"/>
                <wp:wrapNone/>
                <wp:docPr id="27" name="正方形/長方形 27"/>
                <wp:cNvGraphicFramePr/>
                <a:graphic xmlns:a="http://schemas.openxmlformats.org/drawingml/2006/main">
                  <a:graphicData uri="http://schemas.microsoft.com/office/word/2010/wordprocessingShape">
                    <wps:wsp>
                      <wps:cNvSpPr/>
                      <wps:spPr>
                        <a:xfrm>
                          <a:off x="0" y="0"/>
                          <a:ext cx="2507615" cy="401320"/>
                        </a:xfrm>
                        <a:prstGeom prst="rect">
                          <a:avLst/>
                        </a:prstGeom>
                        <a:solidFill>
                          <a:schemeClr val="accent2">
                            <a:lumMod val="40000"/>
                            <a:lumOff val="60000"/>
                          </a:schemeClr>
                        </a:solidFill>
                        <a:ln>
                          <a:noFill/>
                        </a:ln>
                      </wps:spPr>
                      <wps:style>
                        <a:lnRef idx="2">
                          <a:schemeClr val="accent6"/>
                        </a:lnRef>
                        <a:fillRef idx="1">
                          <a:schemeClr val="lt1"/>
                        </a:fillRef>
                        <a:effectRef idx="0">
                          <a:schemeClr val="accent6"/>
                        </a:effectRef>
                        <a:fontRef idx="minor">
                          <a:schemeClr val="dk1"/>
                        </a:fontRef>
                      </wps:style>
                      <wps:txbx>
                        <w:txbxContent>
                          <w:p w14:paraId="648B255C" w14:textId="0F76B640" w:rsidR="00A04EBE" w:rsidRPr="00A04EBE" w:rsidRDefault="00A04EBE" w:rsidP="00A04EBE">
                            <w:pPr>
                              <w:jc w:val="center"/>
                              <w:rPr>
                                <w:rFonts w:eastAsia="ＭＳ ゴシック"/>
                              </w:rPr>
                            </w:pPr>
                            <w:r>
                              <w:rPr>
                                <w:rFonts w:eastAsia="ＭＳ ゴシック" w:hint="eastAsia"/>
                              </w:rPr>
                              <w:t>メディア２</w:t>
                            </w:r>
                            <w:r w:rsidR="004A0A9E">
                              <w:rPr>
                                <w:rFonts w:eastAsia="ＭＳ ゴシック" w:hint="eastAsia"/>
                              </w:rPr>
                              <w:t>（音声はメイン）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63DE4" id="正方形/長方形 27" o:spid="_x0000_s1066" style="position:absolute;margin-left:60.95pt;margin-top:23.45pt;width:197.45pt;height:31.6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" fillcolor="#dbeea6 [1301]" stroked="f" strokeweight="1pt">
                <v:textbox>
                  <w:txbxContent>
                    <w:p w14:paraId="648B255C" w14:textId="0F76B640" w:rsidR="00A04EBE" w:rsidRPr="00A04EBE" w:rsidRDefault="00A04EBE" w:rsidP="00A04EBE">
                      <w:pPr>
                        <w:jc w:val="center"/>
                        <w:rPr>
                          <w:rFonts w:eastAsia="ＭＳ ゴシック" w:hint="eastAsia"/>
                        </w:rPr>
                      </w:pPr>
                      <w:r>
                        <w:rPr>
                          <w:rFonts w:eastAsia="ＭＳ ゴシック" w:hint="eastAsia"/>
                        </w:rPr>
                        <w:t>メディア２</w:t>
                      </w:r>
                      <w:r w:rsidR="004A0A9E">
                        <w:rPr>
                          <w:rFonts w:eastAsia="ＭＳ ゴシック" w:hint="eastAsia"/>
                        </w:rPr>
                        <w:t>（音声はメイン）</w:t>
                      </w:r>
                    </w:p>
                  </w:txbxContent>
                </v:textbox>
              </v:rect>
            </w:pict>
          </mc:Fallback>
        </mc:AlternateContent>
      </w:r>
      <w:r>
        <w:rPr>
          <w:rFonts w:eastAsia="ＭＳ ゴシック"/>
          <w:noProof/>
        </w:rPr>
        <mc:AlternateContent>
          <mc:Choice Requires="wps">
            <w:drawing>
              <wp:anchor distT="0" distB="0" distL="114300" distR="114300" simplePos="0" relativeHeight="251896832" behindDoc="0" locked="0" layoutInCell="1" allowOverlap="1" wp14:anchorId="4DA3F861" wp14:editId="4AC111FD">
                <wp:simplePos x="0" y="0"/>
                <wp:positionH relativeFrom="column">
                  <wp:posOffset>33655</wp:posOffset>
                </wp:positionH>
                <wp:positionV relativeFrom="paragraph">
                  <wp:posOffset>298450</wp:posOffset>
                </wp:positionV>
                <wp:extent cx="615950" cy="443230"/>
                <wp:effectExtent l="0" t="0" r="0" b="0"/>
                <wp:wrapNone/>
                <wp:docPr id="17" name="正方形/長方形 17"/>
                <wp:cNvGraphicFramePr/>
                <a:graphic xmlns:a="http://schemas.openxmlformats.org/drawingml/2006/main">
                  <a:graphicData uri="http://schemas.microsoft.com/office/word/2010/wordprocessingShape">
                    <wps:wsp>
                      <wps:cNvSpPr/>
                      <wps:spPr>
                        <a:xfrm>
                          <a:off x="0" y="0"/>
                          <a:ext cx="615950" cy="44323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CEDF610" w14:textId="4346DEC9" w:rsidR="00A04EBE" w:rsidRPr="00A04EBE" w:rsidRDefault="00A04EBE" w:rsidP="00A04EBE">
                            <w:pPr>
                              <w:rPr>
                                <w:rFonts w:eastAsia="ＭＳ ゴシック"/>
                              </w:rPr>
                            </w:pPr>
                            <w:r>
                              <w:rPr>
                                <w:rFonts w:eastAsia="ＭＳ ゴシック" w:hint="eastAsia"/>
                              </w:rPr>
                              <w:t>移動中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3F861" id="正方形/長方形 17" o:spid="_x0000_s1067" style="position:absolute;margin-left:2.65pt;margin-top:23.5pt;width:48.5pt;height:34.9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" fillcolor="white [3201]" stroked="f" strokeweight="1pt">
                <v:textbox>
                  <w:txbxContent>
                    <w:p w14:paraId="4CEDF610" w14:textId="4346DEC9" w:rsidR="00A04EBE" w:rsidRPr="00A04EBE" w:rsidRDefault="00A04EBE" w:rsidP="00A04EBE">
                      <w:pPr>
                        <w:rPr>
                          <w:rFonts w:eastAsia="ＭＳ ゴシック" w:hint="eastAsia"/>
                        </w:rPr>
                      </w:pPr>
                      <w:r>
                        <w:rPr>
                          <w:rFonts w:eastAsia="ＭＳ ゴシック" w:hint="eastAsia"/>
                        </w:rPr>
                        <w:t>移動中</w:t>
                      </w:r>
                    </w:p>
                  </w:txbxContent>
                </v:textbox>
              </v:rect>
            </w:pict>
          </mc:Fallback>
        </mc:AlternateContent>
      </w:r>
      <w:r>
        <w:rPr>
          <w:rFonts w:eastAsia="ＭＳ ゴシック"/>
          <w:noProof/>
        </w:rPr>
        <mc:AlternateContent>
          <mc:Choice Requires="wps">
            <w:drawing>
              <wp:anchor distT="0" distB="0" distL="114300" distR="114300" simplePos="0" relativeHeight="251921408" behindDoc="0" locked="0" layoutInCell="1" allowOverlap="1" wp14:anchorId="6970B466" wp14:editId="27B44B7F">
                <wp:simplePos x="0" y="0"/>
                <wp:positionH relativeFrom="margin">
                  <wp:posOffset>3814445</wp:posOffset>
                </wp:positionH>
                <wp:positionV relativeFrom="paragraph">
                  <wp:posOffset>796925</wp:posOffset>
                </wp:positionV>
                <wp:extent cx="1219200" cy="387350"/>
                <wp:effectExtent l="0" t="0" r="0" b="0"/>
                <wp:wrapNone/>
                <wp:docPr id="46" name="正方形/長方形 46"/>
                <wp:cNvGraphicFramePr/>
                <a:graphic xmlns:a="http://schemas.openxmlformats.org/drawingml/2006/main">
                  <a:graphicData uri="http://schemas.microsoft.com/office/word/2010/wordprocessingShape">
                    <wps:wsp>
                      <wps:cNvSpPr/>
                      <wps:spPr>
                        <a:xfrm>
                          <a:off x="0" y="0"/>
                          <a:ext cx="1219200" cy="387350"/>
                        </a:xfrm>
                        <a:prstGeom prst="rect">
                          <a:avLst/>
                        </a:prstGeom>
                        <a:solidFill>
                          <a:schemeClr val="accent1">
                            <a:lumMod val="60000"/>
                            <a:lumOff val="40000"/>
                          </a:schemeClr>
                        </a:solidFill>
                        <a:ln>
                          <a:noFill/>
                        </a:ln>
                      </wps:spPr>
                      <wps:style>
                        <a:lnRef idx="2">
                          <a:schemeClr val="accent6"/>
                        </a:lnRef>
                        <a:fillRef idx="1">
                          <a:schemeClr val="lt1"/>
                        </a:fillRef>
                        <a:effectRef idx="0">
                          <a:schemeClr val="accent6"/>
                        </a:effectRef>
                        <a:fontRef idx="minor">
                          <a:schemeClr val="dk1"/>
                        </a:fontRef>
                      </wps:style>
                      <wps:txbx>
                        <w:txbxContent>
                          <w:p w14:paraId="04023D44" w14:textId="77777777" w:rsidR="001B5306" w:rsidRPr="001B5306" w:rsidRDefault="001B5306" w:rsidP="00A04EBE">
                            <w:pPr>
                              <w:jc w:val="center"/>
                              <w:rPr>
                                <w:rFonts w:eastAsia="ＭＳ ゴシック"/>
                                <w:sz w:val="16"/>
                                <w:szCs w:val="16"/>
                              </w:rPr>
                            </w:pPr>
                            <w:r w:rsidRPr="001B5306">
                              <w:rPr>
                                <w:rFonts w:eastAsia="ＭＳ ゴシック" w:hint="eastAsia"/>
                                <w:sz w:val="16"/>
                                <w:szCs w:val="16"/>
                              </w:rPr>
                              <w:t>時間、位置由来情報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0B466" id="正方形/長方形 46" o:spid="_x0000_s1068" style="position:absolute;margin-left:300.35pt;margin-top:62.75pt;width:96pt;height:30.5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" fillcolor="#ffd966 [1940]" stroked="f" strokeweight="1pt">
                <v:textbox>
                  <w:txbxContent>
                    <w:p w14:paraId="04023D44" w14:textId="77777777" w:rsidR="001B5306" w:rsidRPr="001B5306" w:rsidRDefault="001B5306" w:rsidP="00A04EBE">
                      <w:pPr>
                        <w:jc w:val="center"/>
                        <w:rPr>
                          <w:rFonts w:eastAsia="ＭＳ ゴシック" w:hint="eastAsia"/>
                          <w:sz w:val="16"/>
                          <w:szCs w:val="16"/>
                        </w:rPr>
                      </w:pPr>
                      <w:r w:rsidRPr="001B5306">
                        <w:rPr>
                          <w:rFonts w:eastAsia="ＭＳ ゴシック" w:hint="eastAsia"/>
                          <w:sz w:val="16"/>
                          <w:szCs w:val="16"/>
                        </w:rPr>
                        <w:t>時間、位置由来情報</w:t>
                      </w:r>
                    </w:p>
                  </w:txbxContent>
                </v:textbox>
                <w10:wrap anchorx="margin"/>
              </v:rect>
            </w:pict>
          </mc:Fallback>
        </mc:AlternateContent>
      </w:r>
      <w:r>
        <w:rPr>
          <w:rFonts w:eastAsia="ＭＳ ゴシック"/>
          <w:noProof/>
        </w:rPr>
        <mc:AlternateContent>
          <mc:Choice Requires="wps">
            <w:drawing>
              <wp:anchor distT="0" distB="0" distL="114300" distR="114300" simplePos="0" relativeHeight="251919360" behindDoc="0" locked="0" layoutInCell="1" allowOverlap="1" wp14:anchorId="2BFE8D3A" wp14:editId="573B04F7">
                <wp:simplePos x="0" y="0"/>
                <wp:positionH relativeFrom="column">
                  <wp:posOffset>2174240</wp:posOffset>
                </wp:positionH>
                <wp:positionV relativeFrom="paragraph">
                  <wp:posOffset>783590</wp:posOffset>
                </wp:positionV>
                <wp:extent cx="1503045" cy="387350"/>
                <wp:effectExtent l="0" t="0" r="1905" b="0"/>
                <wp:wrapNone/>
                <wp:docPr id="45" name="正方形/長方形 45"/>
                <wp:cNvGraphicFramePr/>
                <a:graphic xmlns:a="http://schemas.openxmlformats.org/drawingml/2006/main">
                  <a:graphicData uri="http://schemas.microsoft.com/office/word/2010/wordprocessingShape">
                    <wps:wsp>
                      <wps:cNvSpPr/>
                      <wps:spPr>
                        <a:xfrm>
                          <a:off x="0" y="0"/>
                          <a:ext cx="1503045" cy="387350"/>
                        </a:xfrm>
                        <a:prstGeom prst="rect">
                          <a:avLst/>
                        </a:prstGeom>
                        <a:solidFill>
                          <a:schemeClr val="accent1">
                            <a:lumMod val="40000"/>
                            <a:lumOff val="60000"/>
                          </a:schemeClr>
                        </a:solidFill>
                        <a:ln>
                          <a:noFill/>
                        </a:ln>
                      </wps:spPr>
                      <wps:style>
                        <a:lnRef idx="2">
                          <a:schemeClr val="accent6"/>
                        </a:lnRef>
                        <a:fillRef idx="1">
                          <a:schemeClr val="lt1"/>
                        </a:fillRef>
                        <a:effectRef idx="0">
                          <a:schemeClr val="accent6"/>
                        </a:effectRef>
                        <a:fontRef idx="minor">
                          <a:schemeClr val="dk1"/>
                        </a:fontRef>
                      </wps:style>
                      <wps:txbx>
                        <w:txbxContent>
                          <w:p w14:paraId="6A397CF6" w14:textId="77777777" w:rsidR="001B5306" w:rsidRPr="001B5306" w:rsidRDefault="001B5306" w:rsidP="00A04EBE">
                            <w:pPr>
                              <w:jc w:val="center"/>
                              <w:rPr>
                                <w:rFonts w:eastAsia="ＭＳ ゴシック"/>
                                <w:sz w:val="16"/>
                                <w:szCs w:val="16"/>
                              </w:rPr>
                            </w:pPr>
                            <w:r w:rsidRPr="001B5306">
                              <w:rPr>
                                <w:rFonts w:eastAsia="ＭＳ ゴシック" w:hint="eastAsia"/>
                                <w:sz w:val="16"/>
                                <w:szCs w:val="16"/>
                              </w:rPr>
                              <w:t>時間、位置由来情報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FE8D3A" id="正方形/長方形 45" o:spid="_x0000_s1069" style="position:absolute;margin-left:171.2pt;margin-top:61.7pt;width:118.35pt;height:30.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" fillcolor="#ffe599 [1300]" stroked="f" strokeweight="1pt">
                <v:textbox>
                  <w:txbxContent>
                    <w:p w14:paraId="6A397CF6" w14:textId="77777777" w:rsidR="001B5306" w:rsidRPr="001B5306" w:rsidRDefault="001B5306" w:rsidP="00A04EBE">
                      <w:pPr>
                        <w:jc w:val="center"/>
                        <w:rPr>
                          <w:rFonts w:eastAsia="ＭＳ ゴシック" w:hint="eastAsia"/>
                          <w:sz w:val="16"/>
                          <w:szCs w:val="16"/>
                        </w:rPr>
                      </w:pPr>
                      <w:r w:rsidRPr="001B5306">
                        <w:rPr>
                          <w:rFonts w:eastAsia="ＭＳ ゴシック" w:hint="eastAsia"/>
                          <w:sz w:val="16"/>
                          <w:szCs w:val="16"/>
                        </w:rPr>
                        <w:t>時間、位置由来情報</w:t>
                      </w:r>
                    </w:p>
                  </w:txbxContent>
                </v:textbox>
              </v:rect>
            </w:pict>
          </mc:Fallback>
        </mc:AlternateContent>
      </w:r>
      <w:r>
        <w:rPr>
          <w:rFonts w:eastAsia="ＭＳ ゴシック"/>
          <w:noProof/>
        </w:rPr>
        <mc:AlternateContent>
          <mc:Choice Requires="wps">
            <w:drawing>
              <wp:anchor distT="0" distB="0" distL="114300" distR="114300" simplePos="0" relativeHeight="251917312" behindDoc="0" locked="0" layoutInCell="1" allowOverlap="1" wp14:anchorId="3CEE4734" wp14:editId="2221CF5F">
                <wp:simplePos x="0" y="0"/>
                <wp:positionH relativeFrom="column">
                  <wp:posOffset>767715</wp:posOffset>
                </wp:positionH>
                <wp:positionV relativeFrom="paragraph">
                  <wp:posOffset>783590</wp:posOffset>
                </wp:positionV>
                <wp:extent cx="1219200" cy="387350"/>
                <wp:effectExtent l="0" t="0" r="0" b="0"/>
                <wp:wrapNone/>
                <wp:docPr id="44" name="正方形/長方形 44"/>
                <wp:cNvGraphicFramePr/>
                <a:graphic xmlns:a="http://schemas.openxmlformats.org/drawingml/2006/main">
                  <a:graphicData uri="http://schemas.microsoft.com/office/word/2010/wordprocessingShape">
                    <wps:wsp>
                      <wps:cNvSpPr/>
                      <wps:spPr>
                        <a:xfrm>
                          <a:off x="0" y="0"/>
                          <a:ext cx="1219200" cy="387350"/>
                        </a:xfrm>
                        <a:prstGeom prst="rect">
                          <a:avLst/>
                        </a:prstGeom>
                        <a:solidFill>
                          <a:schemeClr val="accent1">
                            <a:lumMod val="20000"/>
                            <a:lumOff val="80000"/>
                          </a:schemeClr>
                        </a:solidFill>
                        <a:ln>
                          <a:noFill/>
                        </a:ln>
                      </wps:spPr>
                      <wps:style>
                        <a:lnRef idx="2">
                          <a:schemeClr val="accent6"/>
                        </a:lnRef>
                        <a:fillRef idx="1">
                          <a:schemeClr val="lt1"/>
                        </a:fillRef>
                        <a:effectRef idx="0">
                          <a:schemeClr val="accent6"/>
                        </a:effectRef>
                        <a:fontRef idx="minor">
                          <a:schemeClr val="dk1"/>
                        </a:fontRef>
                      </wps:style>
                      <wps:txbx>
                        <w:txbxContent>
                          <w:p w14:paraId="4C4947F1" w14:textId="6272BF73" w:rsidR="001B5306" w:rsidRPr="001B5306" w:rsidRDefault="001B5306" w:rsidP="00A04EBE">
                            <w:pPr>
                              <w:jc w:val="center"/>
                              <w:rPr>
                                <w:rFonts w:eastAsia="ＭＳ ゴシック"/>
                                <w:sz w:val="16"/>
                                <w:szCs w:val="16"/>
                              </w:rPr>
                            </w:pPr>
                            <w:r w:rsidRPr="001B5306">
                              <w:rPr>
                                <w:rFonts w:eastAsia="ＭＳ ゴシック" w:hint="eastAsia"/>
                                <w:sz w:val="16"/>
                                <w:szCs w:val="16"/>
                              </w:rPr>
                              <w:t>時間、位置由来情報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E4734" id="正方形/長方形 44" o:spid="_x0000_s1070" style="position:absolute;margin-left:60.45pt;margin-top:61.7pt;width:96pt;height:30.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" fillcolor="#fff2cc [660]" stroked="f" strokeweight="1pt">
                <v:textbox>
                  <w:txbxContent>
                    <w:p w14:paraId="4C4947F1" w14:textId="6272BF73" w:rsidR="001B5306" w:rsidRPr="001B5306" w:rsidRDefault="001B5306" w:rsidP="00A04EBE">
                      <w:pPr>
                        <w:jc w:val="center"/>
                        <w:rPr>
                          <w:rFonts w:eastAsia="ＭＳ ゴシック" w:hint="eastAsia"/>
                          <w:sz w:val="16"/>
                          <w:szCs w:val="16"/>
                        </w:rPr>
                      </w:pPr>
                      <w:r w:rsidRPr="001B5306">
                        <w:rPr>
                          <w:rFonts w:eastAsia="ＭＳ ゴシック" w:hint="eastAsia"/>
                          <w:sz w:val="16"/>
                          <w:szCs w:val="16"/>
                        </w:rPr>
                        <w:t>時間、位置由来情報</w:t>
                      </w:r>
                    </w:p>
                  </w:txbxContent>
                </v:textbox>
              </v:rect>
            </w:pict>
          </mc:Fallback>
        </mc:AlternateContent>
      </w:r>
      <w:r>
        <w:rPr>
          <w:rFonts w:eastAsia="ＭＳ ゴシック"/>
          <w:noProof/>
        </w:rPr>
        <mc:AlternateContent>
          <mc:Choice Requires="wps">
            <w:drawing>
              <wp:anchor distT="0" distB="0" distL="114300" distR="114300" simplePos="0" relativeHeight="251915264" behindDoc="0" locked="0" layoutInCell="1" allowOverlap="1" wp14:anchorId="6AF38C9A" wp14:editId="1F4E83C5">
                <wp:simplePos x="0" y="0"/>
                <wp:positionH relativeFrom="column">
                  <wp:posOffset>5781040</wp:posOffset>
                </wp:positionH>
                <wp:positionV relativeFrom="paragraph">
                  <wp:posOffset>1435735</wp:posOffset>
                </wp:positionV>
                <wp:extent cx="2507615" cy="401320"/>
                <wp:effectExtent l="0" t="0" r="6985" b="0"/>
                <wp:wrapNone/>
                <wp:docPr id="43" name="正方形/長方形 43"/>
                <wp:cNvGraphicFramePr/>
                <a:graphic xmlns:a="http://schemas.openxmlformats.org/drawingml/2006/main">
                  <a:graphicData uri="http://schemas.microsoft.com/office/word/2010/wordprocessingShape">
                    <wps:wsp>
                      <wps:cNvSpPr/>
                      <wps:spPr>
                        <a:xfrm>
                          <a:off x="0" y="0"/>
                          <a:ext cx="2507615" cy="401320"/>
                        </a:xfrm>
                        <a:prstGeom prst="rect">
                          <a:avLst/>
                        </a:prstGeom>
                        <a:solidFill>
                          <a:schemeClr val="accent3">
                            <a:lumMod val="20000"/>
                            <a:lumOff val="80000"/>
                          </a:schemeClr>
                        </a:solidFill>
                        <a:ln>
                          <a:noFill/>
                        </a:ln>
                      </wps:spPr>
                      <wps:style>
                        <a:lnRef idx="2">
                          <a:schemeClr val="accent6"/>
                        </a:lnRef>
                        <a:fillRef idx="1">
                          <a:schemeClr val="lt1"/>
                        </a:fillRef>
                        <a:effectRef idx="0">
                          <a:schemeClr val="accent6"/>
                        </a:effectRef>
                        <a:fontRef idx="minor">
                          <a:schemeClr val="dk1"/>
                        </a:fontRef>
                      </wps:style>
                      <wps:txbx>
                        <w:txbxContent>
                          <w:p w14:paraId="3AA67408" w14:textId="1E3D6CB8" w:rsidR="001B5306" w:rsidRPr="00A04EBE" w:rsidRDefault="001B5306" w:rsidP="00A04EBE">
                            <w:pPr>
                              <w:jc w:val="center"/>
                              <w:rPr>
                                <w:rFonts w:eastAsia="ＭＳ ゴシック"/>
                              </w:rPr>
                            </w:pPr>
                            <w:r>
                              <w:rPr>
                                <w:rFonts w:eastAsia="ＭＳ ゴシック" w:hint="eastAsia"/>
                              </w:rPr>
                              <w:t>メディア５</w:t>
                            </w:r>
                            <w:r w:rsidR="004A0A9E">
                              <w:rPr>
                                <w:rFonts w:eastAsia="ＭＳ ゴシック" w:hint="eastAsia"/>
                              </w:rPr>
                              <w:t>（映像＆音声）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38C9A" id="正方形/長方形 43" o:spid="_x0000_s1071" style="position:absolute;margin-left:455.2pt;margin-top:113.05pt;width:197.45pt;height:31.6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" fillcolor="#c5fce4 [662]" stroked="f" strokeweight="1pt">
                <v:textbox>
                  <w:txbxContent>
                    <w:p w14:paraId="3AA67408" w14:textId="1E3D6CB8" w:rsidR="001B5306" w:rsidRPr="00A04EBE" w:rsidRDefault="001B5306" w:rsidP="00A04EBE">
                      <w:pPr>
                        <w:jc w:val="center"/>
                        <w:rPr>
                          <w:rFonts w:eastAsia="ＭＳ ゴシック" w:hint="eastAsia"/>
                        </w:rPr>
                      </w:pPr>
                      <w:r>
                        <w:rPr>
                          <w:rFonts w:eastAsia="ＭＳ ゴシック" w:hint="eastAsia"/>
                        </w:rPr>
                        <w:t>メディア５</w:t>
                      </w:r>
                      <w:r w:rsidR="004A0A9E">
                        <w:rPr>
                          <w:rFonts w:eastAsia="ＭＳ ゴシック" w:hint="eastAsia"/>
                        </w:rPr>
                        <w:t>（映像＆音声）</w:t>
                      </w:r>
                    </w:p>
                  </w:txbxContent>
                </v:textbox>
              </v:rect>
            </w:pict>
          </mc:Fallback>
        </mc:AlternateContent>
      </w:r>
      <w:r>
        <w:rPr>
          <w:rFonts w:eastAsia="ＭＳ ゴシック"/>
          <w:noProof/>
        </w:rPr>
        <mc:AlternateContent>
          <mc:Choice Requires="wps">
            <w:drawing>
              <wp:anchor distT="0" distB="0" distL="114300" distR="114300" simplePos="0" relativeHeight="251914240" behindDoc="0" locked="0" layoutInCell="1" allowOverlap="1" wp14:anchorId="7E1F468F" wp14:editId="2F38562B">
                <wp:simplePos x="0" y="0"/>
                <wp:positionH relativeFrom="column">
                  <wp:posOffset>3274060</wp:posOffset>
                </wp:positionH>
                <wp:positionV relativeFrom="paragraph">
                  <wp:posOffset>1436370</wp:posOffset>
                </wp:positionV>
                <wp:extent cx="2507615" cy="401320"/>
                <wp:effectExtent l="0" t="0" r="6985" b="0"/>
                <wp:wrapNone/>
                <wp:docPr id="42" name="正方形/長方形 42"/>
                <wp:cNvGraphicFramePr/>
                <a:graphic xmlns:a="http://schemas.openxmlformats.org/drawingml/2006/main">
                  <a:graphicData uri="http://schemas.microsoft.com/office/word/2010/wordprocessingShape">
                    <wps:wsp>
                      <wps:cNvSpPr/>
                      <wps:spPr>
                        <a:xfrm>
                          <a:off x="0" y="0"/>
                          <a:ext cx="2507615" cy="401320"/>
                        </a:xfrm>
                        <a:prstGeom prst="rect">
                          <a:avLst/>
                        </a:prstGeom>
                        <a:solidFill>
                          <a:schemeClr val="accent2">
                            <a:lumMod val="20000"/>
                            <a:lumOff val="80000"/>
                          </a:schemeClr>
                        </a:solidFill>
                        <a:ln>
                          <a:noFill/>
                        </a:ln>
                      </wps:spPr>
                      <wps:style>
                        <a:lnRef idx="2">
                          <a:schemeClr val="accent6"/>
                        </a:lnRef>
                        <a:fillRef idx="1">
                          <a:schemeClr val="lt1"/>
                        </a:fillRef>
                        <a:effectRef idx="0">
                          <a:schemeClr val="accent6"/>
                        </a:effectRef>
                        <a:fontRef idx="minor">
                          <a:schemeClr val="dk1"/>
                        </a:fontRef>
                      </wps:style>
                      <wps:txbx>
                        <w:txbxContent>
                          <w:p w14:paraId="638684ED" w14:textId="39C03852" w:rsidR="001B5306" w:rsidRPr="00A04EBE" w:rsidRDefault="001B5306" w:rsidP="00A04EBE">
                            <w:pPr>
                              <w:jc w:val="center"/>
                              <w:rPr>
                                <w:rFonts w:eastAsia="ＭＳ ゴシック"/>
                              </w:rPr>
                            </w:pPr>
                            <w:r>
                              <w:rPr>
                                <w:rFonts w:eastAsia="ＭＳ ゴシック" w:hint="eastAsia"/>
                              </w:rPr>
                              <w:t>メディア３</w:t>
                            </w:r>
                            <w:r w:rsidR="004A0A9E">
                              <w:rPr>
                                <w:rFonts w:eastAsia="ＭＳ ゴシック" w:hint="eastAsia"/>
                              </w:rPr>
                              <w:t>（映像＆音声）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F468F" id="正方形/長方形 42" o:spid="_x0000_s1072" style="position:absolute;margin-left:257.8pt;margin-top:113.1pt;width:197.45pt;height:31.6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" fillcolor="#edf6d2 [661]" stroked="f" strokeweight="1pt">
                <v:textbox>
                  <w:txbxContent>
                    <w:p w14:paraId="638684ED" w14:textId="39C03852" w:rsidR="001B5306" w:rsidRPr="00A04EBE" w:rsidRDefault="001B5306" w:rsidP="00A04EBE">
                      <w:pPr>
                        <w:jc w:val="center"/>
                        <w:rPr>
                          <w:rFonts w:eastAsia="ＭＳ ゴシック" w:hint="eastAsia"/>
                        </w:rPr>
                      </w:pPr>
                      <w:r>
                        <w:rPr>
                          <w:rFonts w:eastAsia="ＭＳ ゴシック" w:hint="eastAsia"/>
                        </w:rPr>
                        <w:t>メディア３</w:t>
                      </w:r>
                      <w:r w:rsidR="004A0A9E">
                        <w:rPr>
                          <w:rFonts w:eastAsia="ＭＳ ゴシック" w:hint="eastAsia"/>
                        </w:rPr>
                        <w:t>（映像＆音声）</w:t>
                      </w:r>
                    </w:p>
                  </w:txbxContent>
                </v:textbox>
              </v:rect>
            </w:pict>
          </mc:Fallback>
        </mc:AlternateContent>
      </w:r>
      <w:r>
        <w:rPr>
          <w:rFonts w:eastAsia="ＭＳ ゴシック"/>
          <w:noProof/>
        </w:rPr>
        <mc:AlternateContent>
          <mc:Choice Requires="wps">
            <w:drawing>
              <wp:anchor distT="0" distB="0" distL="114300" distR="114300" simplePos="0" relativeHeight="251905024" behindDoc="0" locked="0" layoutInCell="1" allowOverlap="1" wp14:anchorId="73EF5D58" wp14:editId="622E8F32">
                <wp:simplePos x="0" y="0"/>
                <wp:positionH relativeFrom="column">
                  <wp:posOffset>780415</wp:posOffset>
                </wp:positionH>
                <wp:positionV relativeFrom="paragraph">
                  <wp:posOffset>1437640</wp:posOffset>
                </wp:positionV>
                <wp:extent cx="2507615" cy="401320"/>
                <wp:effectExtent l="0" t="0" r="6985" b="0"/>
                <wp:wrapNone/>
                <wp:docPr id="28" name="正方形/長方形 28"/>
                <wp:cNvGraphicFramePr/>
                <a:graphic xmlns:a="http://schemas.openxmlformats.org/drawingml/2006/main">
                  <a:graphicData uri="http://schemas.microsoft.com/office/word/2010/wordprocessingShape">
                    <wps:wsp>
                      <wps:cNvSpPr/>
                      <wps:spPr>
                        <a:xfrm>
                          <a:off x="0" y="0"/>
                          <a:ext cx="2507615" cy="401320"/>
                        </a:xfrm>
                        <a:prstGeom prst="rect">
                          <a:avLst/>
                        </a:prstGeom>
                        <a:solidFill>
                          <a:schemeClr val="accent6">
                            <a:lumMod val="20000"/>
                            <a:lumOff val="80000"/>
                          </a:schemeClr>
                        </a:solidFill>
                        <a:ln>
                          <a:noFill/>
                        </a:ln>
                      </wps:spPr>
                      <wps:style>
                        <a:lnRef idx="2">
                          <a:schemeClr val="accent6"/>
                        </a:lnRef>
                        <a:fillRef idx="1">
                          <a:schemeClr val="lt1"/>
                        </a:fillRef>
                        <a:effectRef idx="0">
                          <a:schemeClr val="accent6"/>
                        </a:effectRef>
                        <a:fontRef idx="minor">
                          <a:schemeClr val="dk1"/>
                        </a:fontRef>
                      </wps:style>
                      <wps:txbx>
                        <w:txbxContent>
                          <w:p w14:paraId="23D6CEA8" w14:textId="4895E6B3" w:rsidR="00A04EBE" w:rsidRPr="00A04EBE" w:rsidRDefault="00A04EBE" w:rsidP="00A04EBE">
                            <w:pPr>
                              <w:jc w:val="center"/>
                              <w:rPr>
                                <w:rFonts w:eastAsia="ＭＳ ゴシック"/>
                              </w:rPr>
                            </w:pPr>
                            <w:r>
                              <w:rPr>
                                <w:rFonts w:eastAsia="ＭＳ ゴシック" w:hint="eastAsia"/>
                              </w:rPr>
                              <w:t>メディア１</w:t>
                            </w:r>
                            <w:r w:rsidR="004A0A9E">
                              <w:rPr>
                                <w:rFonts w:eastAsia="ＭＳ ゴシック" w:hint="eastAsia"/>
                              </w:rPr>
                              <w:t>（映像＆音声）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F5D58" id="正方形/長方形 28" o:spid="_x0000_s1073" style="position:absolute;margin-left:61.45pt;margin-top:113.2pt;width:197.45pt;height:31.6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" fillcolor="#fde0d0 [665]" stroked="f" strokeweight="1pt">
                <v:textbox>
                  <w:txbxContent>
                    <w:p w14:paraId="23D6CEA8" w14:textId="4895E6B3" w:rsidR="00A04EBE" w:rsidRPr="00A04EBE" w:rsidRDefault="00A04EBE" w:rsidP="00A04EBE">
                      <w:pPr>
                        <w:jc w:val="center"/>
                        <w:rPr>
                          <w:rFonts w:eastAsia="ＭＳ ゴシック" w:hint="eastAsia"/>
                        </w:rPr>
                      </w:pPr>
                      <w:r>
                        <w:rPr>
                          <w:rFonts w:eastAsia="ＭＳ ゴシック" w:hint="eastAsia"/>
                        </w:rPr>
                        <w:t>メディア１</w:t>
                      </w:r>
                      <w:r w:rsidR="004A0A9E">
                        <w:rPr>
                          <w:rFonts w:eastAsia="ＭＳ ゴシック" w:hint="eastAsia"/>
                        </w:rPr>
                        <w:t>（映像＆音声）</w:t>
                      </w:r>
                    </w:p>
                  </w:txbxContent>
                </v:textbox>
              </v:rect>
            </w:pict>
          </mc:Fallback>
        </mc:AlternateContent>
      </w:r>
      <w:r>
        <w:rPr>
          <w:rFonts w:eastAsia="ＭＳ ゴシック"/>
          <w:noProof/>
        </w:rPr>
        <mc:AlternateContent>
          <mc:Choice Requires="wps">
            <w:drawing>
              <wp:anchor distT="0" distB="0" distL="114300" distR="114300" simplePos="0" relativeHeight="251898880" behindDoc="0" locked="0" layoutInCell="1" allowOverlap="1" wp14:anchorId="08746A33" wp14:editId="2A72192B">
                <wp:simplePos x="0" y="0"/>
                <wp:positionH relativeFrom="column">
                  <wp:posOffset>27248</wp:posOffset>
                </wp:positionH>
                <wp:positionV relativeFrom="paragraph">
                  <wp:posOffset>1438044</wp:posOffset>
                </wp:positionV>
                <wp:extent cx="615950" cy="443230"/>
                <wp:effectExtent l="0" t="0" r="0" b="0"/>
                <wp:wrapNone/>
                <wp:docPr id="18" name="正方形/長方形 18"/>
                <wp:cNvGraphicFramePr/>
                <a:graphic xmlns:a="http://schemas.openxmlformats.org/drawingml/2006/main">
                  <a:graphicData uri="http://schemas.microsoft.com/office/word/2010/wordprocessingShape">
                    <wps:wsp>
                      <wps:cNvSpPr/>
                      <wps:spPr>
                        <a:xfrm>
                          <a:off x="0" y="0"/>
                          <a:ext cx="615950" cy="44323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5D0667D" w14:textId="3A0F5AB0" w:rsidR="00A04EBE" w:rsidRPr="00A04EBE" w:rsidRDefault="00A04EBE" w:rsidP="00A04EBE">
                            <w:pPr>
                              <w:rPr>
                                <w:rFonts w:eastAsia="ＭＳ ゴシック"/>
                              </w:rPr>
                            </w:pPr>
                            <w:r>
                              <w:rPr>
                                <w:rFonts w:eastAsia="ＭＳ ゴシック" w:hint="eastAsia"/>
                              </w:rPr>
                              <w:t>その他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46A33" id="正方形/長方形 18" o:spid="_x0000_s1074" style="position:absolute;margin-left:2.15pt;margin-top:113.25pt;width:48.5pt;height:34.9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" fillcolor="white [3201]" stroked="f" strokeweight="1pt">
                <v:textbox>
                  <w:txbxContent>
                    <w:p w14:paraId="75D0667D" w14:textId="3A0F5AB0" w:rsidR="00A04EBE" w:rsidRPr="00A04EBE" w:rsidRDefault="00A04EBE" w:rsidP="00A04EBE">
                      <w:pPr>
                        <w:rPr>
                          <w:rFonts w:eastAsia="ＭＳ ゴシック" w:hint="eastAsia"/>
                        </w:rPr>
                      </w:pPr>
                      <w:r>
                        <w:rPr>
                          <w:rFonts w:eastAsia="ＭＳ ゴシック" w:hint="eastAsia"/>
                        </w:rPr>
                        <w:t>その他</w:t>
                      </w:r>
                    </w:p>
                  </w:txbxContent>
                </v:textbox>
              </v:rect>
            </w:pict>
          </mc:Fallback>
        </mc:AlternateContent>
      </w:r>
      <w:r w:rsidR="007A0939">
        <w:rPr>
          <w:rFonts w:eastAsia="ＭＳ ゴシック"/>
        </w:rPr>
        <w:br w:type="page"/>
      </w:r>
    </w:p>
    <w:p w14:paraId="10C36F18" w14:textId="77777777" w:rsidR="00055CE2" w:rsidRDefault="00055CE2" w:rsidP="000768C5">
      <w:pPr>
        <w:rPr>
          <w:rFonts w:eastAsia="ＭＳ ゴシック"/>
        </w:rPr>
      </w:pPr>
    </w:p>
    <w:p w14:paraId="35E03F0F" w14:textId="40A077C0" w:rsidR="00034000" w:rsidRDefault="00034000" w:rsidP="00034000">
      <w:pPr>
        <w:pStyle w:val="1"/>
        <w:rPr>
          <w:lang w:eastAsia="zh-CN"/>
        </w:rPr>
      </w:pPr>
      <w:r>
        <w:rPr>
          <w:rFonts w:ascii="ＭＳ ゴシック" w:eastAsia="ＭＳ ゴシック" w:hAnsi="ＭＳ ゴシック" w:hint="eastAsia"/>
          <w:lang w:eastAsia="zh-CN"/>
        </w:rPr>
        <w:t>５、関連技術</w:t>
      </w:r>
    </w:p>
    <w:p w14:paraId="76DFF1DF" w14:textId="66F36673" w:rsidR="00034000" w:rsidRDefault="00034000" w:rsidP="00034000">
      <w:pPr>
        <w:rPr>
          <w:rFonts w:eastAsia="ＭＳ ゴシック"/>
          <w:lang w:eastAsia="zh-CN"/>
        </w:rPr>
      </w:pPr>
      <w:r>
        <w:rPr>
          <w:rFonts w:eastAsia="ＭＳ ゴシック" w:hint="eastAsia"/>
          <w:lang w:eastAsia="zh-CN"/>
        </w:rPr>
        <w:t xml:space="preserve">５．１　</w:t>
      </w:r>
      <w:r w:rsidR="003C2C75">
        <w:rPr>
          <w:rFonts w:eastAsia="ＭＳ ゴシック" w:hint="eastAsia"/>
          <w:lang w:eastAsia="zh-CN"/>
        </w:rPr>
        <w:t>映像音声技術</w:t>
      </w:r>
    </w:p>
    <w:p w14:paraId="0F0EEB30" w14:textId="77777777" w:rsidR="003C2C75" w:rsidRDefault="003C2C75" w:rsidP="003C2C75">
      <w:pPr>
        <w:rPr>
          <w:rFonts w:eastAsia="ＭＳ ゴシック"/>
        </w:rPr>
      </w:pPr>
      <w:r>
        <w:rPr>
          <w:rFonts w:eastAsia="ＭＳ ゴシック"/>
          <w:lang w:eastAsia="zh-CN"/>
        </w:rPr>
        <w:tab/>
      </w:r>
      <w:r>
        <w:rPr>
          <w:rFonts w:eastAsia="ＭＳ ゴシック" w:hint="eastAsia"/>
        </w:rPr>
        <w:t>・</w:t>
      </w:r>
      <w:r w:rsidRPr="003C2C75">
        <w:rPr>
          <w:rFonts w:eastAsia="ＭＳ ゴシック" w:hint="eastAsia"/>
        </w:rPr>
        <w:t>360</w:t>
      </w:r>
      <w:r w:rsidRPr="003C2C75">
        <w:rPr>
          <w:rFonts w:eastAsia="ＭＳ ゴシック" w:hint="eastAsia"/>
        </w:rPr>
        <w:t>度動画プレイヤー</w:t>
      </w:r>
    </w:p>
    <w:p w14:paraId="79A49C2E" w14:textId="4A7D5CFB" w:rsidR="009C4E1F" w:rsidRDefault="009C4E1F" w:rsidP="000768C5">
      <w:pPr>
        <w:rPr>
          <w:rFonts w:eastAsia="ＭＳ ゴシック"/>
        </w:rPr>
      </w:pPr>
      <w:r>
        <w:rPr>
          <w:rFonts w:eastAsia="ＭＳ ゴシック"/>
        </w:rPr>
        <w:tab/>
      </w:r>
      <w:r>
        <w:rPr>
          <w:rFonts w:eastAsia="ＭＳ ゴシック" w:hint="eastAsia"/>
        </w:rPr>
        <w:t>・</w:t>
      </w:r>
      <w:r w:rsidRPr="009C4E1F">
        <w:rPr>
          <w:rFonts w:eastAsia="ＭＳ ゴシック" w:hint="eastAsia"/>
        </w:rPr>
        <w:t>アンビソニックス</w:t>
      </w:r>
      <w:r>
        <w:rPr>
          <w:rFonts w:eastAsia="ＭＳ ゴシック" w:hint="eastAsia"/>
        </w:rPr>
        <w:t>（</w:t>
      </w:r>
      <w:proofErr w:type="spellStart"/>
      <w:r w:rsidRPr="009C4E1F">
        <w:rPr>
          <w:rFonts w:eastAsia="ＭＳ ゴシック"/>
        </w:rPr>
        <w:t>Ambisonics</w:t>
      </w:r>
      <w:proofErr w:type="spellEnd"/>
      <w:r>
        <w:rPr>
          <w:rFonts w:eastAsia="ＭＳ ゴシック" w:hint="eastAsia"/>
        </w:rPr>
        <w:t>）</w:t>
      </w:r>
      <w:r w:rsidR="0099421E">
        <w:rPr>
          <w:rFonts w:eastAsia="ＭＳ ゴシック" w:hint="eastAsia"/>
        </w:rPr>
        <w:t>、</w:t>
      </w:r>
      <w:r w:rsidR="0099421E" w:rsidRPr="0099421E">
        <w:rPr>
          <w:rFonts w:eastAsia="ＭＳ ゴシック" w:hint="eastAsia"/>
        </w:rPr>
        <w:t>バイノーラル</w:t>
      </w:r>
      <w:r w:rsidR="0099421E">
        <w:rPr>
          <w:rFonts w:eastAsia="ＭＳ ゴシック" w:hint="eastAsia"/>
        </w:rPr>
        <w:t>（</w:t>
      </w:r>
      <w:r w:rsidR="0099421E" w:rsidRPr="0099421E">
        <w:rPr>
          <w:rFonts w:eastAsia="ＭＳ ゴシック"/>
        </w:rPr>
        <w:t>Binaural</w:t>
      </w:r>
      <w:r w:rsidR="0099421E">
        <w:rPr>
          <w:rFonts w:eastAsia="ＭＳ ゴシック" w:hint="eastAsia"/>
        </w:rPr>
        <w:t>）</w:t>
      </w:r>
    </w:p>
    <w:p w14:paraId="30A4EB95" w14:textId="77777777" w:rsidR="009C4E1F" w:rsidRPr="009C4E1F" w:rsidRDefault="009C4E1F" w:rsidP="009C4E1F">
      <w:pPr>
        <w:ind w:leftChars="655" w:left="1441"/>
        <w:rPr>
          <w:rFonts w:eastAsia="ＭＳ ゴシック"/>
        </w:rPr>
      </w:pPr>
      <w:r w:rsidRPr="009C4E1F">
        <w:rPr>
          <w:rFonts w:eastAsia="ＭＳ ゴシック" w:hint="eastAsia"/>
        </w:rPr>
        <w:t>アンビソニックスとは、イマーシブ</w:t>
      </w:r>
      <w:r w:rsidRPr="009C4E1F">
        <w:rPr>
          <w:rFonts w:eastAsia="ＭＳ ゴシック" w:hint="eastAsia"/>
        </w:rPr>
        <w:t>3D</w:t>
      </w:r>
      <w:r w:rsidRPr="009C4E1F">
        <w:rPr>
          <w:rFonts w:eastAsia="ＭＳ ゴシック" w:hint="eastAsia"/>
        </w:rPr>
        <w:t>オーディオのフォーマットの一種</w:t>
      </w:r>
    </w:p>
    <w:p w14:paraId="41EE9210" w14:textId="77777777" w:rsidR="009C4E1F" w:rsidRPr="009C4E1F" w:rsidRDefault="009C4E1F" w:rsidP="009C4E1F">
      <w:pPr>
        <w:ind w:leftChars="655" w:left="1441"/>
        <w:rPr>
          <w:rFonts w:eastAsia="ＭＳ ゴシック"/>
        </w:rPr>
      </w:pPr>
      <w:r w:rsidRPr="009C4E1F">
        <w:rPr>
          <w:rFonts w:eastAsia="ＭＳ ゴシック" w:hint="eastAsia"/>
        </w:rPr>
        <w:t>アンビソニックスでは、</w:t>
      </w:r>
      <w:r w:rsidRPr="009C4E1F">
        <w:rPr>
          <w:rFonts w:eastAsia="ＭＳ ゴシック" w:hint="eastAsia"/>
        </w:rPr>
        <w:t>360</w:t>
      </w:r>
      <w:r w:rsidRPr="009C4E1F">
        <w:rPr>
          <w:rFonts w:eastAsia="ＭＳ ゴシック" w:hint="eastAsia"/>
        </w:rPr>
        <w:t>°球体の音場で、録音と再生が可能</w:t>
      </w:r>
    </w:p>
    <w:p w14:paraId="3AC7ECD9" w14:textId="217FC99F" w:rsidR="009C4E1F" w:rsidRDefault="009C4E1F" w:rsidP="009C4E1F">
      <w:pPr>
        <w:ind w:leftChars="655" w:left="1441"/>
        <w:rPr>
          <w:rFonts w:eastAsia="ＭＳ ゴシック"/>
        </w:rPr>
      </w:pPr>
      <w:r w:rsidRPr="009C4E1F">
        <w:rPr>
          <w:rFonts w:eastAsia="ＭＳ ゴシック" w:hint="eastAsia"/>
        </w:rPr>
        <w:t>アンビソニックスは、シーンベースのフォーマット</w:t>
      </w:r>
    </w:p>
    <w:p w14:paraId="3E669335" w14:textId="4386BB1C" w:rsidR="00AB66FC" w:rsidRDefault="00AB66FC" w:rsidP="00AB66FC">
      <w:pPr>
        <w:ind w:firstLine="720"/>
        <w:rPr>
          <w:rFonts w:eastAsia="ＭＳ ゴシック"/>
        </w:rPr>
      </w:pPr>
      <w:r>
        <w:rPr>
          <w:rFonts w:eastAsia="ＭＳ ゴシック" w:hint="eastAsia"/>
        </w:rPr>
        <w:t>・</w:t>
      </w:r>
      <w:r w:rsidRPr="00AB66FC">
        <w:rPr>
          <w:rFonts w:eastAsia="ＭＳ ゴシック" w:hint="eastAsia"/>
        </w:rPr>
        <w:t>音声フォーカス</w:t>
      </w:r>
      <w:r>
        <w:rPr>
          <w:rFonts w:eastAsia="ＭＳ ゴシック" w:hint="eastAsia"/>
        </w:rPr>
        <w:t>など</w:t>
      </w:r>
    </w:p>
    <w:p w14:paraId="22C4F7B7" w14:textId="69057BB3" w:rsidR="00AB66FC" w:rsidRDefault="00AB66FC" w:rsidP="00AB66FC">
      <w:pPr>
        <w:ind w:firstLine="720"/>
        <w:rPr>
          <w:rFonts w:eastAsia="ＭＳ ゴシック"/>
        </w:rPr>
      </w:pPr>
      <w:r>
        <w:rPr>
          <w:rFonts w:eastAsia="ＭＳ ゴシック" w:hint="eastAsia"/>
        </w:rPr>
        <w:t>・放送で使っている切替モードなどの実装</w:t>
      </w:r>
    </w:p>
    <w:p w14:paraId="178C9CED" w14:textId="77777777" w:rsidR="009C4E1F" w:rsidRDefault="009C4E1F" w:rsidP="000768C5">
      <w:pPr>
        <w:rPr>
          <w:rFonts w:eastAsia="ＭＳ ゴシック"/>
        </w:rPr>
      </w:pPr>
    </w:p>
    <w:p w14:paraId="6BAC36D2" w14:textId="12676CA7" w:rsidR="00034000" w:rsidRDefault="00034000" w:rsidP="00034000">
      <w:pPr>
        <w:rPr>
          <w:rFonts w:eastAsia="ＭＳ ゴシック"/>
        </w:rPr>
      </w:pPr>
      <w:r>
        <w:rPr>
          <w:rFonts w:eastAsia="ＭＳ ゴシック" w:hint="eastAsia"/>
        </w:rPr>
        <w:t>５．２　通信技術</w:t>
      </w:r>
    </w:p>
    <w:p w14:paraId="24C0085A" w14:textId="4F5258F1" w:rsidR="00AB66FC" w:rsidRDefault="00AB66FC" w:rsidP="00034000">
      <w:pPr>
        <w:rPr>
          <w:rFonts w:eastAsia="ＭＳ ゴシック"/>
        </w:rPr>
      </w:pPr>
      <w:r>
        <w:rPr>
          <w:rFonts w:eastAsia="ＭＳ ゴシック"/>
        </w:rPr>
        <w:tab/>
      </w:r>
      <w:r>
        <w:rPr>
          <w:rFonts w:eastAsia="ＭＳ ゴシック" w:hint="eastAsia"/>
        </w:rPr>
        <w:t>・データソースは</w:t>
      </w:r>
      <w:r>
        <w:rPr>
          <w:rFonts w:eastAsia="ＭＳ ゴシック" w:hint="eastAsia"/>
        </w:rPr>
        <w:t>URI</w:t>
      </w:r>
      <w:r>
        <w:rPr>
          <w:rFonts w:eastAsia="ＭＳ ゴシック" w:hint="eastAsia"/>
        </w:rPr>
        <w:t>で統一できるか、</w:t>
      </w:r>
      <w:r>
        <w:rPr>
          <w:rFonts w:eastAsia="ＭＳ ゴシック" w:hint="eastAsia"/>
        </w:rPr>
        <w:t>SDI</w:t>
      </w:r>
      <w:r>
        <w:rPr>
          <w:rFonts w:eastAsia="ＭＳ ゴシック" w:hint="eastAsia"/>
        </w:rPr>
        <w:t>の</w:t>
      </w:r>
      <w:r>
        <w:rPr>
          <w:rFonts w:eastAsia="ＭＳ ゴシック" w:hint="eastAsia"/>
        </w:rPr>
        <w:t>IF</w:t>
      </w:r>
      <w:r>
        <w:rPr>
          <w:rFonts w:eastAsia="ＭＳ ゴシック" w:hint="eastAsia"/>
        </w:rPr>
        <w:t>はまだ必要かなど</w:t>
      </w:r>
    </w:p>
    <w:p w14:paraId="0C0EF2D1" w14:textId="12A563ED" w:rsidR="00034000" w:rsidRDefault="00034000" w:rsidP="00034000">
      <w:pPr>
        <w:rPr>
          <w:rFonts w:eastAsia="ＭＳ ゴシック"/>
        </w:rPr>
      </w:pPr>
      <w:r>
        <w:rPr>
          <w:rFonts w:eastAsia="ＭＳ ゴシック"/>
        </w:rPr>
        <w:tab/>
      </w:r>
    </w:p>
    <w:p w14:paraId="6DF74413" w14:textId="77777777" w:rsidR="00034000" w:rsidRDefault="00034000" w:rsidP="00034000">
      <w:pPr>
        <w:rPr>
          <w:rFonts w:eastAsia="ＭＳ ゴシック"/>
        </w:rPr>
      </w:pPr>
    </w:p>
    <w:p w14:paraId="5224C7EE" w14:textId="1B565681" w:rsidR="00034000" w:rsidRDefault="00034000" w:rsidP="00034000">
      <w:pPr>
        <w:rPr>
          <w:rFonts w:eastAsia="ＭＳ ゴシック"/>
        </w:rPr>
      </w:pPr>
      <w:r>
        <w:rPr>
          <w:rFonts w:eastAsia="ＭＳ ゴシック" w:hint="eastAsia"/>
        </w:rPr>
        <w:t>５．３　放送技術</w:t>
      </w:r>
    </w:p>
    <w:p w14:paraId="53A9FFEA" w14:textId="5FD1153E" w:rsidR="00034000" w:rsidRDefault="00034000" w:rsidP="00034000">
      <w:pPr>
        <w:ind w:firstLine="720"/>
        <w:rPr>
          <w:rFonts w:eastAsia="ＭＳ ゴシック"/>
        </w:rPr>
      </w:pPr>
      <w:r>
        <w:rPr>
          <w:rFonts w:eastAsia="ＭＳ ゴシック" w:hint="eastAsia"/>
        </w:rPr>
        <w:t>放送局様の要望に合わせる</w:t>
      </w:r>
      <w:r w:rsidRPr="00034000">
        <w:rPr>
          <w:rFonts w:eastAsia="ＭＳ ゴシック" w:hint="eastAsia"/>
        </w:rPr>
        <w:t>情報統合モジュール</w:t>
      </w:r>
      <w:r>
        <w:rPr>
          <w:rFonts w:eastAsia="ＭＳ ゴシック" w:hint="eastAsia"/>
        </w:rPr>
        <w:t>の仕様作成</w:t>
      </w:r>
    </w:p>
    <w:p w14:paraId="253FC885" w14:textId="1BAC77D4" w:rsidR="00034000" w:rsidRDefault="00034000" w:rsidP="00034000">
      <w:pPr>
        <w:rPr>
          <w:rFonts w:eastAsia="ＭＳ ゴシック"/>
        </w:rPr>
      </w:pPr>
    </w:p>
    <w:p w14:paraId="0360E16D" w14:textId="77777777" w:rsidR="00034000" w:rsidRPr="00034000" w:rsidRDefault="00034000" w:rsidP="000768C5">
      <w:pPr>
        <w:rPr>
          <w:rFonts w:eastAsia="ＭＳ ゴシック"/>
        </w:rPr>
      </w:pPr>
    </w:p>
    <w:p w14:paraId="5E90C89E" w14:textId="1811484D" w:rsidR="00055CE2" w:rsidRDefault="00034000" w:rsidP="000768C5">
      <w:pPr>
        <w:rPr>
          <w:rFonts w:eastAsia="ＭＳ ゴシック"/>
        </w:rPr>
      </w:pPr>
      <w:r>
        <w:rPr>
          <w:rFonts w:eastAsia="ＭＳ ゴシック" w:hint="eastAsia"/>
        </w:rPr>
        <w:t>５．４　情報の収集、分析</w:t>
      </w:r>
    </w:p>
    <w:p w14:paraId="51D764C9" w14:textId="7B92F1BA" w:rsidR="00034000" w:rsidRDefault="00034000" w:rsidP="000768C5">
      <w:pPr>
        <w:rPr>
          <w:rFonts w:eastAsia="ＭＳ ゴシック"/>
        </w:rPr>
      </w:pPr>
      <w:r>
        <w:rPr>
          <w:rFonts w:eastAsia="ＭＳ ゴシック"/>
        </w:rPr>
        <w:tab/>
      </w:r>
      <w:r>
        <w:rPr>
          <w:rFonts w:eastAsia="ＭＳ ゴシック" w:hint="eastAsia"/>
        </w:rPr>
        <w:t>・携帯に組み込まれている各種センサーから情報取集、分析する。</w:t>
      </w:r>
    </w:p>
    <w:p w14:paraId="4F50777D" w14:textId="65ECC3C1" w:rsidR="00034000" w:rsidRDefault="00034000" w:rsidP="000768C5">
      <w:pPr>
        <w:rPr>
          <w:rFonts w:eastAsia="ＭＳ ゴシック"/>
        </w:rPr>
      </w:pPr>
      <w:r>
        <w:rPr>
          <w:rFonts w:eastAsia="ＭＳ ゴシック"/>
        </w:rPr>
        <w:tab/>
      </w:r>
      <w:r>
        <w:rPr>
          <w:rFonts w:eastAsia="ＭＳ ゴシック"/>
        </w:rPr>
        <w:tab/>
      </w:r>
      <w:r>
        <w:rPr>
          <w:rFonts w:eastAsia="ＭＳ ゴシック" w:hint="eastAsia"/>
        </w:rPr>
        <w:t>→</w:t>
      </w:r>
      <w:r>
        <w:rPr>
          <w:rFonts w:eastAsia="ＭＳ ゴシック" w:hint="eastAsia"/>
        </w:rPr>
        <w:t>AI</w:t>
      </w:r>
      <w:r>
        <w:rPr>
          <w:rFonts w:eastAsia="ＭＳ ゴシック" w:hint="eastAsia"/>
        </w:rPr>
        <w:t>が利用する</w:t>
      </w:r>
    </w:p>
    <w:p w14:paraId="471EC0B1" w14:textId="77777777" w:rsidR="00034000" w:rsidRPr="00894251" w:rsidRDefault="00034000" w:rsidP="000768C5">
      <w:pPr>
        <w:rPr>
          <w:rFonts w:eastAsia="ＭＳ ゴシック"/>
        </w:rPr>
      </w:pPr>
    </w:p>
    <w:sectPr w:rsidR="00034000" w:rsidRPr="00894251" w:rsidSect="00D725AA">
      <w:footerReference w:type="default" r:id="rId15"/>
      <w:pgSz w:w="16839" w:h="11907" w:orient="landscape"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54F7CB" w14:textId="77777777" w:rsidR="0013268A" w:rsidRDefault="0013268A">
      <w:pPr>
        <w:spacing w:after="0" w:line="240" w:lineRule="auto"/>
      </w:pPr>
      <w:r>
        <w:separator/>
      </w:r>
    </w:p>
  </w:endnote>
  <w:endnote w:type="continuationSeparator" w:id="0">
    <w:p w14:paraId="34083033" w14:textId="77777777" w:rsidR="0013268A" w:rsidRDefault="00132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5527538"/>
      <w:docPartObj>
        <w:docPartGallery w:val="Page Numbers (Bottom of Page)"/>
        <w:docPartUnique/>
      </w:docPartObj>
    </w:sdtPr>
    <w:sdtEndPr>
      <w:rPr>
        <w:noProof/>
      </w:rPr>
    </w:sdtEndPr>
    <w:sdtContent>
      <w:p w14:paraId="6F7446A8" w14:textId="77777777" w:rsidR="009C4E1F" w:rsidRDefault="009C4E1F">
        <w:pPr>
          <w:pStyle w:val="aff0"/>
        </w:pPr>
        <w:r>
          <w:rPr>
            <w:lang w:val="ja-JP" w:bidi="ja-JP"/>
          </w:rPr>
          <w:fldChar w:fldCharType="begin"/>
        </w:r>
        <w:r>
          <w:rPr>
            <w:lang w:val="ja-JP" w:bidi="ja-JP"/>
          </w:rPr>
          <w:instrText xml:space="preserve"> PAGE   \* MERGEFORMAT </w:instrText>
        </w:r>
        <w:r>
          <w:rPr>
            <w:lang w:val="ja-JP" w:bidi="ja-JP"/>
          </w:rPr>
          <w:fldChar w:fldCharType="separate"/>
        </w:r>
        <w:r>
          <w:rPr>
            <w:noProof/>
            <w:lang w:val="ja-JP" w:bidi="ja-JP"/>
          </w:rPr>
          <w:t>0</w:t>
        </w:r>
        <w:r>
          <w:rPr>
            <w:noProof/>
            <w:lang w:val="ja-JP" w:bidi="ja-JP"/>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666D4D" w14:textId="77777777" w:rsidR="0013268A" w:rsidRDefault="0013268A">
      <w:pPr>
        <w:spacing w:after="0" w:line="240" w:lineRule="auto"/>
      </w:pPr>
      <w:r>
        <w:separator/>
      </w:r>
    </w:p>
  </w:footnote>
  <w:footnote w:type="continuationSeparator" w:id="0">
    <w:p w14:paraId="1684D5E9" w14:textId="77777777" w:rsidR="0013268A" w:rsidRDefault="00132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記事 %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E2A5C14"/>
    <w:multiLevelType w:val="hybridMultilevel"/>
    <w:tmpl w:val="F160AA60"/>
    <w:lvl w:ilvl="0" w:tplc="B168582C">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7F3A1AB1"/>
    <w:multiLevelType w:val="multilevel"/>
    <w:tmpl w:val="04090023"/>
    <w:lvl w:ilvl="0">
      <w:start w:val="1"/>
      <w:numFmt w:val="upperRoman"/>
      <w:lvlText w:val="記事 %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dirty"/>
  <w:attachedTemplate r:id="rId1"/>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3E"/>
    <w:rsid w:val="00005235"/>
    <w:rsid w:val="00016DC9"/>
    <w:rsid w:val="00034000"/>
    <w:rsid w:val="00037380"/>
    <w:rsid w:val="00055CE2"/>
    <w:rsid w:val="000768C5"/>
    <w:rsid w:val="000A3A66"/>
    <w:rsid w:val="000B3B81"/>
    <w:rsid w:val="000F7345"/>
    <w:rsid w:val="00100A2D"/>
    <w:rsid w:val="0013268A"/>
    <w:rsid w:val="00174870"/>
    <w:rsid w:val="00194DF6"/>
    <w:rsid w:val="001B5306"/>
    <w:rsid w:val="001B685F"/>
    <w:rsid w:val="00273A6A"/>
    <w:rsid w:val="002779B6"/>
    <w:rsid w:val="002B211D"/>
    <w:rsid w:val="002C7A6B"/>
    <w:rsid w:val="00304800"/>
    <w:rsid w:val="00317E30"/>
    <w:rsid w:val="003720EF"/>
    <w:rsid w:val="003B07A0"/>
    <w:rsid w:val="003C2C75"/>
    <w:rsid w:val="004869E2"/>
    <w:rsid w:val="00494944"/>
    <w:rsid w:val="004A0A9E"/>
    <w:rsid w:val="004C351B"/>
    <w:rsid w:val="004C4A12"/>
    <w:rsid w:val="004E1AED"/>
    <w:rsid w:val="004E70F9"/>
    <w:rsid w:val="004F6E96"/>
    <w:rsid w:val="005330F5"/>
    <w:rsid w:val="00547EEC"/>
    <w:rsid w:val="00554F94"/>
    <w:rsid w:val="00591516"/>
    <w:rsid w:val="005C12A5"/>
    <w:rsid w:val="006027D5"/>
    <w:rsid w:val="00644D6D"/>
    <w:rsid w:val="006A6269"/>
    <w:rsid w:val="006E136F"/>
    <w:rsid w:val="00753548"/>
    <w:rsid w:val="007643BA"/>
    <w:rsid w:val="00786DAB"/>
    <w:rsid w:val="007A0939"/>
    <w:rsid w:val="007D4886"/>
    <w:rsid w:val="00802BF4"/>
    <w:rsid w:val="008174E3"/>
    <w:rsid w:val="008237F7"/>
    <w:rsid w:val="00824A1F"/>
    <w:rsid w:val="00894251"/>
    <w:rsid w:val="008E58C5"/>
    <w:rsid w:val="0091313B"/>
    <w:rsid w:val="00942F52"/>
    <w:rsid w:val="0099421E"/>
    <w:rsid w:val="009A0A59"/>
    <w:rsid w:val="009A206A"/>
    <w:rsid w:val="009C4E1F"/>
    <w:rsid w:val="009F5E9C"/>
    <w:rsid w:val="00A015FB"/>
    <w:rsid w:val="00A04EBE"/>
    <w:rsid w:val="00A1310C"/>
    <w:rsid w:val="00A34C5B"/>
    <w:rsid w:val="00A668C6"/>
    <w:rsid w:val="00A771A6"/>
    <w:rsid w:val="00AB66FC"/>
    <w:rsid w:val="00AF050C"/>
    <w:rsid w:val="00BE73D4"/>
    <w:rsid w:val="00BF227E"/>
    <w:rsid w:val="00C20B22"/>
    <w:rsid w:val="00C23A9C"/>
    <w:rsid w:val="00C262E6"/>
    <w:rsid w:val="00CA7A18"/>
    <w:rsid w:val="00D3224C"/>
    <w:rsid w:val="00D410B0"/>
    <w:rsid w:val="00D47A97"/>
    <w:rsid w:val="00D51CAF"/>
    <w:rsid w:val="00D63D2D"/>
    <w:rsid w:val="00D725AA"/>
    <w:rsid w:val="00D90FE5"/>
    <w:rsid w:val="00D9142A"/>
    <w:rsid w:val="00E54661"/>
    <w:rsid w:val="00E731DC"/>
    <w:rsid w:val="00E76DA1"/>
    <w:rsid w:val="00EB503E"/>
    <w:rsid w:val="00EC1DD2"/>
    <w:rsid w:val="00ED1EC1"/>
    <w:rsid w:val="00F2376E"/>
    <w:rsid w:val="00F257B4"/>
    <w:rsid w:val="00F90239"/>
    <w:rsid w:val="00F919CB"/>
    <w:rsid w:val="00FB25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21FD68"/>
  <w15:docId w15:val="{44B82809-AF9A-4E15-ABCB-1A52E54AA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1AED"/>
  </w:style>
  <w:style w:type="paragraph" w:styleId="1">
    <w:name w:val="heading 1"/>
    <w:basedOn w:val="a"/>
    <w:next w:val="a"/>
    <w:link w:val="10"/>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2">
    <w:name w:val="heading 2"/>
    <w:basedOn w:val="a"/>
    <w:next w:val="a"/>
    <w:link w:val="20"/>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3">
    <w:name w:val="heading 3"/>
    <w:basedOn w:val="a"/>
    <w:next w:val="a"/>
    <w:link w:val="30"/>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4">
    <w:name w:val="heading 4"/>
    <w:basedOn w:val="a"/>
    <w:next w:val="a"/>
    <w:link w:val="40"/>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5">
    <w:name w:val="heading 5"/>
    <w:basedOn w:val="a"/>
    <w:next w:val="a"/>
    <w:link w:val="50"/>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6">
    <w:name w:val="heading 6"/>
    <w:basedOn w:val="a"/>
    <w:next w:val="a"/>
    <w:link w:val="60"/>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7">
    <w:name w:val="heading 7"/>
    <w:basedOn w:val="a"/>
    <w:next w:val="a"/>
    <w:link w:val="70"/>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8">
    <w:name w:val="heading 8"/>
    <w:basedOn w:val="a"/>
    <w:next w:val="a"/>
    <w:link w:val="80"/>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9">
    <w:name w:val="heading 9"/>
    <w:basedOn w:val="a"/>
    <w:next w:val="a"/>
    <w:link w:val="90"/>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20">
    <w:name w:val="見出し 2 (文字)"/>
    <w:basedOn w:val="a0"/>
    <w:link w:val="2"/>
    <w:uiPriority w:val="9"/>
    <w:rPr>
      <w:rFonts w:asciiTheme="majorHAnsi" w:eastAsiaTheme="majorEastAsia" w:hAnsiTheme="majorHAnsi" w:cstheme="majorBidi"/>
      <w:caps/>
      <w:spacing w:val="15"/>
      <w:shd w:val="clear" w:color="auto" w:fill="C9ECFC" w:themeFill="text2" w:themeFillTint="33"/>
    </w:rPr>
  </w:style>
  <w:style w:type="character" w:customStyle="1" w:styleId="30">
    <w:name w:val="見出し 3 (文字)"/>
    <w:basedOn w:val="a0"/>
    <w:link w:val="3"/>
    <w:uiPriority w:val="9"/>
    <w:rPr>
      <w:rFonts w:asciiTheme="majorHAnsi" w:eastAsiaTheme="majorEastAsia" w:hAnsiTheme="majorHAnsi" w:cstheme="majorBidi"/>
      <w:caps/>
      <w:color w:val="044D6E" w:themeColor="text2" w:themeShade="80"/>
      <w:spacing w:val="15"/>
    </w:rPr>
  </w:style>
  <w:style w:type="table" w:styleId="a3">
    <w:name w:val="Table Grid"/>
    <w:basedOn w:val="a1"/>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a4">
    <w:name w:val="Title"/>
    <w:basedOn w:val="a"/>
    <w:link w:val="a5"/>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a5">
    <w:name w:val="表題 (文字)"/>
    <w:basedOn w:val="a0"/>
    <w:link w:val="a4"/>
    <w:uiPriority w:val="1"/>
    <w:rsid w:val="00A1310C"/>
    <w:rPr>
      <w:rFonts w:asciiTheme="majorHAnsi" w:eastAsiaTheme="majorEastAsia" w:hAnsiTheme="majorHAnsi" w:cstheme="majorBidi"/>
      <w:caps/>
      <w:color w:val="0673A5" w:themeColor="text2" w:themeShade="BF"/>
      <w:spacing w:val="10"/>
      <w:sz w:val="52"/>
      <w:szCs w:val="52"/>
    </w:rPr>
  </w:style>
  <w:style w:type="paragraph" w:styleId="a6">
    <w:name w:val="Subtitle"/>
    <w:basedOn w:val="a"/>
    <w:next w:val="a"/>
    <w:link w:val="a7"/>
    <w:uiPriority w:val="11"/>
    <w:semiHidden/>
    <w:unhideWhenUsed/>
    <w:qFormat/>
    <w:rsid w:val="004E1AED"/>
    <w:pPr>
      <w:numPr>
        <w:ilvl w:val="1"/>
      </w:numPr>
      <w:spacing w:after="160"/>
    </w:pPr>
    <w:rPr>
      <w:color w:val="404040" w:themeColor="text1" w:themeTint="E6"/>
    </w:rPr>
  </w:style>
  <w:style w:type="character" w:customStyle="1" w:styleId="a7">
    <w:name w:val="副題 (文字)"/>
    <w:basedOn w:val="a0"/>
    <w:link w:val="a6"/>
    <w:uiPriority w:val="11"/>
    <w:semiHidden/>
    <w:rsid w:val="004E1AED"/>
    <w:rPr>
      <w:color w:val="404040" w:themeColor="text1" w:themeTint="E6"/>
    </w:rPr>
  </w:style>
  <w:style w:type="character" w:styleId="21">
    <w:name w:val="Intense Emphasis"/>
    <w:basedOn w:val="a0"/>
    <w:uiPriority w:val="21"/>
    <w:semiHidden/>
    <w:unhideWhenUsed/>
    <w:qFormat/>
    <w:rsid w:val="004E1AED"/>
    <w:rPr>
      <w:i/>
      <w:iCs/>
      <w:color w:val="806000" w:themeColor="accent1" w:themeShade="80"/>
    </w:rPr>
  </w:style>
  <w:style w:type="paragraph" w:styleId="22">
    <w:name w:val="Intense Quote"/>
    <w:basedOn w:val="a"/>
    <w:next w:val="a"/>
    <w:link w:val="23"/>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23">
    <w:name w:val="引用文 2 (文字)"/>
    <w:basedOn w:val="a0"/>
    <w:link w:val="22"/>
    <w:uiPriority w:val="30"/>
    <w:semiHidden/>
    <w:rsid w:val="004E1AED"/>
    <w:rPr>
      <w:i/>
      <w:iCs/>
      <w:color w:val="806000" w:themeColor="accent1" w:themeShade="80"/>
    </w:rPr>
  </w:style>
  <w:style w:type="character" w:styleId="24">
    <w:name w:val="Intense Reference"/>
    <w:basedOn w:val="a0"/>
    <w:uiPriority w:val="32"/>
    <w:semiHidden/>
    <w:unhideWhenUsed/>
    <w:qFormat/>
    <w:rsid w:val="004E1AED"/>
    <w:rPr>
      <w:b/>
      <w:bCs/>
      <w:caps w:val="0"/>
      <w:smallCaps/>
      <w:color w:val="806000" w:themeColor="accent1" w:themeShade="80"/>
      <w:spacing w:val="5"/>
    </w:rPr>
  </w:style>
  <w:style w:type="character" w:customStyle="1" w:styleId="40">
    <w:name w:val="見出し 4 (文字)"/>
    <w:basedOn w:val="a0"/>
    <w:link w:val="4"/>
    <w:uiPriority w:val="9"/>
    <w:rPr>
      <w:rFonts w:asciiTheme="majorHAnsi" w:eastAsiaTheme="majorEastAsia" w:hAnsiTheme="majorHAnsi" w:cstheme="majorBidi"/>
      <w:caps/>
      <w:color w:val="0673A5" w:themeColor="text2" w:themeShade="BF"/>
      <w:spacing w:val="10"/>
    </w:rPr>
  </w:style>
  <w:style w:type="character" w:customStyle="1" w:styleId="50">
    <w:name w:val="見出し 5 (文字)"/>
    <w:basedOn w:val="a0"/>
    <w:link w:val="5"/>
    <w:uiPriority w:val="9"/>
    <w:rPr>
      <w:rFonts w:asciiTheme="majorHAnsi" w:eastAsiaTheme="majorEastAsia" w:hAnsiTheme="majorHAnsi" w:cstheme="majorBidi"/>
      <w:caps/>
      <w:color w:val="0673A5" w:themeColor="text2" w:themeShade="BF"/>
      <w:spacing w:val="10"/>
    </w:rPr>
  </w:style>
  <w:style w:type="character" w:customStyle="1" w:styleId="60">
    <w:name w:val="見出し 6 (文字)"/>
    <w:basedOn w:val="a0"/>
    <w:link w:val="6"/>
    <w:uiPriority w:val="9"/>
    <w:rPr>
      <w:rFonts w:asciiTheme="majorHAnsi" w:eastAsiaTheme="majorEastAsia" w:hAnsiTheme="majorHAnsi" w:cstheme="majorBidi"/>
      <w:caps/>
      <w:color w:val="0673A5" w:themeColor="text2" w:themeShade="BF"/>
      <w:spacing w:val="10"/>
    </w:rPr>
  </w:style>
  <w:style w:type="character" w:customStyle="1" w:styleId="70">
    <w:name w:val="見出し 7 (文字)"/>
    <w:basedOn w:val="a0"/>
    <w:link w:val="7"/>
    <w:uiPriority w:val="9"/>
    <w:rPr>
      <w:rFonts w:asciiTheme="majorHAnsi" w:eastAsiaTheme="majorEastAsia" w:hAnsiTheme="majorHAnsi" w:cstheme="majorBidi"/>
      <w:caps/>
      <w:color w:val="0673A5" w:themeColor="text2" w:themeShade="BF"/>
      <w:spacing w:val="10"/>
    </w:rPr>
  </w:style>
  <w:style w:type="character" w:customStyle="1" w:styleId="80">
    <w:name w:val="見出し 8 (文字)"/>
    <w:basedOn w:val="a0"/>
    <w:link w:val="8"/>
    <w:uiPriority w:val="9"/>
    <w:semiHidden/>
    <w:rsid w:val="00D47A97"/>
    <w:rPr>
      <w:rFonts w:asciiTheme="majorHAnsi" w:eastAsiaTheme="majorEastAsia" w:hAnsiTheme="majorHAnsi" w:cstheme="majorBidi"/>
      <w:caps/>
      <w:spacing w:val="10"/>
      <w:szCs w:val="18"/>
    </w:rPr>
  </w:style>
  <w:style w:type="character" w:customStyle="1" w:styleId="90">
    <w:name w:val="見出し 9 (文字)"/>
    <w:basedOn w:val="a0"/>
    <w:link w:val="9"/>
    <w:uiPriority w:val="9"/>
    <w:semiHidden/>
    <w:rsid w:val="00D47A97"/>
    <w:rPr>
      <w:rFonts w:asciiTheme="majorHAnsi" w:eastAsiaTheme="majorEastAsia" w:hAnsiTheme="majorHAnsi" w:cstheme="majorBidi"/>
      <w:i/>
      <w:iCs/>
      <w:caps/>
      <w:spacing w:val="10"/>
      <w:szCs w:val="18"/>
    </w:rPr>
  </w:style>
  <w:style w:type="paragraph" w:styleId="a8">
    <w:name w:val="caption"/>
    <w:basedOn w:val="a"/>
    <w:next w:val="a"/>
    <w:uiPriority w:val="35"/>
    <w:semiHidden/>
    <w:unhideWhenUsed/>
    <w:qFormat/>
    <w:rsid w:val="00D47A97"/>
    <w:rPr>
      <w:b/>
      <w:bCs/>
      <w:color w:val="0673A5" w:themeColor="text2" w:themeShade="BF"/>
      <w:szCs w:val="16"/>
    </w:rPr>
  </w:style>
  <w:style w:type="paragraph" w:styleId="a9">
    <w:name w:val="TOC Heading"/>
    <w:basedOn w:val="1"/>
    <w:next w:val="a"/>
    <w:uiPriority w:val="39"/>
    <w:semiHidden/>
    <w:unhideWhenUsed/>
    <w:qFormat/>
    <w:pPr>
      <w:outlineLvl w:val="9"/>
    </w:pPr>
  </w:style>
  <w:style w:type="paragraph" w:styleId="aa">
    <w:name w:val="Balloon Text"/>
    <w:basedOn w:val="a"/>
    <w:link w:val="ab"/>
    <w:uiPriority w:val="99"/>
    <w:semiHidden/>
    <w:unhideWhenUsed/>
    <w:rsid w:val="00D47A97"/>
    <w:pPr>
      <w:spacing w:before="0" w:after="0" w:line="240" w:lineRule="auto"/>
    </w:pPr>
    <w:rPr>
      <w:rFonts w:ascii="Segoe UI" w:hAnsi="Segoe UI" w:cs="Segoe UI"/>
      <w:szCs w:val="18"/>
    </w:rPr>
  </w:style>
  <w:style w:type="character" w:customStyle="1" w:styleId="ab">
    <w:name w:val="吹き出し (文字)"/>
    <w:basedOn w:val="a0"/>
    <w:link w:val="aa"/>
    <w:uiPriority w:val="99"/>
    <w:semiHidden/>
    <w:rsid w:val="00D47A97"/>
    <w:rPr>
      <w:rFonts w:ascii="Segoe UI" w:hAnsi="Segoe UI" w:cs="Segoe UI"/>
      <w:szCs w:val="18"/>
    </w:rPr>
  </w:style>
  <w:style w:type="paragraph" w:styleId="31">
    <w:name w:val="Body Text 3"/>
    <w:basedOn w:val="a"/>
    <w:link w:val="32"/>
    <w:uiPriority w:val="99"/>
    <w:semiHidden/>
    <w:unhideWhenUsed/>
    <w:rsid w:val="00D47A97"/>
    <w:pPr>
      <w:spacing w:after="120"/>
    </w:pPr>
    <w:rPr>
      <w:szCs w:val="16"/>
    </w:rPr>
  </w:style>
  <w:style w:type="character" w:customStyle="1" w:styleId="32">
    <w:name w:val="本文 3 (文字)"/>
    <w:basedOn w:val="a0"/>
    <w:link w:val="31"/>
    <w:uiPriority w:val="99"/>
    <w:semiHidden/>
    <w:rsid w:val="00D47A97"/>
    <w:rPr>
      <w:szCs w:val="16"/>
    </w:rPr>
  </w:style>
  <w:style w:type="paragraph" w:styleId="33">
    <w:name w:val="Body Text Indent 3"/>
    <w:basedOn w:val="a"/>
    <w:link w:val="34"/>
    <w:uiPriority w:val="99"/>
    <w:semiHidden/>
    <w:unhideWhenUsed/>
    <w:rsid w:val="00D47A97"/>
    <w:pPr>
      <w:spacing w:after="120"/>
      <w:ind w:left="360"/>
    </w:pPr>
    <w:rPr>
      <w:szCs w:val="16"/>
    </w:rPr>
  </w:style>
  <w:style w:type="character" w:customStyle="1" w:styleId="34">
    <w:name w:val="本文インデント 3 (文字)"/>
    <w:basedOn w:val="a0"/>
    <w:link w:val="33"/>
    <w:uiPriority w:val="99"/>
    <w:semiHidden/>
    <w:rsid w:val="00D47A97"/>
    <w:rPr>
      <w:szCs w:val="16"/>
    </w:rPr>
  </w:style>
  <w:style w:type="character" w:styleId="ac">
    <w:name w:val="annotation reference"/>
    <w:basedOn w:val="a0"/>
    <w:uiPriority w:val="99"/>
    <w:semiHidden/>
    <w:unhideWhenUsed/>
    <w:rsid w:val="00D47A97"/>
    <w:rPr>
      <w:sz w:val="22"/>
      <w:szCs w:val="16"/>
    </w:rPr>
  </w:style>
  <w:style w:type="paragraph" w:styleId="ad">
    <w:name w:val="annotation text"/>
    <w:basedOn w:val="a"/>
    <w:link w:val="ae"/>
    <w:uiPriority w:val="99"/>
    <w:semiHidden/>
    <w:unhideWhenUsed/>
    <w:rsid w:val="00D47A97"/>
    <w:pPr>
      <w:spacing w:line="240" w:lineRule="auto"/>
    </w:pPr>
    <w:rPr>
      <w:szCs w:val="20"/>
    </w:rPr>
  </w:style>
  <w:style w:type="character" w:customStyle="1" w:styleId="ae">
    <w:name w:val="コメント文字列 (文字)"/>
    <w:basedOn w:val="a0"/>
    <w:link w:val="ad"/>
    <w:uiPriority w:val="99"/>
    <w:semiHidden/>
    <w:rsid w:val="00D47A97"/>
    <w:rPr>
      <w:szCs w:val="20"/>
    </w:rPr>
  </w:style>
  <w:style w:type="paragraph" w:styleId="af">
    <w:name w:val="annotation subject"/>
    <w:basedOn w:val="ad"/>
    <w:next w:val="ad"/>
    <w:link w:val="af0"/>
    <w:uiPriority w:val="99"/>
    <w:semiHidden/>
    <w:unhideWhenUsed/>
    <w:rsid w:val="00D47A97"/>
    <w:rPr>
      <w:b/>
      <w:bCs/>
    </w:rPr>
  </w:style>
  <w:style w:type="character" w:customStyle="1" w:styleId="af0">
    <w:name w:val="コメント内容 (文字)"/>
    <w:basedOn w:val="ae"/>
    <w:link w:val="af"/>
    <w:uiPriority w:val="99"/>
    <w:semiHidden/>
    <w:rsid w:val="00D47A97"/>
    <w:rPr>
      <w:b/>
      <w:bCs/>
      <w:szCs w:val="20"/>
    </w:rPr>
  </w:style>
  <w:style w:type="paragraph" w:styleId="af1">
    <w:name w:val="Document Map"/>
    <w:basedOn w:val="a"/>
    <w:link w:val="af2"/>
    <w:uiPriority w:val="99"/>
    <w:semiHidden/>
    <w:unhideWhenUsed/>
    <w:rsid w:val="00D47A97"/>
    <w:pPr>
      <w:spacing w:before="0" w:after="0" w:line="240" w:lineRule="auto"/>
    </w:pPr>
    <w:rPr>
      <w:rFonts w:ascii="Segoe UI" w:hAnsi="Segoe UI" w:cs="Segoe UI"/>
      <w:szCs w:val="16"/>
    </w:rPr>
  </w:style>
  <w:style w:type="character" w:customStyle="1" w:styleId="af2">
    <w:name w:val="見出しマップ (文字)"/>
    <w:basedOn w:val="a0"/>
    <w:link w:val="af1"/>
    <w:uiPriority w:val="99"/>
    <w:semiHidden/>
    <w:rsid w:val="00D47A97"/>
    <w:rPr>
      <w:rFonts w:ascii="Segoe UI" w:hAnsi="Segoe UI" w:cs="Segoe UI"/>
      <w:szCs w:val="16"/>
    </w:rPr>
  </w:style>
  <w:style w:type="paragraph" w:styleId="af3">
    <w:name w:val="endnote text"/>
    <w:basedOn w:val="a"/>
    <w:link w:val="af4"/>
    <w:uiPriority w:val="99"/>
    <w:semiHidden/>
    <w:unhideWhenUsed/>
    <w:rsid w:val="00D47A97"/>
    <w:pPr>
      <w:spacing w:before="0" w:after="0" w:line="240" w:lineRule="auto"/>
    </w:pPr>
    <w:rPr>
      <w:szCs w:val="20"/>
    </w:rPr>
  </w:style>
  <w:style w:type="character" w:customStyle="1" w:styleId="af4">
    <w:name w:val="文末脚注文字列 (文字)"/>
    <w:basedOn w:val="a0"/>
    <w:link w:val="af3"/>
    <w:uiPriority w:val="99"/>
    <w:semiHidden/>
    <w:rsid w:val="00D47A97"/>
    <w:rPr>
      <w:szCs w:val="20"/>
    </w:rPr>
  </w:style>
  <w:style w:type="paragraph" w:styleId="af5">
    <w:name w:val="envelope return"/>
    <w:basedOn w:val="a"/>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af6">
    <w:name w:val="footnote text"/>
    <w:basedOn w:val="a"/>
    <w:link w:val="af7"/>
    <w:uiPriority w:val="99"/>
    <w:semiHidden/>
    <w:unhideWhenUsed/>
    <w:rsid w:val="00D47A97"/>
    <w:pPr>
      <w:spacing w:before="0" w:after="0" w:line="240" w:lineRule="auto"/>
    </w:pPr>
    <w:rPr>
      <w:szCs w:val="20"/>
    </w:rPr>
  </w:style>
  <w:style w:type="character" w:customStyle="1" w:styleId="af7">
    <w:name w:val="脚注文字列 (文字)"/>
    <w:basedOn w:val="a0"/>
    <w:link w:val="af6"/>
    <w:uiPriority w:val="99"/>
    <w:semiHidden/>
    <w:rsid w:val="00D47A97"/>
    <w:rPr>
      <w:szCs w:val="20"/>
    </w:rPr>
  </w:style>
  <w:style w:type="character" w:styleId="HTML">
    <w:name w:val="HTML Code"/>
    <w:basedOn w:val="a0"/>
    <w:uiPriority w:val="99"/>
    <w:semiHidden/>
    <w:unhideWhenUsed/>
    <w:rsid w:val="00D47A97"/>
    <w:rPr>
      <w:rFonts w:ascii="Consolas" w:hAnsi="Consolas"/>
      <w:sz w:val="22"/>
      <w:szCs w:val="20"/>
    </w:rPr>
  </w:style>
  <w:style w:type="character" w:styleId="HTML0">
    <w:name w:val="HTML Keyboard"/>
    <w:basedOn w:val="a0"/>
    <w:uiPriority w:val="99"/>
    <w:semiHidden/>
    <w:unhideWhenUsed/>
    <w:rsid w:val="00D47A97"/>
    <w:rPr>
      <w:rFonts w:ascii="Consolas" w:hAnsi="Consolas"/>
      <w:sz w:val="22"/>
      <w:szCs w:val="20"/>
    </w:rPr>
  </w:style>
  <w:style w:type="paragraph" w:styleId="HTML1">
    <w:name w:val="HTML Preformatted"/>
    <w:basedOn w:val="a"/>
    <w:link w:val="HTML2"/>
    <w:uiPriority w:val="99"/>
    <w:semiHidden/>
    <w:unhideWhenUsed/>
    <w:rsid w:val="00D47A97"/>
    <w:pPr>
      <w:spacing w:before="0" w:after="0" w:line="240" w:lineRule="auto"/>
    </w:pPr>
    <w:rPr>
      <w:rFonts w:ascii="Consolas" w:hAnsi="Consolas"/>
      <w:szCs w:val="20"/>
    </w:rPr>
  </w:style>
  <w:style w:type="character" w:customStyle="1" w:styleId="HTML2">
    <w:name w:val="HTML 書式付き (文字)"/>
    <w:basedOn w:val="a0"/>
    <w:link w:val="HTML1"/>
    <w:uiPriority w:val="99"/>
    <w:semiHidden/>
    <w:rsid w:val="00D47A97"/>
    <w:rPr>
      <w:rFonts w:ascii="Consolas" w:hAnsi="Consolas"/>
      <w:szCs w:val="20"/>
    </w:rPr>
  </w:style>
  <w:style w:type="character" w:styleId="HTML3">
    <w:name w:val="HTML Typewriter"/>
    <w:basedOn w:val="a0"/>
    <w:uiPriority w:val="99"/>
    <w:semiHidden/>
    <w:unhideWhenUsed/>
    <w:rsid w:val="00D47A97"/>
    <w:rPr>
      <w:rFonts w:ascii="Consolas" w:hAnsi="Consolas"/>
      <w:sz w:val="22"/>
      <w:szCs w:val="20"/>
    </w:rPr>
  </w:style>
  <w:style w:type="paragraph" w:styleId="af8">
    <w:name w:val="macro"/>
    <w:link w:val="af9"/>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9">
    <w:name w:val="マクロ文字列 (文字)"/>
    <w:basedOn w:val="a0"/>
    <w:link w:val="af8"/>
    <w:uiPriority w:val="99"/>
    <w:semiHidden/>
    <w:rsid w:val="00D47A97"/>
    <w:rPr>
      <w:rFonts w:ascii="Consolas" w:hAnsi="Consolas"/>
      <w:szCs w:val="20"/>
    </w:rPr>
  </w:style>
  <w:style w:type="paragraph" w:styleId="afa">
    <w:name w:val="Plain Text"/>
    <w:basedOn w:val="a"/>
    <w:link w:val="afb"/>
    <w:uiPriority w:val="99"/>
    <w:semiHidden/>
    <w:unhideWhenUsed/>
    <w:rsid w:val="00D47A97"/>
    <w:pPr>
      <w:spacing w:before="0" w:after="0" w:line="240" w:lineRule="auto"/>
    </w:pPr>
    <w:rPr>
      <w:rFonts w:ascii="Consolas" w:hAnsi="Consolas"/>
      <w:szCs w:val="21"/>
    </w:rPr>
  </w:style>
  <w:style w:type="character" w:customStyle="1" w:styleId="afb">
    <w:name w:val="書式なし (文字)"/>
    <w:basedOn w:val="a0"/>
    <w:link w:val="afa"/>
    <w:uiPriority w:val="99"/>
    <w:semiHidden/>
    <w:rsid w:val="00D47A97"/>
    <w:rPr>
      <w:rFonts w:ascii="Consolas" w:hAnsi="Consolas"/>
      <w:szCs w:val="21"/>
    </w:rPr>
  </w:style>
  <w:style w:type="paragraph" w:styleId="afc">
    <w:name w:val="Block Text"/>
    <w:basedOn w:val="a"/>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afd">
    <w:name w:val="Placeholder Text"/>
    <w:basedOn w:val="a0"/>
    <w:uiPriority w:val="99"/>
    <w:semiHidden/>
    <w:rsid w:val="00A1310C"/>
    <w:rPr>
      <w:color w:val="3C3C3C" w:themeColor="background2" w:themeShade="40"/>
    </w:rPr>
  </w:style>
  <w:style w:type="paragraph" w:styleId="afe">
    <w:name w:val="header"/>
    <w:basedOn w:val="a"/>
    <w:link w:val="aff"/>
    <w:uiPriority w:val="99"/>
    <w:unhideWhenUsed/>
    <w:rsid w:val="004E1AED"/>
    <w:pPr>
      <w:spacing w:before="0" w:after="0" w:line="240" w:lineRule="auto"/>
    </w:pPr>
  </w:style>
  <w:style w:type="character" w:customStyle="1" w:styleId="aff">
    <w:name w:val="ヘッダー (文字)"/>
    <w:basedOn w:val="a0"/>
    <w:link w:val="afe"/>
    <w:uiPriority w:val="99"/>
    <w:rsid w:val="004E1AED"/>
  </w:style>
  <w:style w:type="paragraph" w:styleId="aff0">
    <w:name w:val="footer"/>
    <w:basedOn w:val="a"/>
    <w:link w:val="aff1"/>
    <w:uiPriority w:val="99"/>
    <w:unhideWhenUsed/>
    <w:rsid w:val="004E1AED"/>
    <w:pPr>
      <w:spacing w:before="0" w:after="0" w:line="240" w:lineRule="auto"/>
    </w:pPr>
  </w:style>
  <w:style w:type="character" w:customStyle="1" w:styleId="aff1">
    <w:name w:val="フッター (文字)"/>
    <w:basedOn w:val="a0"/>
    <w:link w:val="aff0"/>
    <w:uiPriority w:val="99"/>
    <w:rsid w:val="004E1AED"/>
  </w:style>
  <w:style w:type="character" w:styleId="aff2">
    <w:name w:val="Hyperlink"/>
    <w:basedOn w:val="a0"/>
    <w:uiPriority w:val="99"/>
    <w:unhideWhenUsed/>
    <w:rsid w:val="00554F94"/>
    <w:rPr>
      <w:color w:val="005DBA" w:themeColor="hyperlink"/>
      <w:u w:val="single"/>
    </w:rPr>
  </w:style>
  <w:style w:type="character" w:styleId="aff3">
    <w:name w:val="Unresolved Mention"/>
    <w:basedOn w:val="a0"/>
    <w:uiPriority w:val="99"/>
    <w:semiHidden/>
    <w:unhideWhenUsed/>
    <w:rsid w:val="00554F94"/>
    <w:rPr>
      <w:color w:val="605E5C"/>
      <w:shd w:val="clear" w:color="auto" w:fill="E1DFDD"/>
    </w:rPr>
  </w:style>
  <w:style w:type="paragraph" w:styleId="aff4">
    <w:name w:val="List Paragraph"/>
    <w:basedOn w:val="a"/>
    <w:uiPriority w:val="34"/>
    <w:unhideWhenUsed/>
    <w:qFormat/>
    <w:rsid w:val="00E731DC"/>
    <w:pPr>
      <w:ind w:leftChars="400" w:left="840"/>
    </w:pPr>
  </w:style>
  <w:style w:type="paragraph" w:styleId="aff5">
    <w:name w:val="Date"/>
    <w:basedOn w:val="a"/>
    <w:next w:val="a"/>
    <w:link w:val="aff6"/>
    <w:uiPriority w:val="99"/>
    <w:semiHidden/>
    <w:unhideWhenUsed/>
    <w:rsid w:val="002C7A6B"/>
  </w:style>
  <w:style w:type="character" w:customStyle="1" w:styleId="aff6">
    <w:name w:val="日付 (文字)"/>
    <w:basedOn w:val="a0"/>
    <w:link w:val="aff5"/>
    <w:uiPriority w:val="99"/>
    <w:semiHidden/>
    <w:rsid w:val="002C7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619944723">
      <w:bodyDiv w:val="1"/>
      <w:marLeft w:val="0"/>
      <w:marRight w:val="0"/>
      <w:marTop w:val="0"/>
      <w:marBottom w:val="0"/>
      <w:divBdr>
        <w:top w:val="none" w:sz="0" w:space="0" w:color="auto"/>
        <w:left w:val="none" w:sz="0" w:space="0" w:color="auto"/>
        <w:bottom w:val="none" w:sz="0" w:space="0" w:color="auto"/>
        <w:right w:val="none" w:sz="0" w:space="0" w:color="auto"/>
      </w:divBdr>
      <w:divsChild>
        <w:div w:id="38772781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ixabay.com/en/tv-monitor-television-screen-2393539/"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publicdomainq.net/smartphone-hand-twitter-001067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wen\AppData\Local\Microsoft\Office\16.0\DTS\ja-JP%7bB95259F0-111F-448A-915B-AE26A61B42FC%7d\%7b4593A48A-B081-425A-A42A-87EB4399E563%7dtf03749967.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6ADA1D9A-F8EB-4F69-999F-2AF17A7022D5}">
  <ds:schemaRefs>
    <ds:schemaRef ds:uri="http://schemas.openxmlformats.org/officeDocument/2006/bibliography"/>
  </ds:schemaRefs>
</ds:datastoreItem>
</file>

<file path=customXml/itemProps4.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{4593A48A-B081-425A-A42A-87EB4399E563}tf03749967.dotx</Template>
  <TotalTime>1212</TotalTime>
  <Pages>1</Pages>
  <Words>351</Words>
  <Characters>2003</Characters>
  <Application>Microsoft Office Word</Application>
  <DocSecurity>0</DocSecurity>
  <Lines>16</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fumiyoshi to</dc:creator>
  <cp:lastModifiedBy>to fumiyoshi</cp:lastModifiedBy>
  <cp:revision>42</cp:revision>
  <dcterms:created xsi:type="dcterms:W3CDTF">2020-06-12T11:53:00Z</dcterms:created>
  <dcterms:modified xsi:type="dcterms:W3CDTF">2020-06-29T13:38:00Z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
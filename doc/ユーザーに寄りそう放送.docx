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A041" w14:textId="42A0DD60" w:rsidR="004E1AED" w:rsidRPr="004E1AED" w:rsidRDefault="000768C5" w:rsidP="004E1AED">
      <w:pPr>
        <w:pStyle w:val="a4"/>
      </w:pPr>
      <w:r w:rsidRPr="000768C5">
        <w:rPr>
          <w:rFonts w:hint="eastAsia"/>
        </w:rPr>
        <w:t>ユーザーに</w:t>
      </w:r>
      <w:r w:rsidR="00894251" w:rsidRPr="006027D5">
        <w:rPr>
          <w:rFonts w:hint="eastAsia"/>
        </w:rPr>
        <w:t>寄添う</w:t>
      </w:r>
      <w:r w:rsidRPr="000768C5">
        <w:rPr>
          <w:rFonts w:hint="eastAsia"/>
        </w:rPr>
        <w:t>放送</w:t>
      </w:r>
    </w:p>
    <w:p w14:paraId="2171D2F4" w14:textId="356587C7" w:rsidR="00194DF6" w:rsidRDefault="00D90FE5">
      <w:pPr>
        <w:pStyle w:val="1"/>
      </w:pPr>
      <w:r>
        <w:rPr>
          <w:rFonts w:ascii="ＭＳ ゴシック" w:eastAsia="ＭＳ ゴシック" w:hAnsi="ＭＳ ゴシック" w:hint="eastAsia"/>
        </w:rPr>
        <w:t>１、</w:t>
      </w:r>
      <w:r w:rsidR="000768C5">
        <w:rPr>
          <w:rFonts w:ascii="ＭＳ ゴシック" w:eastAsia="ＭＳ ゴシック" w:hAnsi="ＭＳ ゴシック" w:hint="eastAsia"/>
        </w:rPr>
        <w:t>概要</w:t>
      </w:r>
    </w:p>
    <w:p w14:paraId="289FC9A6" w14:textId="6B9CFDA4" w:rsidR="009A206A" w:rsidRDefault="007D4886" w:rsidP="000768C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A19ECBE" wp14:editId="3F04C302">
            <wp:simplePos x="0" y="0"/>
            <wp:positionH relativeFrom="margin">
              <wp:posOffset>7199630</wp:posOffset>
            </wp:positionH>
            <wp:positionV relativeFrom="paragraph">
              <wp:posOffset>692785</wp:posOffset>
            </wp:positionV>
            <wp:extent cx="1137920" cy="975360"/>
            <wp:effectExtent l="0" t="0" r="5080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cdomainq-0010069fipdn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BDE32" wp14:editId="34B9FC98">
                <wp:simplePos x="0" y="0"/>
                <wp:positionH relativeFrom="margin">
                  <wp:posOffset>6285230</wp:posOffset>
                </wp:positionH>
                <wp:positionV relativeFrom="paragraph">
                  <wp:posOffset>799465</wp:posOffset>
                </wp:positionV>
                <wp:extent cx="800100" cy="350520"/>
                <wp:effectExtent l="0" t="0" r="0" b="0"/>
                <wp:wrapNone/>
                <wp:docPr id="18" name="フローチャート: 処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74BD1" w14:textId="5B886343" w:rsidR="001B685F" w:rsidRPr="00C23A9C" w:rsidRDefault="001B685F" w:rsidP="001B685F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編成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BDE32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8" o:spid="_x0000_s1026" type="#_x0000_t109" style="position:absolute;margin-left:494.9pt;margin-top:62.95pt;width:63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" filled="f" stroked="f" strokeweight="1pt">
                <v:textbox>
                  <w:txbxContent>
                    <w:p w14:paraId="4E674BD1" w14:textId="5B886343" w:rsidR="001B685F" w:rsidRPr="00C23A9C" w:rsidRDefault="001B685F" w:rsidP="001B685F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編成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8C5" w:rsidRPr="000768C5">
        <w:rPr>
          <w:rFonts w:hint="eastAsia"/>
        </w:rPr>
        <w:t>近年、ネット上の動画サービスとテレビの境界が非常に曖昧になっています。</w:t>
      </w:r>
      <w:r w:rsidR="000768C5">
        <w:rPr>
          <w:rFonts w:ascii="ＭＳ ゴシック" w:eastAsia="ＭＳ ゴシック" w:hAnsi="ＭＳ ゴシック" w:hint="eastAsia"/>
        </w:rPr>
        <w:t>放送では</w:t>
      </w:r>
      <w:r w:rsidR="000768C5" w:rsidRPr="000768C5">
        <w:rPr>
          <w:rFonts w:ascii="ＭＳ ゴシック" w:eastAsia="ＭＳ ゴシック" w:hAnsi="ＭＳ ゴシック" w:hint="eastAsia"/>
        </w:rPr>
        <w:t>通信</w:t>
      </w:r>
      <w:r w:rsidR="000768C5">
        <w:rPr>
          <w:rFonts w:ascii="ＭＳ ゴシック" w:eastAsia="ＭＳ ゴシック" w:hAnsi="ＭＳ ゴシック" w:hint="eastAsia"/>
        </w:rPr>
        <w:t>にはない</w:t>
      </w:r>
      <w:r w:rsidR="000768C5" w:rsidRPr="000768C5">
        <w:rPr>
          <w:rFonts w:ascii="ＭＳ ゴシック" w:eastAsia="ＭＳ ゴシック" w:hAnsi="ＭＳ ゴシック" w:hint="eastAsia"/>
        </w:rPr>
        <w:t>大きな2つの特徴「地域性」と「同時性」</w:t>
      </w:r>
      <w:r w:rsidR="000768C5">
        <w:rPr>
          <w:rFonts w:ascii="ＭＳ ゴシック" w:eastAsia="ＭＳ ゴシック" w:hAnsi="ＭＳ ゴシック" w:hint="eastAsia"/>
        </w:rPr>
        <w:t>があります。</w:t>
      </w:r>
      <w:r w:rsidR="009A206A">
        <w:rPr>
          <w:rFonts w:ascii="ＭＳ ゴシック" w:eastAsia="ＭＳ ゴシック" w:hAnsi="ＭＳ ゴシック" w:hint="eastAsia"/>
        </w:rPr>
        <w:t>ここではテレビ局にある映像及び音声制作技術、ニュースの情報源、豊富の</w:t>
      </w:r>
      <w:r>
        <w:rPr>
          <w:rFonts w:ascii="ＭＳ ゴシック" w:eastAsia="ＭＳ ゴシック" w:hAnsi="ＭＳ ゴシック" w:hint="eastAsia"/>
        </w:rPr>
        <w:t>素材</w:t>
      </w:r>
      <w:r w:rsidR="009A206A">
        <w:rPr>
          <w:rFonts w:ascii="ＭＳ ゴシック" w:eastAsia="ＭＳ ゴシック" w:hAnsi="ＭＳ ゴシック" w:hint="eastAsia"/>
        </w:rPr>
        <w:t>に着目しユーザーに</w:t>
      </w:r>
      <w:r>
        <w:rPr>
          <w:rFonts w:ascii="ＭＳ ゴシック" w:eastAsia="ＭＳ ゴシック" w:hAnsi="ＭＳ ゴシック" w:hint="eastAsia"/>
        </w:rPr>
        <w:t>寄添う</w:t>
      </w:r>
      <w:r w:rsidR="009A206A">
        <w:rPr>
          <w:rFonts w:ascii="ＭＳ ゴシック" w:eastAsia="ＭＳ ゴシック" w:hAnsi="ＭＳ ゴシック" w:hint="eastAsia"/>
        </w:rPr>
        <w:t>放送を提案したいです。</w:t>
      </w:r>
    </w:p>
    <w:p w14:paraId="74B77E10" w14:textId="09F1F43C" w:rsidR="009A206A" w:rsidRDefault="007D4886" w:rsidP="000768C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299D84E1" wp14:editId="5E1C24AA">
            <wp:simplePos x="0" y="0"/>
            <wp:positionH relativeFrom="column">
              <wp:posOffset>944880</wp:posOffset>
            </wp:positionH>
            <wp:positionV relativeFrom="paragraph">
              <wp:posOffset>313690</wp:posOffset>
            </wp:positionV>
            <wp:extent cx="883920" cy="1452245"/>
            <wp:effectExtent l="0" t="0" r="0" b="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ublicdomainq-0005563unfet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3B467" wp14:editId="78B7789A">
                <wp:simplePos x="0" y="0"/>
                <wp:positionH relativeFrom="column">
                  <wp:posOffset>2209800</wp:posOffset>
                </wp:positionH>
                <wp:positionV relativeFrom="paragraph">
                  <wp:posOffset>752475</wp:posOffset>
                </wp:positionV>
                <wp:extent cx="1584960" cy="95250"/>
                <wp:effectExtent l="0" t="19050" r="34290" b="38100"/>
                <wp:wrapNone/>
                <wp:docPr id="47" name="矢印: 右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CD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47" o:spid="_x0000_s1026" type="#_x0000_t13" style="position:absolute;left:0;text-align:left;margin-left:174pt;margin-top:59.25pt;width:124.8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" adj="20951" fillcolor="white [3201]" strokecolor="#f56617 [3209]" strokeweight="1pt"/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DF278" wp14:editId="319AACE6">
                <wp:simplePos x="0" y="0"/>
                <wp:positionH relativeFrom="column">
                  <wp:posOffset>5920740</wp:posOffset>
                </wp:positionH>
                <wp:positionV relativeFrom="paragraph">
                  <wp:posOffset>1181735</wp:posOffset>
                </wp:positionV>
                <wp:extent cx="1234440" cy="339090"/>
                <wp:effectExtent l="38100" t="57150" r="22860" b="2286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339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75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466.2pt;margin-top:93.05pt;width:97.2pt;height:26.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" strokecolor="#7f7f7f [1612]">
                <v:stroke endarrow="block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594F14F4" wp14:editId="15E7BE43">
            <wp:simplePos x="0" y="0"/>
            <wp:positionH relativeFrom="margin">
              <wp:posOffset>7078980</wp:posOffset>
            </wp:positionH>
            <wp:positionV relativeFrom="paragraph">
              <wp:posOffset>1045210</wp:posOffset>
            </wp:positionV>
            <wp:extent cx="1137920" cy="975360"/>
            <wp:effectExtent l="0" t="0" r="508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cdomainq-0010069fipdn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CED6D0" wp14:editId="767AC77C">
                <wp:simplePos x="0" y="0"/>
                <wp:positionH relativeFrom="margin">
                  <wp:posOffset>6225540</wp:posOffset>
                </wp:positionH>
                <wp:positionV relativeFrom="paragraph">
                  <wp:posOffset>976630</wp:posOffset>
                </wp:positionV>
                <wp:extent cx="609600" cy="350520"/>
                <wp:effectExtent l="0" t="0" r="0" b="0"/>
                <wp:wrapNone/>
                <wp:docPr id="15" name="フローチャート: 処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4A23E" w14:textId="18A4CA5A" w:rsidR="001B685F" w:rsidRPr="00C23A9C" w:rsidRDefault="001B685F" w:rsidP="00C23A9C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D6D0" id="フローチャート: 処理 15" o:spid="_x0000_s1027" type="#_x0000_t109" style="position:absolute;margin-left:490.2pt;margin-top:76.9pt;width:48pt;height:27.6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" filled="f" stroked="f" strokeweight="1pt">
                <v:textbox>
                  <w:txbxContent>
                    <w:p w14:paraId="35F4A23E" w14:textId="18A4CA5A" w:rsidR="001B685F" w:rsidRPr="00C23A9C" w:rsidRDefault="001B685F" w:rsidP="00C23A9C">
                      <w:pPr>
                        <w:jc w:val="center"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制作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8D50F" wp14:editId="5F43D442">
                <wp:simplePos x="0" y="0"/>
                <wp:positionH relativeFrom="column">
                  <wp:posOffset>5905500</wp:posOffset>
                </wp:positionH>
                <wp:positionV relativeFrom="paragraph">
                  <wp:posOffset>343535</wp:posOffset>
                </wp:positionV>
                <wp:extent cx="1242060" cy="266700"/>
                <wp:effectExtent l="38100" t="0" r="15240" b="7620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08DA" id="直線矢印コネクタ 17" o:spid="_x0000_s1026" type="#_x0000_t32" style="position:absolute;left:0;text-align:left;margin-left:465pt;margin-top:27.05pt;width:97.8pt;height:2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" strokecolor="#7f7f7f [1612]">
                <v:stroke endarrow="block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DE6F367" wp14:editId="4832DDB0">
                <wp:simplePos x="0" y="0"/>
                <wp:positionH relativeFrom="column">
                  <wp:posOffset>3808730</wp:posOffset>
                </wp:positionH>
                <wp:positionV relativeFrom="paragraph">
                  <wp:posOffset>389890</wp:posOffset>
                </wp:positionV>
                <wp:extent cx="2112010" cy="1173480"/>
                <wp:effectExtent l="0" t="0" r="21590" b="26670"/>
                <wp:wrapNone/>
                <wp:docPr id="55" name="グループ化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173480"/>
                          <a:chOff x="0" y="0"/>
                          <a:chExt cx="2112264" cy="1173480"/>
                        </a:xfrm>
                      </wpg:grpSpPr>
                      <wps:wsp>
                        <wps:cNvPr id="56" name="フローチャート: 処理 56"/>
                        <wps:cNvSpPr/>
                        <wps:spPr>
                          <a:xfrm>
                            <a:off x="0" y="0"/>
                            <a:ext cx="2112010" cy="3975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5860A" w14:textId="77777777" w:rsidR="005330F5" w:rsidRPr="00C23A9C" w:rsidRDefault="005330F5" w:rsidP="00055CE2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番組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フローチャート: 処理 57"/>
                        <wps:cNvSpPr/>
                        <wps:spPr>
                          <a:xfrm>
                            <a:off x="0" y="784860"/>
                            <a:ext cx="1028700" cy="388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411F5" w14:textId="77777777" w:rsidR="005330F5" w:rsidRPr="00C23A9C" w:rsidRDefault="005330F5" w:rsidP="00055CE2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フローチャート: 処理 58"/>
                        <wps:cNvSpPr/>
                        <wps:spPr>
                          <a:xfrm>
                            <a:off x="0" y="396240"/>
                            <a:ext cx="2112264" cy="39754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1EC87" w14:textId="77777777" w:rsidR="005330F5" w:rsidRPr="00C23A9C" w:rsidRDefault="005330F5" w:rsidP="005330F5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イベント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フローチャート: 処理 59"/>
                        <wps:cNvSpPr/>
                        <wps:spPr>
                          <a:xfrm>
                            <a:off x="1021080" y="792480"/>
                            <a:ext cx="1090930" cy="3797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BA8B9" w14:textId="77777777" w:rsidR="005330F5" w:rsidRPr="00C23A9C" w:rsidRDefault="005330F5" w:rsidP="005330F5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ニュース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6F367" id="グループ化 55" o:spid="_x0000_s1028" style="position:absolute;margin-left:299.9pt;margin-top:30.7pt;width:166.3pt;height:92.4pt;z-index:251721728" coordsize="2112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">
                <v:shape id="フローチャート: 処理 56" o:spid="_x0000_s1029" type="#_x0000_t109" style="position:absolute;width:2112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" fillcolor="white [3201]" strokecolor="#f56617 [3209]" strokeweight="1pt">
                  <v:textbox>
                    <w:txbxContent>
                      <w:p w14:paraId="5E65860A" w14:textId="77777777" w:rsidR="005330F5" w:rsidRPr="00C23A9C" w:rsidRDefault="005330F5" w:rsidP="00055CE2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番組</w:t>
                        </w:r>
                      </w:p>
                    </w:txbxContent>
                  </v:textbox>
                </v:shape>
                <v:shape id="フローチャート: 処理 57" o:spid="_x0000_s1030" type="#_x0000_t109" style="position:absolute;top:7848;width:1028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" fillcolor="white [3201]" strokecolor="#f56617 [3209]" strokeweight="1pt">
                  <v:textbox>
                    <w:txbxContent>
                      <w:p w14:paraId="77D411F5" w14:textId="77777777" w:rsidR="005330F5" w:rsidRPr="00C23A9C" w:rsidRDefault="005330F5" w:rsidP="00055CE2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素材</w:t>
                        </w:r>
                      </w:p>
                    </w:txbxContent>
                  </v:textbox>
                </v:shape>
                <v:shape id="フローチャート: 処理 58" o:spid="_x0000_s1031" type="#_x0000_t109" style="position:absolute;top:3962;width:2112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" fillcolor="white [3201]" strokecolor="#f56617 [3209]" strokeweight="1pt">
                  <v:textbox>
                    <w:txbxContent>
                      <w:p w14:paraId="1DC1EC87" w14:textId="77777777" w:rsidR="005330F5" w:rsidRPr="00C23A9C" w:rsidRDefault="005330F5" w:rsidP="005330F5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イベント</w:t>
                        </w:r>
                      </w:p>
                    </w:txbxContent>
                  </v:textbox>
                </v:shape>
                <v:shape id="フローチャート: 処理 59" o:spid="_x0000_s1032" type="#_x0000_t109" style="position:absolute;left:10210;top:7924;width:1091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" fillcolor="white [3201]" strokecolor="#f56617 [3209]" strokeweight="1pt">
                  <v:textbox>
                    <w:txbxContent>
                      <w:p w14:paraId="339BA8B9" w14:textId="77777777" w:rsidR="005330F5" w:rsidRPr="00C23A9C" w:rsidRDefault="005330F5" w:rsidP="005330F5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ニュース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63C962" wp14:editId="626F907D">
                <wp:simplePos x="0" y="0"/>
                <wp:positionH relativeFrom="column">
                  <wp:posOffset>2209800</wp:posOffset>
                </wp:positionH>
                <wp:positionV relativeFrom="paragraph">
                  <wp:posOffset>1030605</wp:posOffset>
                </wp:positionV>
                <wp:extent cx="1554480" cy="91440"/>
                <wp:effectExtent l="19050" t="19050" r="26670" b="41910"/>
                <wp:wrapNone/>
                <wp:docPr id="48" name="矢印: 右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448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9580" id="矢印: 右 48" o:spid="_x0000_s1026" type="#_x0000_t13" style="position:absolute;left:0;text-align:left;margin-left:174pt;margin-top:81.15pt;width:122.4pt;height:7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" adj="20965" fillcolor="white [3201]" strokecolor="#f56617 [3209]" strokeweight="1pt"/>
            </w:pict>
          </mc:Fallback>
        </mc:AlternateContent>
      </w:r>
    </w:p>
    <w:p w14:paraId="7DB0EAE4" w14:textId="5CF045C4" w:rsidR="00894251" w:rsidRDefault="007D4886" w:rsidP="000768C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AC96F0" wp14:editId="6D06E64C">
                <wp:simplePos x="0" y="0"/>
                <wp:positionH relativeFrom="margin">
                  <wp:posOffset>2179320</wp:posOffset>
                </wp:positionH>
                <wp:positionV relativeFrom="paragraph">
                  <wp:posOffset>76835</wp:posOffset>
                </wp:positionV>
                <wp:extent cx="1615440" cy="350520"/>
                <wp:effectExtent l="0" t="0" r="0" b="0"/>
                <wp:wrapNone/>
                <wp:docPr id="49" name="フローチャート: 処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61199" w14:textId="7965D403" w:rsidR="00037380" w:rsidRPr="00C23A9C" w:rsidRDefault="007D4886" w:rsidP="001B685F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メッセージ（</w:t>
                            </w:r>
                            <w:r w:rsidR="005330F5">
                              <w:rPr>
                                <w:rFonts w:eastAsia="ＭＳ ゴシック" w:hint="eastAsia"/>
                              </w:rPr>
                              <w:t>場所…</w:t>
                            </w:r>
                            <w:r>
                              <w:rPr>
                                <w:rFonts w:eastAsia="ＭＳ 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96F0" id="フローチャート: 処理 49" o:spid="_x0000_s1033" type="#_x0000_t109" style="position:absolute;margin-left:171.6pt;margin-top:6.05pt;width:127.2pt;height:27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" filled="f" stroked="f" strokeweight="1pt">
                <v:textbox>
                  <w:txbxContent>
                    <w:p w14:paraId="55661199" w14:textId="7965D403" w:rsidR="00037380" w:rsidRPr="00C23A9C" w:rsidRDefault="007D4886" w:rsidP="001B685F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メッセージ（</w:t>
                      </w:r>
                      <w:r w:rsidR="005330F5">
                        <w:rPr>
                          <w:rFonts w:eastAsia="ＭＳ ゴシック" w:hint="eastAsia"/>
                        </w:rPr>
                        <w:t>場所…</w:t>
                      </w:r>
                      <w:r>
                        <w:rPr>
                          <w:rFonts w:eastAsia="ＭＳ ゴシック"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3F407" w14:textId="7AA1DA6B" w:rsidR="00894251" w:rsidRPr="006027D5" w:rsidRDefault="00894251" w:rsidP="000768C5">
      <w:pPr>
        <w:rPr>
          <w:rFonts w:ascii="ＭＳ ゴシック" w:eastAsia="ＭＳ ゴシック" w:hAnsi="ＭＳ ゴシック"/>
          <w:sz w:val="24"/>
          <w:szCs w:val="24"/>
        </w:rPr>
      </w:pPr>
    </w:p>
    <w:p w14:paraId="0959B1A6" w14:textId="3C762514" w:rsidR="006027D5" w:rsidRDefault="00037380" w:rsidP="000768C5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D938FD" wp14:editId="3CBDD81D">
                <wp:simplePos x="0" y="0"/>
                <wp:positionH relativeFrom="margin">
                  <wp:posOffset>2065020</wp:posOffset>
                </wp:positionH>
                <wp:positionV relativeFrom="paragraph">
                  <wp:posOffset>139700</wp:posOffset>
                </wp:positionV>
                <wp:extent cx="1668780" cy="350520"/>
                <wp:effectExtent l="0" t="0" r="0" b="0"/>
                <wp:wrapNone/>
                <wp:docPr id="50" name="フローチャート: 処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5B96" w14:textId="583D092B" w:rsidR="00037380" w:rsidRPr="00C23A9C" w:rsidRDefault="005330F5" w:rsidP="005330F5">
                            <w:pPr>
                              <w:jc w:val="right"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行先情報、ニュース…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38FD" id="フローチャート: 処理 50" o:spid="_x0000_s1034" type="#_x0000_t109" style="position:absolute;margin-left:162.6pt;margin-top:11pt;width:131.4pt;height:27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" filled="f" stroked="f" strokeweight="1pt">
                <v:textbox>
                  <w:txbxContent>
                    <w:p w14:paraId="4D2E5B96" w14:textId="583D092B" w:rsidR="00037380" w:rsidRPr="00C23A9C" w:rsidRDefault="005330F5" w:rsidP="005330F5">
                      <w:pPr>
                        <w:jc w:val="right"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行先情報、ニュース…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C4549" w14:textId="0CEBD313" w:rsidR="006027D5" w:rsidRDefault="006027D5" w:rsidP="000768C5">
      <w:pPr>
        <w:rPr>
          <w:rFonts w:ascii="ＭＳ ゴシック" w:eastAsia="ＭＳ ゴシック" w:hAnsi="ＭＳ ゴシック"/>
          <w:sz w:val="24"/>
          <w:szCs w:val="24"/>
        </w:rPr>
      </w:pPr>
    </w:p>
    <w:p w14:paraId="4046176A" w14:textId="1BE23044" w:rsidR="006027D5" w:rsidRDefault="006027D5" w:rsidP="000768C5">
      <w:pPr>
        <w:rPr>
          <w:rFonts w:ascii="ＭＳ ゴシック" w:eastAsia="ＭＳ ゴシック" w:hAnsi="ＭＳ ゴシック"/>
          <w:sz w:val="24"/>
          <w:szCs w:val="24"/>
        </w:rPr>
      </w:pPr>
    </w:p>
    <w:p w14:paraId="17C5FF63" w14:textId="3AD3EB1D" w:rsidR="006027D5" w:rsidRDefault="00037380" w:rsidP="000768C5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EC9975C" wp14:editId="5A189698">
            <wp:simplePos x="0" y="0"/>
            <wp:positionH relativeFrom="margin">
              <wp:posOffset>7109460</wp:posOffset>
            </wp:positionH>
            <wp:positionV relativeFrom="paragraph">
              <wp:posOffset>1285240</wp:posOffset>
            </wp:positionV>
            <wp:extent cx="1137920" cy="975360"/>
            <wp:effectExtent l="0" t="0" r="5080" b="0"/>
            <wp:wrapNone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cdomainq-0010069fipdn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C0469" wp14:editId="108AB2C0">
                <wp:simplePos x="0" y="0"/>
                <wp:positionH relativeFrom="margin">
                  <wp:posOffset>6256020</wp:posOffset>
                </wp:positionH>
                <wp:positionV relativeFrom="paragraph">
                  <wp:posOffset>1216660</wp:posOffset>
                </wp:positionV>
                <wp:extent cx="609600" cy="350520"/>
                <wp:effectExtent l="0" t="0" r="0" b="0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FF55" w14:textId="77777777" w:rsidR="00037380" w:rsidRPr="00C23A9C" w:rsidRDefault="00037380" w:rsidP="00C23A9C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0469" id="フローチャート: 処理 36" o:spid="_x0000_s1035" type="#_x0000_t109" style="position:absolute;margin-left:492.6pt;margin-top:95.8pt;width:48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" filled="f" stroked="f" strokeweight="1pt">
                <v:textbox>
                  <w:txbxContent>
                    <w:p w14:paraId="6C61FF55" w14:textId="77777777" w:rsidR="00037380" w:rsidRPr="00C23A9C" w:rsidRDefault="00037380" w:rsidP="00C23A9C">
                      <w:pPr>
                        <w:jc w:val="center"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制作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281B50D" wp14:editId="0DFDFF1E">
            <wp:simplePos x="0" y="0"/>
            <wp:positionH relativeFrom="margin">
              <wp:posOffset>7031990</wp:posOffset>
            </wp:positionH>
            <wp:positionV relativeFrom="paragraph">
              <wp:posOffset>119380</wp:posOffset>
            </wp:positionV>
            <wp:extent cx="1137920" cy="975360"/>
            <wp:effectExtent l="0" t="0" r="5080" b="0"/>
            <wp:wrapNone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cdomainq-0010069fipdn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8F1CF" wp14:editId="6430DA05">
                <wp:simplePos x="0" y="0"/>
                <wp:positionH relativeFrom="margin">
                  <wp:posOffset>6277610</wp:posOffset>
                </wp:positionH>
                <wp:positionV relativeFrom="paragraph">
                  <wp:posOffset>332740</wp:posOffset>
                </wp:positionV>
                <wp:extent cx="800100" cy="350520"/>
                <wp:effectExtent l="0" t="0" r="0" b="0"/>
                <wp:wrapNone/>
                <wp:docPr id="37" name="フローチャート: 処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4C14" w14:textId="77777777" w:rsidR="00037380" w:rsidRPr="00C23A9C" w:rsidRDefault="00037380" w:rsidP="001B685F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編成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F1CF" id="フローチャート: 処理 37" o:spid="_x0000_s1036" type="#_x0000_t109" style="position:absolute;margin-left:494.3pt;margin-top:26.2pt;width:63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" filled="f" stroked="f" strokeweight="1pt">
                <v:textbox>
                  <w:txbxContent>
                    <w:p w14:paraId="068D4C14" w14:textId="77777777" w:rsidR="00037380" w:rsidRPr="00C23A9C" w:rsidRDefault="00037380" w:rsidP="001B685F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編成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CAFBE" w14:textId="10304352" w:rsidR="00894251" w:rsidRPr="006027D5" w:rsidRDefault="007D4886" w:rsidP="000768C5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60E70217" wp14:editId="4128CD87">
            <wp:simplePos x="0" y="0"/>
            <wp:positionH relativeFrom="column">
              <wp:posOffset>716280</wp:posOffset>
            </wp:positionH>
            <wp:positionV relativeFrom="paragraph">
              <wp:posOffset>210820</wp:posOffset>
            </wp:positionV>
            <wp:extent cx="1219200" cy="1058853"/>
            <wp:effectExtent l="0" t="0" r="0" b="8255"/>
            <wp:wrapNone/>
            <wp:docPr id="64" name="図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ublicdomainq-0022933vzq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BC714" wp14:editId="55619A78">
                <wp:simplePos x="0" y="0"/>
                <wp:positionH relativeFrom="margin">
                  <wp:posOffset>2278380</wp:posOffset>
                </wp:positionH>
                <wp:positionV relativeFrom="paragraph">
                  <wp:posOffset>116205</wp:posOffset>
                </wp:positionV>
                <wp:extent cx="1569720" cy="411480"/>
                <wp:effectExtent l="0" t="0" r="0" b="0"/>
                <wp:wrapNone/>
                <wp:docPr id="63" name="フローチャート: 処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8DD2" w14:textId="6502B33A" w:rsidR="005330F5" w:rsidRPr="00C23A9C" w:rsidRDefault="007D4886" w:rsidP="001B685F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メッセージ（…）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C714" id="フローチャート: 処理 63" o:spid="_x0000_s1037" type="#_x0000_t109" style="position:absolute;margin-left:179.4pt;margin-top:9.15pt;width:123.6pt;height:32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" filled="f" stroked="f" strokeweight="1pt">
                <v:textbox>
                  <w:txbxContent>
                    <w:p w14:paraId="6C848DD2" w14:textId="6502B33A" w:rsidR="005330F5" w:rsidRPr="00C23A9C" w:rsidRDefault="007D4886" w:rsidP="001B685F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メッセージ（…）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6B3B55" wp14:editId="1C6FD30D">
                <wp:simplePos x="0" y="0"/>
                <wp:positionH relativeFrom="column">
                  <wp:posOffset>6073140</wp:posOffset>
                </wp:positionH>
                <wp:positionV relativeFrom="paragraph">
                  <wp:posOffset>240665</wp:posOffset>
                </wp:positionV>
                <wp:extent cx="1104900" cy="160020"/>
                <wp:effectExtent l="38100" t="0" r="19050" b="8763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8D8D" id="直線矢印コネクタ 42" o:spid="_x0000_s1026" type="#_x0000_t32" style="position:absolute;left:0;text-align:left;margin-left:478.2pt;margin-top:18.95pt;width:87pt;height:12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" strokecolor="#7f7f7f [1612]">
                <v:stroke endarrow="block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3434A83" wp14:editId="09004AF4">
                <wp:simplePos x="0" y="0"/>
                <wp:positionH relativeFrom="column">
                  <wp:posOffset>3924300</wp:posOffset>
                </wp:positionH>
                <wp:positionV relativeFrom="paragraph">
                  <wp:posOffset>126365</wp:posOffset>
                </wp:positionV>
                <wp:extent cx="2112010" cy="1173480"/>
                <wp:effectExtent l="0" t="0" r="21590" b="26670"/>
                <wp:wrapNone/>
                <wp:docPr id="54" name="グループ化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173480"/>
                          <a:chOff x="0" y="0"/>
                          <a:chExt cx="2112264" cy="1173480"/>
                        </a:xfrm>
                      </wpg:grpSpPr>
                      <wps:wsp>
                        <wps:cNvPr id="40" name="フローチャート: 処理 40"/>
                        <wps:cNvSpPr/>
                        <wps:spPr>
                          <a:xfrm>
                            <a:off x="0" y="0"/>
                            <a:ext cx="2112010" cy="3975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D5322" w14:textId="77777777" w:rsidR="00037380" w:rsidRPr="00C23A9C" w:rsidRDefault="00037380" w:rsidP="00055CE2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番組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フローチャート: 処理 41"/>
                        <wps:cNvSpPr/>
                        <wps:spPr>
                          <a:xfrm>
                            <a:off x="0" y="784860"/>
                            <a:ext cx="1028700" cy="388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61B80" w14:textId="77777777" w:rsidR="00037380" w:rsidRPr="00C23A9C" w:rsidRDefault="00037380" w:rsidP="00055CE2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フローチャート: 処理 52"/>
                        <wps:cNvSpPr/>
                        <wps:spPr>
                          <a:xfrm>
                            <a:off x="0" y="396240"/>
                            <a:ext cx="2112264" cy="39754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AD053" w14:textId="64476BA9" w:rsidR="005330F5" w:rsidRPr="00C23A9C" w:rsidRDefault="005330F5" w:rsidP="005330F5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イベント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フローチャート: 処理 53"/>
                        <wps:cNvSpPr/>
                        <wps:spPr>
                          <a:xfrm>
                            <a:off x="1021080" y="792480"/>
                            <a:ext cx="1090930" cy="3797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BD239" w14:textId="0B7C61F2" w:rsidR="005330F5" w:rsidRPr="00C23A9C" w:rsidRDefault="005330F5" w:rsidP="005330F5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ニュース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34A83" id="グループ化 54" o:spid="_x0000_s1038" style="position:absolute;margin-left:309pt;margin-top:9.95pt;width:166.3pt;height:92.4pt;z-index:251719680" coordsize="2112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">
                <v:shape id="フローチャート: 処理 40" o:spid="_x0000_s1039" type="#_x0000_t109" style="position:absolute;width:2112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" fillcolor="white [3201]" strokecolor="#f56617 [3209]" strokeweight="1pt">
                  <v:textbox>
                    <w:txbxContent>
                      <w:p w14:paraId="76CD5322" w14:textId="77777777" w:rsidR="00037380" w:rsidRPr="00C23A9C" w:rsidRDefault="00037380" w:rsidP="00055CE2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番組</w:t>
                        </w:r>
                      </w:p>
                    </w:txbxContent>
                  </v:textbox>
                </v:shape>
                <v:shape id="フローチャート: 処理 41" o:spid="_x0000_s1040" type="#_x0000_t109" style="position:absolute;top:7848;width:1028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" fillcolor="white [3201]" strokecolor="#f56617 [3209]" strokeweight="1pt">
                  <v:textbox>
                    <w:txbxContent>
                      <w:p w14:paraId="6AD61B80" w14:textId="77777777" w:rsidR="00037380" w:rsidRPr="00C23A9C" w:rsidRDefault="00037380" w:rsidP="00055CE2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素材</w:t>
                        </w:r>
                      </w:p>
                    </w:txbxContent>
                  </v:textbox>
                </v:shape>
                <v:shape id="フローチャート: 処理 52" o:spid="_x0000_s1041" type="#_x0000_t109" style="position:absolute;top:3962;width:2112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" fillcolor="white [3201]" strokecolor="#f56617 [3209]" strokeweight="1pt">
                  <v:textbox>
                    <w:txbxContent>
                      <w:p w14:paraId="0BAAD053" w14:textId="64476BA9" w:rsidR="005330F5" w:rsidRPr="00C23A9C" w:rsidRDefault="005330F5" w:rsidP="005330F5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イベント</w:t>
                        </w:r>
                      </w:p>
                    </w:txbxContent>
                  </v:textbox>
                </v:shape>
                <v:shape id="フローチャート: 処理 53" o:spid="_x0000_s1042" type="#_x0000_t109" style="position:absolute;left:10210;top:7924;width:1091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" fillcolor="white [3201]" strokecolor="#f56617 [3209]" strokeweight="1pt">
                  <v:textbox>
                    <w:txbxContent>
                      <w:p w14:paraId="24FBD239" w14:textId="0B7C61F2" w:rsidR="005330F5" w:rsidRPr="00C23A9C" w:rsidRDefault="005330F5" w:rsidP="005330F5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ニュース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AECE22" w14:textId="574C2661" w:rsidR="00894251" w:rsidRDefault="005330F5" w:rsidP="000768C5">
      <w:pPr>
        <w:rPr>
          <w:rFonts w:ascii="ＭＳ ゴシック" w:eastAsia="ＭＳ ゴシック" w:hAnsi="ＭＳ ゴシック"/>
        </w:rPr>
      </w:pPr>
      <w:r w:rsidRPr="005330F5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B3C33" wp14:editId="6B483314">
                <wp:simplePos x="0" y="0"/>
                <wp:positionH relativeFrom="column">
                  <wp:posOffset>2186940</wp:posOffset>
                </wp:positionH>
                <wp:positionV relativeFrom="paragraph">
                  <wp:posOffset>171450</wp:posOffset>
                </wp:positionV>
                <wp:extent cx="1584960" cy="95250"/>
                <wp:effectExtent l="0" t="19050" r="34290" b="38100"/>
                <wp:wrapNone/>
                <wp:docPr id="60" name="矢印: 右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2922" id="矢印: 右 60" o:spid="_x0000_s1026" type="#_x0000_t13" style="position:absolute;left:0;text-align:left;margin-left:172.2pt;margin-top:13.5pt;width:124.8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" adj="20951" fillcolor="white [3201]" strokecolor="#f56617 [3209]" strokeweight="1pt"/>
            </w:pict>
          </mc:Fallback>
        </mc:AlternateContent>
      </w:r>
    </w:p>
    <w:p w14:paraId="0E8A809B" w14:textId="3809D036" w:rsidR="00894251" w:rsidRDefault="005330F5" w:rsidP="000768C5">
      <w:pPr>
        <w:rPr>
          <w:rFonts w:ascii="ＭＳ ゴシック" w:eastAsia="ＭＳ ゴシック" w:hAnsi="ＭＳ ゴシック"/>
        </w:rPr>
      </w:pPr>
      <w:r w:rsidRPr="005330F5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9821E1" wp14:editId="4BDC6832">
                <wp:simplePos x="0" y="0"/>
                <wp:positionH relativeFrom="column">
                  <wp:posOffset>2186940</wp:posOffset>
                </wp:positionH>
                <wp:positionV relativeFrom="paragraph">
                  <wp:posOffset>123190</wp:posOffset>
                </wp:positionV>
                <wp:extent cx="1554480" cy="91440"/>
                <wp:effectExtent l="19050" t="19050" r="26670" b="41910"/>
                <wp:wrapNone/>
                <wp:docPr id="61" name="矢印: 右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448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B6A2" id="矢印: 右 61" o:spid="_x0000_s1026" type="#_x0000_t13" style="position:absolute;left:0;text-align:left;margin-left:172.2pt;margin-top:9.7pt;width:122.4pt;height:7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" adj="20965" fillcolor="white [3201]" strokecolor="#f56617 [3209]" strokeweight="1pt"/>
            </w:pict>
          </mc:Fallback>
        </mc:AlternateContent>
      </w:r>
      <w:r w:rsidRPr="005330F5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74D9BA" wp14:editId="61962F96">
                <wp:simplePos x="0" y="0"/>
                <wp:positionH relativeFrom="margin">
                  <wp:posOffset>2137410</wp:posOffset>
                </wp:positionH>
                <wp:positionV relativeFrom="paragraph">
                  <wp:posOffset>214630</wp:posOffset>
                </wp:positionV>
                <wp:extent cx="1569720" cy="350520"/>
                <wp:effectExtent l="0" t="0" r="0" b="0"/>
                <wp:wrapNone/>
                <wp:docPr id="62" name="フローチャート: 処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05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0E049" w14:textId="369CAE22" w:rsidR="005330F5" w:rsidRPr="00C23A9C" w:rsidRDefault="005330F5" w:rsidP="005330F5">
                            <w:pPr>
                              <w:jc w:val="right"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美容、料理…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D9BA" id="フローチャート: 処理 62" o:spid="_x0000_s1043" type="#_x0000_t109" style="position:absolute;margin-left:168.3pt;margin-top:16.9pt;width:123.6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" filled="f" stroked="f" strokeweight="1pt">
                <v:textbox>
                  <w:txbxContent>
                    <w:p w14:paraId="7980E049" w14:textId="369CAE22" w:rsidR="005330F5" w:rsidRPr="00C23A9C" w:rsidRDefault="005330F5" w:rsidP="005330F5">
                      <w:pPr>
                        <w:jc w:val="right"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美容、料理…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B20C0" w14:textId="18C71B2B" w:rsidR="00037380" w:rsidRDefault="005330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23FFB8" wp14:editId="616CED40">
                <wp:simplePos x="0" y="0"/>
                <wp:positionH relativeFrom="column">
                  <wp:posOffset>6036056</wp:posOffset>
                </wp:positionH>
                <wp:positionV relativeFrom="paragraph">
                  <wp:posOffset>97155</wp:posOffset>
                </wp:positionV>
                <wp:extent cx="1149604" cy="323850"/>
                <wp:effectExtent l="38100" t="57150" r="12700" b="190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604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53F6" id="直線矢印コネクタ 43" o:spid="_x0000_s1026" type="#_x0000_t32" style="position:absolute;left:0;text-align:left;margin-left:475.3pt;margin-top:7.65pt;width:90.5pt;height:25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" strokecolor="#7f7f7f [1612]">
                <v:stroke endarrow="block"/>
              </v:shape>
            </w:pict>
          </mc:Fallback>
        </mc:AlternateContent>
      </w:r>
      <w:r w:rsidR="00037380">
        <w:rPr>
          <w:rFonts w:ascii="ＭＳ ゴシック" w:eastAsia="ＭＳ ゴシック" w:hAnsi="ＭＳ ゴシック"/>
        </w:rPr>
        <w:br w:type="page"/>
      </w:r>
    </w:p>
    <w:p w14:paraId="0A21398D" w14:textId="67883B86" w:rsidR="00554F94" w:rsidRPr="00554F94" w:rsidRDefault="00D90FE5" w:rsidP="00554F94">
      <w:pPr>
        <w:pStyle w:val="1"/>
        <w:rPr>
          <w:rFonts w:eastAsia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２、</w:t>
      </w:r>
      <w:r w:rsidR="00554F94">
        <w:rPr>
          <w:rFonts w:ascii="ＭＳ ゴシック" w:eastAsia="ＭＳ ゴシック" w:hAnsi="ＭＳ ゴシック" w:hint="eastAsia"/>
        </w:rPr>
        <w:t>アーキテクチャ</w:t>
      </w:r>
    </w:p>
    <w:p w14:paraId="6DEB42D9" w14:textId="3F969852" w:rsidR="003720EF" w:rsidRDefault="003720EF" w:rsidP="00554F94">
      <w:pPr>
        <w:rPr>
          <w:rFonts w:eastAsia="ＭＳ ゴシック" w:hint="eastAsia"/>
        </w:rPr>
      </w:pPr>
      <w:r>
        <w:rPr>
          <w:rFonts w:eastAsia="ＭＳ ゴシック" w:hint="eastAsia"/>
        </w:rPr>
        <w:t>素材は番組に設定されている状態機のユーザー状態に従い再生します。</w:t>
      </w:r>
      <w:r>
        <w:rPr>
          <w:rFonts w:eastAsia="ＭＳ ゴシック" w:hint="eastAsia"/>
        </w:rPr>
        <w:t>ユーザー状態</w:t>
      </w:r>
      <w:r>
        <w:rPr>
          <w:rFonts w:eastAsia="ＭＳ ゴシック" w:hint="eastAsia"/>
        </w:rPr>
        <w:t>の統計データに基づいて番組進行を制御します。</w:t>
      </w:r>
    </w:p>
    <w:p w14:paraId="37A98B7F" w14:textId="53548E7D" w:rsidR="00554F94" w:rsidRDefault="00554F94" w:rsidP="00554F94">
      <w:pPr>
        <w:rPr>
          <w:rFonts w:eastAsia="ＭＳ ゴシック"/>
        </w:rPr>
      </w:pPr>
      <w:r w:rsidRPr="00554F94">
        <w:rPr>
          <w:rFonts w:eastAsia="ＭＳ ゴシック" w:hint="eastAsia"/>
        </w:rPr>
        <w:t>グーグル</w:t>
      </w:r>
      <w:r w:rsidRPr="00554F94">
        <w:rPr>
          <w:rFonts w:eastAsia="ＭＳ ゴシック" w:hint="eastAsia"/>
        </w:rPr>
        <w:t xml:space="preserve"> </w:t>
      </w:r>
      <w:r w:rsidRPr="00554F94">
        <w:rPr>
          <w:rFonts w:eastAsia="ＭＳ ゴシック" w:hint="eastAsia"/>
        </w:rPr>
        <w:t>クラウド</w:t>
      </w:r>
      <w:r w:rsidRPr="00554F94">
        <w:rPr>
          <w:rFonts w:eastAsia="ＭＳ ゴシック" w:hint="eastAsia"/>
        </w:rPr>
        <w:t xml:space="preserve"> </w:t>
      </w:r>
      <w:r w:rsidRPr="00554F94">
        <w:rPr>
          <w:rFonts w:eastAsia="ＭＳ ゴシック" w:hint="eastAsia"/>
        </w:rPr>
        <w:t>プラットフォーム</w:t>
      </w:r>
      <w:r>
        <w:rPr>
          <w:rFonts w:eastAsia="ＭＳ ゴシック" w:hint="eastAsia"/>
        </w:rPr>
        <w:t>（</w:t>
      </w:r>
      <w:r>
        <w:rPr>
          <w:rFonts w:eastAsia="ＭＳ ゴシック" w:hint="eastAsia"/>
        </w:rPr>
        <w:t>GCP</w:t>
      </w:r>
      <w:r>
        <w:rPr>
          <w:rFonts w:eastAsia="ＭＳ ゴシック" w:hint="eastAsia"/>
        </w:rPr>
        <w:t>）を利用し、汎用のシステムです。</w:t>
      </w:r>
    </w:p>
    <w:p w14:paraId="28036FB4" w14:textId="79E95425" w:rsidR="00554F94" w:rsidRDefault="00317E30" w:rsidP="00554F94">
      <w:pPr>
        <w:rPr>
          <w:rFonts w:eastAsia="ＭＳ ゴシック"/>
        </w:rPr>
      </w:pPr>
      <w:r>
        <w:rPr>
          <w:rFonts w:eastAsia="ＭＳ ゴシック" w:hint="eastAsia"/>
        </w:rPr>
        <w:t>個人情報の利用は携帯内に限定します。</w:t>
      </w:r>
    </w:p>
    <w:p w14:paraId="10B096FC" w14:textId="56B97D1A" w:rsidR="00554F94" w:rsidRDefault="00554F94" w:rsidP="00554F94">
      <w:pPr>
        <w:rPr>
          <w:rFonts w:eastAsia="ＭＳ ゴシック"/>
        </w:rPr>
      </w:pPr>
    </w:p>
    <w:p w14:paraId="614D8C5D" w14:textId="188D946A" w:rsidR="00554F94" w:rsidRDefault="00F90239" w:rsidP="00554F94">
      <w:pPr>
        <w:rPr>
          <w:rFonts w:eastAsia="ＭＳ ゴシック"/>
        </w:rPr>
      </w:pPr>
      <w:r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BB7C43" wp14:editId="6444F3C9">
                <wp:simplePos x="0" y="0"/>
                <wp:positionH relativeFrom="column">
                  <wp:posOffset>426720</wp:posOffset>
                </wp:positionH>
                <wp:positionV relativeFrom="paragraph">
                  <wp:posOffset>197485</wp:posOffset>
                </wp:positionV>
                <wp:extent cx="3931920" cy="3200400"/>
                <wp:effectExtent l="0" t="0" r="11430" b="19050"/>
                <wp:wrapNone/>
                <wp:docPr id="74" name="フローチャート: 処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20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A511E" w14:textId="77777777" w:rsidR="00554F94" w:rsidRPr="000A3A66" w:rsidRDefault="00554F94" w:rsidP="00554F94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7C43" id="フローチャート: 処理 74" o:spid="_x0000_s1044" type="#_x0000_t109" style="position:absolute;margin-left:33.6pt;margin-top:15.55pt;width:309.6pt;height:25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" fillcolor="white [3201]" strokecolor="#f56617 [3209]" strokeweight="1pt">
                <v:textbox>
                  <w:txbxContent>
                    <w:p w14:paraId="363A511E" w14:textId="77777777" w:rsidR="00554F94" w:rsidRPr="000A3A66" w:rsidRDefault="00554F94" w:rsidP="00554F94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A66"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FD5CA8" wp14:editId="18EFE8A1">
                <wp:simplePos x="0" y="0"/>
                <wp:positionH relativeFrom="column">
                  <wp:posOffset>5006340</wp:posOffset>
                </wp:positionH>
                <wp:positionV relativeFrom="paragraph">
                  <wp:posOffset>247015</wp:posOffset>
                </wp:positionV>
                <wp:extent cx="3291840" cy="2545080"/>
                <wp:effectExtent l="0" t="0" r="22860" b="26670"/>
                <wp:wrapNone/>
                <wp:docPr id="66" name="フローチャート: 処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545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0B37" w14:textId="469E1A34" w:rsidR="00554F94" w:rsidRPr="000A3A66" w:rsidRDefault="00554F94" w:rsidP="00554F94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5CA8" id="フローチャート: 処理 66" o:spid="_x0000_s1045" type="#_x0000_t109" style="position:absolute;margin-left:394.2pt;margin-top:19.45pt;width:259.2pt;height:20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" fillcolor="white [3201]" strokecolor="#f56617 [3209]" strokeweight="1pt">
                <v:textbox>
                  <w:txbxContent>
                    <w:p w14:paraId="55B40B37" w14:textId="469E1A34" w:rsidR="00554F94" w:rsidRPr="000A3A66" w:rsidRDefault="00554F94" w:rsidP="00554F94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F94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CE68D" wp14:editId="268A87C2">
                <wp:simplePos x="0" y="0"/>
                <wp:positionH relativeFrom="margin">
                  <wp:posOffset>5013960</wp:posOffset>
                </wp:positionH>
                <wp:positionV relativeFrom="paragraph">
                  <wp:posOffset>247015</wp:posOffset>
                </wp:positionV>
                <wp:extent cx="609600" cy="358140"/>
                <wp:effectExtent l="0" t="0" r="0" b="3810"/>
                <wp:wrapNone/>
                <wp:docPr id="70" name="フローチャート: 処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814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4F24B" w14:textId="22709B3E" w:rsidR="00554F94" w:rsidRPr="00C23A9C" w:rsidRDefault="00554F94" w:rsidP="00C23A9C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E68D" id="フローチャート: 処理 70" o:spid="_x0000_s1046" type="#_x0000_t109" style="position:absolute;margin-left:394.8pt;margin-top:19.45pt;width:48pt;height:28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" filled="f" stroked="f" strokeweight="1pt">
                <v:textbox>
                  <w:txbxContent>
                    <w:p w14:paraId="6834F24B" w14:textId="22709B3E" w:rsidR="00554F94" w:rsidRPr="00C23A9C" w:rsidRDefault="00554F94" w:rsidP="00C23A9C">
                      <w:pPr>
                        <w:jc w:val="center"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GCP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F94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5D569F" wp14:editId="33451305">
                <wp:simplePos x="0" y="0"/>
                <wp:positionH relativeFrom="margin">
                  <wp:posOffset>441960</wp:posOffset>
                </wp:positionH>
                <wp:positionV relativeFrom="paragraph">
                  <wp:posOffset>201295</wp:posOffset>
                </wp:positionV>
                <wp:extent cx="609600" cy="358140"/>
                <wp:effectExtent l="0" t="0" r="0" b="3810"/>
                <wp:wrapNone/>
                <wp:docPr id="75" name="フローチャート: 処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814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C06BB" w14:textId="43F70045" w:rsidR="00554F94" w:rsidRPr="00C23A9C" w:rsidRDefault="00554F94" w:rsidP="00554F94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携帯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569F" id="フローチャート: 処理 75" o:spid="_x0000_s1047" type="#_x0000_t109" style="position:absolute;margin-left:34.8pt;margin-top:15.85pt;width:48pt;height:28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" filled="f" stroked="f" strokeweight="1pt">
                <v:textbox>
                  <w:txbxContent>
                    <w:p w14:paraId="197C06BB" w14:textId="43F70045" w:rsidR="00554F94" w:rsidRPr="00C23A9C" w:rsidRDefault="00554F94" w:rsidP="00554F94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携帯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287A79" w14:textId="13D19827" w:rsidR="00554F94" w:rsidRDefault="003720EF" w:rsidP="00554F94">
      <w:pPr>
        <w:rPr>
          <w:rFonts w:eastAsia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C3782B" wp14:editId="661E64AE">
                <wp:simplePos x="0" y="0"/>
                <wp:positionH relativeFrom="margin">
                  <wp:posOffset>2446020</wp:posOffset>
                </wp:positionH>
                <wp:positionV relativeFrom="paragraph">
                  <wp:posOffset>50800</wp:posOffset>
                </wp:positionV>
                <wp:extent cx="944880" cy="434340"/>
                <wp:effectExtent l="0" t="0" r="0" b="3810"/>
                <wp:wrapNone/>
                <wp:docPr id="122" name="フローチャート: 処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3434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91E93" w14:textId="2F8CECBE" w:rsidR="00F90239" w:rsidRPr="00C23A9C" w:rsidRDefault="00A771A6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４、</w:t>
                            </w:r>
                            <w:r w:rsidR="00F90239">
                              <w:rPr>
                                <w:rFonts w:eastAsia="ＭＳ ゴシック" w:hint="eastAsia"/>
                              </w:rPr>
                              <w:t>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782B" id="フローチャート: 処理 122" o:spid="_x0000_s1048" type="#_x0000_t109" style="position:absolute;margin-left:192.6pt;margin-top:4pt;width:74.4pt;height:34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" filled="f" stroked="f" strokeweight="1pt">
                <v:textbox>
                  <w:txbxContent>
                    <w:p w14:paraId="2D091E93" w14:textId="2F8CECBE" w:rsidR="00F90239" w:rsidRPr="00C23A9C" w:rsidRDefault="00A771A6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４、</w:t>
                      </w:r>
                      <w:r w:rsidR="00F90239">
                        <w:rPr>
                          <w:rFonts w:eastAsia="ＭＳ ゴシック" w:hint="eastAsia"/>
                        </w:rPr>
                        <w:t>再生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683F55" wp14:editId="6EA57A90">
                <wp:simplePos x="0" y="0"/>
                <wp:positionH relativeFrom="column">
                  <wp:posOffset>2491740</wp:posOffset>
                </wp:positionH>
                <wp:positionV relativeFrom="paragraph">
                  <wp:posOffset>248920</wp:posOffset>
                </wp:positionV>
                <wp:extent cx="784860" cy="99060"/>
                <wp:effectExtent l="0" t="76200" r="15240" b="34290"/>
                <wp:wrapNone/>
                <wp:docPr id="4" name="コネクタ: 曲線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990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F8F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4" o:spid="_x0000_s1026" type="#_x0000_t38" style="position:absolute;left:0;text-align:left;margin-left:196.2pt;margin-top:19.6pt;width:61.8pt;height:7.8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" adj="10800" strokecolor="#2c2c2c [3200]">
                <v:stroke endarrow="block"/>
              </v:shape>
            </w:pict>
          </mc:Fallback>
        </mc:AlternateContent>
      </w:r>
      <w:r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B84218" wp14:editId="33340660">
                <wp:simplePos x="0" y="0"/>
                <wp:positionH relativeFrom="column">
                  <wp:posOffset>1783080</wp:posOffset>
                </wp:positionH>
                <wp:positionV relativeFrom="paragraph">
                  <wp:posOffset>203200</wp:posOffset>
                </wp:positionV>
                <wp:extent cx="701040" cy="472440"/>
                <wp:effectExtent l="0" t="0" r="22860" b="22860"/>
                <wp:wrapNone/>
                <wp:docPr id="109" name="フローチャート: 処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724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1B13C" w14:textId="238DC9B7" w:rsidR="004F6E96" w:rsidRPr="000A3A66" w:rsidRDefault="004F6E96" w:rsidP="004F6E96">
                            <w:pP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状態機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4218" id="フローチャート: 処理 109" o:spid="_x0000_s1049" type="#_x0000_t109" style="position:absolute;margin-left:140.4pt;margin-top:16pt;width:55.2pt;height:3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" fillcolor="#fff2cc [660]" strokecolor="#ffc000 [3204]" strokeweight="1pt">
                <v:textbox>
                  <w:txbxContent>
                    <w:p w14:paraId="05E1B13C" w14:textId="238DC9B7" w:rsidR="004F6E96" w:rsidRPr="000A3A66" w:rsidRDefault="004F6E96" w:rsidP="004F6E96">
                      <w:pP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状態機</w:t>
                      </w:r>
                    </w:p>
                  </w:txbxContent>
                </v:textbox>
              </v:shape>
            </w:pict>
          </mc:Fallback>
        </mc:AlternateContent>
      </w:r>
      <w:r w:rsidR="004F6E9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BAE1B1" wp14:editId="680B9AF2">
                <wp:simplePos x="0" y="0"/>
                <wp:positionH relativeFrom="column">
                  <wp:posOffset>4213860</wp:posOffset>
                </wp:positionH>
                <wp:positionV relativeFrom="paragraph">
                  <wp:posOffset>233680</wp:posOffset>
                </wp:positionV>
                <wp:extent cx="1242060" cy="990600"/>
                <wp:effectExtent l="0" t="0" r="53340" b="95250"/>
                <wp:wrapNone/>
                <wp:docPr id="121" name="コネクタ: 曲線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990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3FE2" id="コネクタ: 曲線 121" o:spid="_x0000_s1026" type="#_x0000_t38" style="position:absolute;left:0;text-align:left;margin-left:331.8pt;margin-top:18.4pt;width:97.8pt;height:7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" adj="10800" strokecolor="#2c2c2c [3200]">
                <v:stroke endarrow="block"/>
              </v:shape>
            </w:pict>
          </mc:Fallback>
        </mc:AlternateContent>
      </w:r>
      <w:r w:rsidR="004F6E96"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9251C2" wp14:editId="734338AD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944880" cy="472440"/>
                <wp:effectExtent l="0" t="0" r="26670" b="22860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7244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4DA42" w14:textId="62C118AF" w:rsidR="004F6E96" w:rsidRPr="000A3A66" w:rsidRDefault="004F6E96" w:rsidP="004F6E96">
                            <w:pP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E96"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プレーヤー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51C2" id="フローチャート: 処理 3" o:spid="_x0000_s1050" type="#_x0000_t109" style="position:absolute;margin-left:258pt;margin-top:1pt;width:74.4pt;height:37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" fillcolor="#fff2cc [660]" strokecolor="#ffc000 [3204]" strokeweight="1pt">
                <v:textbox>
                  <w:txbxContent>
                    <w:p w14:paraId="4334DA42" w14:textId="62C118AF" w:rsidR="004F6E96" w:rsidRPr="000A3A66" w:rsidRDefault="004F6E96" w:rsidP="004F6E96">
                      <w:pP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E96"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プレーヤー</w:t>
                      </w:r>
                    </w:p>
                  </w:txbxContent>
                </v:textbox>
              </v:shape>
            </w:pict>
          </mc:Fallback>
        </mc:AlternateContent>
      </w:r>
    </w:p>
    <w:p w14:paraId="0AB5B30E" w14:textId="6AC6C271" w:rsidR="00554F94" w:rsidRDefault="003720EF" w:rsidP="00554F94">
      <w:pPr>
        <w:rPr>
          <w:rFonts w:eastAsia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D155EEF" wp14:editId="2040D49E">
                <wp:simplePos x="0" y="0"/>
                <wp:positionH relativeFrom="margin">
                  <wp:posOffset>4069080</wp:posOffset>
                </wp:positionH>
                <wp:positionV relativeFrom="paragraph">
                  <wp:posOffset>10160</wp:posOffset>
                </wp:positionV>
                <wp:extent cx="1417320" cy="502920"/>
                <wp:effectExtent l="0" t="0" r="0" b="0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029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AE562" w14:textId="1E8E62F8" w:rsidR="003720EF" w:rsidRPr="00C23A9C" w:rsidRDefault="003720EF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５、メディア再生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5EEF" id="フローチャート: 処理 5" o:spid="_x0000_s1051" type="#_x0000_t109" style="position:absolute;margin-left:320.4pt;margin-top:.8pt;width:111.6pt;height:39.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" filled="f" stroked="f" strokeweight="1pt">
                <v:textbox>
                  <w:txbxContent>
                    <w:p w14:paraId="33FAE562" w14:textId="1E8E62F8" w:rsidR="003720EF" w:rsidRPr="00C23A9C" w:rsidRDefault="003720EF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５、メディア再生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55F4CE" wp14:editId="3E3B3F64">
                <wp:simplePos x="0" y="0"/>
                <wp:positionH relativeFrom="column">
                  <wp:posOffset>2484120</wp:posOffset>
                </wp:positionH>
                <wp:positionV relativeFrom="paragraph">
                  <wp:posOffset>276860</wp:posOffset>
                </wp:positionV>
                <wp:extent cx="480060" cy="670560"/>
                <wp:effectExtent l="0" t="0" r="53340" b="72390"/>
                <wp:wrapNone/>
                <wp:docPr id="119" name="コネクタ: 曲線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6705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6320" id="コネクタ: 曲線 119" o:spid="_x0000_s1026" type="#_x0000_t38" style="position:absolute;left:0;text-align:left;margin-left:195.6pt;margin-top:21.8pt;width:37.8pt;height:5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" adj="10800" strokecolor="#2c2c2c [3200]">
                <v:stroke endarrow="block"/>
              </v:shape>
            </w:pict>
          </mc:Fallback>
        </mc:AlternateContent>
      </w:r>
      <w:r w:rsidR="004F6E9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5165D8" wp14:editId="5252043A">
                <wp:simplePos x="0" y="0"/>
                <wp:positionH relativeFrom="column">
                  <wp:posOffset>1333500</wp:posOffset>
                </wp:positionH>
                <wp:positionV relativeFrom="paragraph">
                  <wp:posOffset>105410</wp:posOffset>
                </wp:positionV>
                <wp:extent cx="449580" cy="601980"/>
                <wp:effectExtent l="0" t="38100" r="64770" b="26670"/>
                <wp:wrapNone/>
                <wp:docPr id="117" name="コネクタ: 曲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6019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67C6" id="コネクタ: 曲線 117" o:spid="_x0000_s1026" type="#_x0000_t38" style="position:absolute;left:0;text-align:left;margin-left:105pt;margin-top:8.3pt;width:35.4pt;height:47.4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" adj="10800" strokecolor="#2c2c2c [3200]">
                <v:stroke endarrow="block"/>
              </v:shape>
            </w:pict>
          </mc:Fallback>
        </mc:AlternateContent>
      </w:r>
    </w:p>
    <w:p w14:paraId="3EC5D406" w14:textId="61BC3F53" w:rsidR="00554F94" w:rsidRDefault="003720EF" w:rsidP="00554F94">
      <w:pPr>
        <w:rPr>
          <w:rFonts w:eastAsia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D234FC" wp14:editId="4B44FD59">
                <wp:simplePos x="0" y="0"/>
                <wp:positionH relativeFrom="margin">
                  <wp:posOffset>1325880</wp:posOffset>
                </wp:positionH>
                <wp:positionV relativeFrom="paragraph">
                  <wp:posOffset>12065</wp:posOffset>
                </wp:positionV>
                <wp:extent cx="1089660" cy="403860"/>
                <wp:effectExtent l="0" t="0" r="0" b="0"/>
                <wp:wrapNone/>
                <wp:docPr id="116" name="フローチャート: 処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03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2EC5" w14:textId="2A8527BD" w:rsidR="000A3A66" w:rsidRPr="00C23A9C" w:rsidRDefault="00A771A6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２、</w:t>
                            </w:r>
                            <w:r w:rsidR="000A3A66">
                              <w:rPr>
                                <w:rFonts w:eastAsia="ＭＳ ゴシック" w:hint="eastAsia"/>
                              </w:rPr>
                              <w:t>番組再生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34FC" id="フローチャート: 処理 116" o:spid="_x0000_s1052" type="#_x0000_t109" style="position:absolute;margin-left:104.4pt;margin-top:.95pt;width:85.8pt;height:31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" filled="f" stroked="f" strokeweight="1pt">
                <v:textbox>
                  <w:txbxContent>
                    <w:p w14:paraId="49E02EC5" w14:textId="2A8527BD" w:rsidR="000A3A66" w:rsidRPr="00C23A9C" w:rsidRDefault="00A771A6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２、</w:t>
                      </w:r>
                      <w:r w:rsidR="000A3A66">
                        <w:rPr>
                          <w:rFonts w:eastAsia="ＭＳ ゴシック" w:hint="eastAsia"/>
                        </w:rPr>
                        <w:t>番組再生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677A7A" wp14:editId="08FF8CFF">
                <wp:simplePos x="0" y="0"/>
                <wp:positionH relativeFrom="column">
                  <wp:posOffset>556260</wp:posOffset>
                </wp:positionH>
                <wp:positionV relativeFrom="paragraph">
                  <wp:posOffset>241300</wp:posOffset>
                </wp:positionV>
                <wp:extent cx="777240" cy="533400"/>
                <wp:effectExtent l="0" t="0" r="22860" b="19050"/>
                <wp:wrapNone/>
                <wp:docPr id="108" name="フローチャート: 処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334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66AB4" w14:textId="2535A4C3" w:rsidR="000A3A66" w:rsidRPr="000A3A66" w:rsidRDefault="000A3A66" w:rsidP="00554F94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A66"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アプリ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7A7A" id="フローチャート: 処理 108" o:spid="_x0000_s1053" type="#_x0000_t109" style="position:absolute;margin-left:43.8pt;margin-top:19pt;width:61.2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" fillcolor="#fff2cc [660]" strokecolor="#f56617 [3209]" strokeweight="1pt">
                <v:textbox>
                  <w:txbxContent>
                    <w:p w14:paraId="33F66AB4" w14:textId="2535A4C3" w:rsidR="000A3A66" w:rsidRPr="000A3A66" w:rsidRDefault="000A3A66" w:rsidP="00554F94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A66"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アプリ</w:t>
                      </w:r>
                    </w:p>
                  </w:txbxContent>
                </v:textbox>
              </v:shape>
            </w:pict>
          </mc:Fallback>
        </mc:AlternateContent>
      </w:r>
      <w:r w:rsidR="00F90239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8FB388" wp14:editId="1E5E2514">
                <wp:simplePos x="0" y="0"/>
                <wp:positionH relativeFrom="margin">
                  <wp:posOffset>2529840</wp:posOffset>
                </wp:positionH>
                <wp:positionV relativeFrom="paragraph">
                  <wp:posOffset>111125</wp:posOffset>
                </wp:positionV>
                <wp:extent cx="1158240" cy="403860"/>
                <wp:effectExtent l="0" t="0" r="0" b="0"/>
                <wp:wrapNone/>
                <wp:docPr id="120" name="フローチャート: 処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03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EDB09" w14:textId="177A4C13" w:rsidR="00F90239" w:rsidRPr="00C23A9C" w:rsidRDefault="00A771A6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３、</w:t>
                            </w:r>
                            <w:r w:rsidR="00F90239">
                              <w:rPr>
                                <w:rFonts w:eastAsia="ＭＳ ゴシック" w:hint="eastAsia"/>
                              </w:rPr>
                              <w:t>情報取得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B388" id="フローチャート: 処理 120" o:spid="_x0000_s1054" type="#_x0000_t109" style="position:absolute;margin-left:199.2pt;margin-top:8.75pt;width:91.2pt;height:31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" filled="f" stroked="f" strokeweight="1pt">
                <v:textbox>
                  <w:txbxContent>
                    <w:p w14:paraId="0BFEDB09" w14:textId="177A4C13" w:rsidR="00F90239" w:rsidRPr="00C23A9C" w:rsidRDefault="00A771A6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３、</w:t>
                      </w:r>
                      <w:r w:rsidR="00F90239">
                        <w:rPr>
                          <w:rFonts w:eastAsia="ＭＳ ゴシック" w:hint="eastAsia"/>
                        </w:rPr>
                        <w:t>情報取得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A6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376269B" wp14:editId="510A2CC9">
                <wp:simplePos x="0" y="0"/>
                <wp:positionH relativeFrom="column">
                  <wp:posOffset>5608320</wp:posOffset>
                </wp:positionH>
                <wp:positionV relativeFrom="paragraph">
                  <wp:posOffset>126365</wp:posOffset>
                </wp:positionV>
                <wp:extent cx="2112010" cy="1173480"/>
                <wp:effectExtent l="0" t="0" r="21590" b="26670"/>
                <wp:wrapNone/>
                <wp:docPr id="102" name="グループ化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173480"/>
                          <a:chOff x="0" y="0"/>
                          <a:chExt cx="2112264" cy="117348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03" name="フローチャート: 処理 103"/>
                        <wps:cNvSpPr/>
                        <wps:spPr>
                          <a:xfrm>
                            <a:off x="0" y="0"/>
                            <a:ext cx="2112010" cy="39751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2480D" w14:textId="77777777" w:rsidR="000A3A66" w:rsidRPr="00C23A9C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番組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フローチャート: 処理 104"/>
                        <wps:cNvSpPr/>
                        <wps:spPr>
                          <a:xfrm>
                            <a:off x="0" y="784860"/>
                            <a:ext cx="1028700" cy="38862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2C175" w14:textId="77777777" w:rsidR="000A3A66" w:rsidRPr="00C23A9C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フローチャート: 処理 105"/>
                        <wps:cNvSpPr/>
                        <wps:spPr>
                          <a:xfrm>
                            <a:off x="0" y="396240"/>
                            <a:ext cx="2112264" cy="397543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4A22F" w14:textId="24537B1D" w:rsidR="000A3A66" w:rsidRPr="00C23A9C" w:rsidRDefault="004F6E96" w:rsidP="000A3A66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状態機メータ情報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フローチャート: 処理 106"/>
                        <wps:cNvSpPr/>
                        <wps:spPr>
                          <a:xfrm>
                            <a:off x="1021080" y="792480"/>
                            <a:ext cx="1090930" cy="37973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EC882" w14:textId="77777777" w:rsidR="000A3A66" w:rsidRPr="00C23A9C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</w:rPr>
                                <w:t>ニュース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6269B" id="グループ化 102" o:spid="_x0000_s1055" style="position:absolute;margin-left:441.6pt;margin-top:9.95pt;width:166.3pt;height:92.4pt;z-index:251744256" coordsize="2112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">
                <v:shape id="フローチャート: 処理 103" o:spid="_x0000_s1056" type="#_x0000_t109" style="position:absolute;width:2112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" filled="f" strokecolor="#f56617 [3209]" strokeweight="1pt">
                  <v:textbox>
                    <w:txbxContent>
                      <w:p w14:paraId="0C42480D" w14:textId="77777777" w:rsidR="000A3A66" w:rsidRPr="00C23A9C" w:rsidRDefault="000A3A66" w:rsidP="000A3A66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番組</w:t>
                        </w:r>
                      </w:p>
                    </w:txbxContent>
                  </v:textbox>
                </v:shape>
                <v:shape id="フローチャート: 処理 104" o:spid="_x0000_s1057" type="#_x0000_t109" style="position:absolute;top:7848;width:1028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" filled="f" strokecolor="#f56617 [3209]" strokeweight="1pt">
                  <v:textbox>
                    <w:txbxContent>
                      <w:p w14:paraId="65D2C175" w14:textId="77777777" w:rsidR="000A3A66" w:rsidRPr="00C23A9C" w:rsidRDefault="000A3A66" w:rsidP="000A3A66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素材</w:t>
                        </w:r>
                      </w:p>
                    </w:txbxContent>
                  </v:textbox>
                </v:shape>
                <v:shape id="フローチャート: 処理 105" o:spid="_x0000_s1058" type="#_x0000_t109" style="position:absolute;top:3962;width:2112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" filled="f" strokecolor="#f56617 [3209]" strokeweight="1pt">
                  <v:textbox>
                    <w:txbxContent>
                      <w:p w14:paraId="6154A22F" w14:textId="24537B1D" w:rsidR="000A3A66" w:rsidRPr="00C23A9C" w:rsidRDefault="004F6E96" w:rsidP="000A3A66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状態機メータ情報</w:t>
                        </w:r>
                      </w:p>
                    </w:txbxContent>
                  </v:textbox>
                </v:shape>
                <v:shape id="フローチャート: 処理 106" o:spid="_x0000_s1059" type="#_x0000_t109" style="position:absolute;left:10210;top:7924;width:1091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" filled="f" strokecolor="#f56617 [3209]" strokeweight="1pt">
                  <v:textbox>
                    <w:txbxContent>
                      <w:p w14:paraId="06DEC882" w14:textId="77777777" w:rsidR="000A3A66" w:rsidRPr="00C23A9C" w:rsidRDefault="000A3A66" w:rsidP="000A3A66">
                        <w:pPr>
                          <w:jc w:val="center"/>
                          <w:rPr>
                            <w:rFonts w:eastAsia="ＭＳ ゴシック"/>
                          </w:rPr>
                        </w:pPr>
                        <w:r>
                          <w:rPr>
                            <w:rFonts w:eastAsia="ＭＳ ゴシック" w:hint="eastAsia"/>
                          </w:rPr>
                          <w:t>ニュース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3A6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E139BAD" wp14:editId="7DB03023">
                <wp:simplePos x="0" y="0"/>
                <wp:positionH relativeFrom="column">
                  <wp:posOffset>5554980</wp:posOffset>
                </wp:positionH>
                <wp:positionV relativeFrom="paragraph">
                  <wp:posOffset>65405</wp:posOffset>
                </wp:positionV>
                <wp:extent cx="2112010" cy="1173480"/>
                <wp:effectExtent l="0" t="0" r="21590" b="26670"/>
                <wp:wrapNone/>
                <wp:docPr id="87" name="グループ化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173480"/>
                          <a:chOff x="0" y="0"/>
                          <a:chExt cx="2112264" cy="117348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88" name="フローチャート: 処理 88"/>
                        <wps:cNvSpPr/>
                        <wps:spPr>
                          <a:xfrm>
                            <a:off x="0" y="0"/>
                            <a:ext cx="2112010" cy="39751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1CBCF" w14:textId="77777777" w:rsidR="000A3A66" w:rsidRPr="000B3B81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FFF2CC" w:themeColor="accent1" w:themeTint="33"/>
                                </w:rPr>
                              </w:pPr>
                              <w:r w:rsidRPr="000B3B81">
                                <w:rPr>
                                  <w:rFonts w:eastAsia="ＭＳ ゴシック" w:hint="eastAsia"/>
                                  <w:color w:val="FFF2CC" w:themeColor="accent1" w:themeTint="33"/>
                                </w:rPr>
                                <w:t>番組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フローチャート: 処理 89"/>
                        <wps:cNvSpPr/>
                        <wps:spPr>
                          <a:xfrm>
                            <a:off x="0" y="784860"/>
                            <a:ext cx="1028700" cy="38862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49A24" w14:textId="77777777" w:rsidR="000A3A66" w:rsidRPr="000B3B81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FFF2CC" w:themeColor="accent1" w:themeTint="33"/>
                                </w:rPr>
                              </w:pPr>
                              <w:r w:rsidRPr="000B3B81">
                                <w:rPr>
                                  <w:rFonts w:eastAsia="ＭＳ ゴシック" w:hint="eastAsia"/>
                                  <w:color w:val="FFF2CC" w:themeColor="accent1" w:themeTint="33"/>
                                </w:rPr>
                                <w:t>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フローチャート: 処理 90"/>
                        <wps:cNvSpPr/>
                        <wps:spPr>
                          <a:xfrm>
                            <a:off x="0" y="396240"/>
                            <a:ext cx="2112264" cy="397543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A3E08" w14:textId="77777777" w:rsidR="000A3A66" w:rsidRPr="000B3B81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FFF2CC" w:themeColor="accent1" w:themeTint="33"/>
                                </w:rPr>
                              </w:pPr>
                              <w:r w:rsidRPr="000B3B81">
                                <w:rPr>
                                  <w:rFonts w:eastAsia="ＭＳ ゴシック" w:hint="eastAsia"/>
                                  <w:color w:val="FFF2CC" w:themeColor="accent1" w:themeTint="33"/>
                                </w:rPr>
                                <w:t>イベント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フローチャート: 処理 91"/>
                        <wps:cNvSpPr/>
                        <wps:spPr>
                          <a:xfrm>
                            <a:off x="1021080" y="792480"/>
                            <a:ext cx="1090930" cy="37973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A8269" w14:textId="77777777" w:rsidR="000A3A66" w:rsidRPr="000B3B81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FFF2CC" w:themeColor="accent1" w:themeTint="33"/>
                                </w:rPr>
                              </w:pPr>
                              <w:r w:rsidRPr="000B3B81">
                                <w:rPr>
                                  <w:rFonts w:eastAsia="ＭＳ ゴシック" w:hint="eastAsia"/>
                                  <w:color w:val="FFF2CC" w:themeColor="accent1" w:themeTint="33"/>
                                </w:rPr>
                                <w:t>ニュース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39BAD" id="グループ化 87" o:spid="_x0000_s1060" style="position:absolute;margin-left:437.4pt;margin-top:5.15pt;width:166.3pt;height:92.4pt;z-index:251742208" coordsize="2112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">
                <v:shape id="フローチャート: 処理 88" o:spid="_x0000_s1061" type="#_x0000_t109" style="position:absolute;width:2112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" filled="f" strokecolor="#f56617 [3209]" strokeweight="1pt">
                  <v:textbox>
                    <w:txbxContent>
                      <w:p w14:paraId="4961CBCF" w14:textId="77777777" w:rsidR="000A3A66" w:rsidRPr="000B3B81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FFF2CC" w:themeColor="accent1" w:themeTint="33"/>
                          </w:rPr>
                        </w:pPr>
                        <w:r w:rsidRPr="000B3B81">
                          <w:rPr>
                            <w:rFonts w:eastAsia="ＭＳ ゴシック" w:hint="eastAsia"/>
                            <w:color w:val="FFF2CC" w:themeColor="accent1" w:themeTint="33"/>
                          </w:rPr>
                          <w:t>番組</w:t>
                        </w:r>
                      </w:p>
                    </w:txbxContent>
                  </v:textbox>
                </v:shape>
                <v:shape id="フローチャート: 処理 89" o:spid="_x0000_s1062" type="#_x0000_t109" style="position:absolute;top:7848;width:1028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" filled="f" strokecolor="#f56617 [3209]" strokeweight="1pt">
                  <v:textbox>
                    <w:txbxContent>
                      <w:p w14:paraId="47D49A24" w14:textId="77777777" w:rsidR="000A3A66" w:rsidRPr="000B3B81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FFF2CC" w:themeColor="accent1" w:themeTint="33"/>
                          </w:rPr>
                        </w:pPr>
                        <w:r w:rsidRPr="000B3B81">
                          <w:rPr>
                            <w:rFonts w:eastAsia="ＭＳ ゴシック" w:hint="eastAsia"/>
                            <w:color w:val="FFF2CC" w:themeColor="accent1" w:themeTint="33"/>
                          </w:rPr>
                          <w:t>素材</w:t>
                        </w:r>
                      </w:p>
                    </w:txbxContent>
                  </v:textbox>
                </v:shape>
                <v:shape id="フローチャート: 処理 90" o:spid="_x0000_s1063" type="#_x0000_t109" style="position:absolute;top:3962;width:2112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" filled="f" strokecolor="#f56617 [3209]" strokeweight="1pt">
                  <v:textbox>
                    <w:txbxContent>
                      <w:p w14:paraId="422A3E08" w14:textId="77777777" w:rsidR="000A3A66" w:rsidRPr="000B3B81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FFF2CC" w:themeColor="accent1" w:themeTint="33"/>
                          </w:rPr>
                        </w:pPr>
                        <w:r w:rsidRPr="000B3B81">
                          <w:rPr>
                            <w:rFonts w:eastAsia="ＭＳ ゴシック" w:hint="eastAsia"/>
                            <w:color w:val="FFF2CC" w:themeColor="accent1" w:themeTint="33"/>
                          </w:rPr>
                          <w:t>イベント</w:t>
                        </w:r>
                      </w:p>
                    </w:txbxContent>
                  </v:textbox>
                </v:shape>
                <v:shape id="フローチャート: 処理 91" o:spid="_x0000_s1064" type="#_x0000_t109" style="position:absolute;left:10210;top:7924;width:1091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" filled="f" strokecolor="#f56617 [3209]" strokeweight="1pt">
                  <v:textbox>
                    <w:txbxContent>
                      <w:p w14:paraId="699A8269" w14:textId="77777777" w:rsidR="000A3A66" w:rsidRPr="000B3B81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FFF2CC" w:themeColor="accent1" w:themeTint="33"/>
                          </w:rPr>
                        </w:pPr>
                        <w:r w:rsidRPr="000B3B81">
                          <w:rPr>
                            <w:rFonts w:eastAsia="ＭＳ ゴシック" w:hint="eastAsia"/>
                            <w:color w:val="FFF2CC" w:themeColor="accent1" w:themeTint="33"/>
                          </w:rPr>
                          <w:t>ニュース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3A66">
        <w:rPr>
          <w:rFonts w:ascii="ＭＳ ゴシック" w:eastAsia="ＭＳ ゴシック" w:hAnsi="ＭＳ ゴシック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ACF730C" wp14:editId="36299D62">
                <wp:simplePos x="0" y="0"/>
                <wp:positionH relativeFrom="column">
                  <wp:posOffset>5494020</wp:posOffset>
                </wp:positionH>
                <wp:positionV relativeFrom="paragraph">
                  <wp:posOffset>13970</wp:posOffset>
                </wp:positionV>
                <wp:extent cx="2112010" cy="1173480"/>
                <wp:effectExtent l="0" t="0" r="21590" b="26670"/>
                <wp:wrapNone/>
                <wp:docPr id="77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173480"/>
                          <a:chOff x="0" y="0"/>
                          <a:chExt cx="2112264" cy="1173480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78" name="フローチャート: 処理 78"/>
                        <wps:cNvSpPr/>
                        <wps:spPr>
                          <a:xfrm>
                            <a:off x="0" y="0"/>
                            <a:ext cx="2112010" cy="39751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C25A6" w14:textId="77777777" w:rsidR="000A3A66" w:rsidRPr="000A3A66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3A66">
                                <w:rPr>
                                  <w:rFonts w:eastAsia="ＭＳ ゴシック" w:hint="eastAsia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番組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フローチャート: 処理 79"/>
                        <wps:cNvSpPr/>
                        <wps:spPr>
                          <a:xfrm>
                            <a:off x="0" y="784860"/>
                            <a:ext cx="1028700" cy="38862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D19FD" w14:textId="77777777" w:rsidR="000A3A66" w:rsidRPr="000A3A66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3A66">
                                <w:rPr>
                                  <w:rFonts w:eastAsia="ＭＳ ゴシック" w:hint="eastAsia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素材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フローチャート: 処理 80"/>
                        <wps:cNvSpPr/>
                        <wps:spPr>
                          <a:xfrm>
                            <a:off x="0" y="396240"/>
                            <a:ext cx="2112264" cy="397543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404F6" w14:textId="77777777" w:rsidR="000A3A66" w:rsidRPr="000A3A66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3A66">
                                <w:rPr>
                                  <w:rFonts w:eastAsia="ＭＳ ゴシック" w:hint="eastAsia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イベント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フローチャート: 処理 81"/>
                        <wps:cNvSpPr/>
                        <wps:spPr>
                          <a:xfrm>
                            <a:off x="1021080" y="792480"/>
                            <a:ext cx="1090930" cy="379730"/>
                          </a:xfrm>
                          <a:prstGeom prst="flowChartProcess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AFC367" w14:textId="77777777" w:rsidR="000A3A66" w:rsidRPr="000A3A66" w:rsidRDefault="000A3A66" w:rsidP="000A3A66">
                              <w:pPr>
                                <w:jc w:val="center"/>
                                <w:rPr>
                                  <w:rFonts w:eastAsia="ＭＳ ゴシック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A3A66">
                                <w:rPr>
                                  <w:rFonts w:eastAsia="ＭＳ ゴシック" w:hint="eastAsia"/>
                                  <w:color w:val="2C2C2C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ニュース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F730C" id="グループ化 77" o:spid="_x0000_s1065" style="position:absolute;margin-left:432.6pt;margin-top:1.1pt;width:166.3pt;height:92.4pt;z-index:251740160" coordsize="21122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">
                <v:shape id="フローチャート: 処理 78" o:spid="_x0000_s1066" type="#_x0000_t109" style="position:absolute;width:2112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" filled="f" strokecolor="#f56617 [3209]" strokeweight="1pt">
                  <v:textbox>
                    <w:txbxContent>
                      <w:p w14:paraId="440C25A6" w14:textId="77777777" w:rsidR="000A3A66" w:rsidRPr="000A3A66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3A66">
                          <w:rPr>
                            <w:rFonts w:eastAsia="ＭＳ ゴシック" w:hint="eastAsia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番組</w:t>
                        </w:r>
                      </w:p>
                    </w:txbxContent>
                  </v:textbox>
                </v:shape>
                <v:shape id="フローチャート: 処理 79" o:spid="_x0000_s1067" type="#_x0000_t109" style="position:absolute;top:7848;width:1028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" filled="f" strokecolor="#f56617 [3209]" strokeweight="1pt">
                  <v:textbox>
                    <w:txbxContent>
                      <w:p w14:paraId="210D19FD" w14:textId="77777777" w:rsidR="000A3A66" w:rsidRPr="000A3A66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3A66">
                          <w:rPr>
                            <w:rFonts w:eastAsia="ＭＳ ゴシック" w:hint="eastAsia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素材</w:t>
                        </w:r>
                      </w:p>
                    </w:txbxContent>
                  </v:textbox>
                </v:shape>
                <v:shape id="フローチャート: 処理 80" o:spid="_x0000_s1068" type="#_x0000_t109" style="position:absolute;top:3962;width:2112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" filled="f" strokecolor="#f56617 [3209]" strokeweight="1pt">
                  <v:textbox>
                    <w:txbxContent>
                      <w:p w14:paraId="46A404F6" w14:textId="77777777" w:rsidR="000A3A66" w:rsidRPr="000A3A66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3A66">
                          <w:rPr>
                            <w:rFonts w:eastAsia="ＭＳ ゴシック" w:hint="eastAsia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イベント</w:t>
                        </w:r>
                      </w:p>
                    </w:txbxContent>
                  </v:textbox>
                </v:shape>
                <v:shape id="フローチャート: 処理 81" o:spid="_x0000_s1069" type="#_x0000_t109" style="position:absolute;left:10210;top:7924;width:1091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" filled="f" strokecolor="#f56617 [3209]" strokeweight="1pt">
                  <v:textbox>
                    <w:txbxContent>
                      <w:p w14:paraId="69AFC367" w14:textId="77777777" w:rsidR="000A3A66" w:rsidRPr="000A3A66" w:rsidRDefault="000A3A66" w:rsidP="000A3A66">
                        <w:pPr>
                          <w:jc w:val="center"/>
                          <w:rPr>
                            <w:rFonts w:eastAsia="ＭＳ ゴシック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A3A66">
                          <w:rPr>
                            <w:rFonts w:eastAsia="ＭＳ ゴシック" w:hint="eastAsia"/>
                            <w:color w:val="2C2C2C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ニュース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DF346A" w14:textId="71D8AF63" w:rsidR="00554F94" w:rsidRDefault="00554F94" w:rsidP="00554F94">
      <w:pPr>
        <w:rPr>
          <w:rFonts w:eastAsia="ＭＳ ゴシック"/>
        </w:rPr>
      </w:pPr>
    </w:p>
    <w:p w14:paraId="26BC528A" w14:textId="1B59C8E4" w:rsidR="00554F94" w:rsidRDefault="003720EF" w:rsidP="00554F94">
      <w:pPr>
        <w:rPr>
          <w:rFonts w:eastAsia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5ED26F" wp14:editId="30978553">
                <wp:simplePos x="0" y="0"/>
                <wp:positionH relativeFrom="column">
                  <wp:posOffset>1341120</wp:posOffset>
                </wp:positionH>
                <wp:positionV relativeFrom="paragraph">
                  <wp:posOffset>3810</wp:posOffset>
                </wp:positionV>
                <wp:extent cx="685800" cy="1203960"/>
                <wp:effectExtent l="0" t="0" r="57150" b="72390"/>
                <wp:wrapNone/>
                <wp:docPr id="114" name="コネクタ: 曲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2039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E846" id="コネクタ: 曲線 114" o:spid="_x0000_s1026" type="#_x0000_t38" style="position:absolute;left:0;text-align:left;margin-left:105.6pt;margin-top:.3pt;width:54pt;height:94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" adj="10800" strokecolor="#2c2c2c [3200]">
                <v:stroke endarrow="block"/>
              </v:shape>
            </w:pict>
          </mc:Fallback>
        </mc:AlternateContent>
      </w:r>
      <w:r w:rsidR="004F6E96"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0641DA" wp14:editId="31242D2F">
                <wp:simplePos x="0" y="0"/>
                <wp:positionH relativeFrom="column">
                  <wp:posOffset>2484120</wp:posOffset>
                </wp:positionH>
                <wp:positionV relativeFrom="paragraph">
                  <wp:posOffset>635</wp:posOffset>
                </wp:positionV>
                <wp:extent cx="975360" cy="632460"/>
                <wp:effectExtent l="0" t="0" r="15240" b="15240"/>
                <wp:wrapNone/>
                <wp:docPr id="118" name="フローチャート: 処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38E5B" w14:textId="4BF1A5BA" w:rsidR="00F90239" w:rsidRPr="000A3A66" w:rsidRDefault="00F90239" w:rsidP="00554F94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システム・</w:t>
                            </w:r>
                            <w:r w:rsidRPr="000A3A66"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サービス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1DA" id="フローチャート: 処理 118" o:spid="_x0000_s1070" type="#_x0000_t109" style="position:absolute;margin-left:195.6pt;margin-top:.05pt;width:76.8pt;height:4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" fillcolor="white [3201]" strokecolor="#f56617 [3209]" strokeweight="1pt">
                <v:textbox>
                  <w:txbxContent>
                    <w:p w14:paraId="1B438E5B" w14:textId="4BF1A5BA" w:rsidR="00F90239" w:rsidRPr="000A3A66" w:rsidRDefault="00F90239" w:rsidP="00554F94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システム・</w:t>
                      </w:r>
                      <w:r w:rsidRPr="000A3A66"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サービス</w:t>
                      </w:r>
                    </w:p>
                  </w:txbxContent>
                </v:textbox>
              </v:shape>
            </w:pict>
          </mc:Fallback>
        </mc:AlternateContent>
      </w:r>
      <w:r w:rsidR="000B3B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07B6BA" wp14:editId="2FD9DFA9">
                <wp:simplePos x="0" y="0"/>
                <wp:positionH relativeFrom="column">
                  <wp:posOffset>7688580</wp:posOffset>
                </wp:positionH>
                <wp:positionV relativeFrom="paragraph">
                  <wp:posOffset>274320</wp:posOffset>
                </wp:positionV>
                <wp:extent cx="632460" cy="1958340"/>
                <wp:effectExtent l="38100" t="38100" r="15240" b="22860"/>
                <wp:wrapNone/>
                <wp:docPr id="128" name="コネクタ: 曲線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1958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56AD" id="コネクタ: 曲線 128" o:spid="_x0000_s1026" type="#_x0000_t38" style="position:absolute;left:0;text-align:left;margin-left:605.4pt;margin-top:21.6pt;width:49.8pt;height:154.2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" adj="10800" strokecolor="#2c2c2c [3200]">
                <v:stroke endarrow="block"/>
              </v:shape>
            </w:pict>
          </mc:Fallback>
        </mc:AlternateContent>
      </w:r>
      <w:r w:rsidR="00F9023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41490B" wp14:editId="3E48DB49">
                <wp:simplePos x="0" y="0"/>
                <wp:positionH relativeFrom="column">
                  <wp:posOffset>3451860</wp:posOffset>
                </wp:positionH>
                <wp:positionV relativeFrom="paragraph">
                  <wp:posOffset>68580</wp:posOffset>
                </wp:positionV>
                <wp:extent cx="1996440" cy="1181100"/>
                <wp:effectExtent l="38100" t="0" r="22860" b="95250"/>
                <wp:wrapNone/>
                <wp:docPr id="112" name="コネクタ: 曲線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1181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CFC9" id="コネクタ: 曲線 112" o:spid="_x0000_s1026" type="#_x0000_t38" style="position:absolute;left:0;text-align:left;margin-left:271.8pt;margin-top:5.4pt;width:157.2pt;height:93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" adj="10800" strokecolor="#2c2c2c [3200]">
                <v:stroke endarrow="block"/>
              </v:shape>
            </w:pict>
          </mc:Fallback>
        </mc:AlternateContent>
      </w:r>
    </w:p>
    <w:p w14:paraId="59191B60" w14:textId="298A40A5" w:rsidR="00554F94" w:rsidRDefault="003720EF" w:rsidP="00554F94">
      <w:pPr>
        <w:rPr>
          <w:rFonts w:eastAsia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E59C3C" wp14:editId="3E3081BD">
                <wp:simplePos x="0" y="0"/>
                <wp:positionH relativeFrom="margin">
                  <wp:posOffset>731520</wp:posOffset>
                </wp:positionH>
                <wp:positionV relativeFrom="paragraph">
                  <wp:posOffset>13970</wp:posOffset>
                </wp:positionV>
                <wp:extent cx="1569720" cy="449580"/>
                <wp:effectExtent l="0" t="0" r="0" b="0"/>
                <wp:wrapNone/>
                <wp:docPr id="115" name="フローチャート: 処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4958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26D87" w14:textId="2E7F6824" w:rsidR="000A3A66" w:rsidRPr="00C23A9C" w:rsidRDefault="00A771A6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１、</w:t>
                            </w:r>
                            <w:r w:rsidR="000A3A66">
                              <w:rPr>
                                <w:rFonts w:eastAsia="ＭＳ ゴシック" w:hint="eastAsia"/>
                              </w:rPr>
                              <w:t>ユーザーが選択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9C3C" id="フローチャート: 処理 115" o:spid="_x0000_s1071" type="#_x0000_t109" style="position:absolute;margin-left:57.6pt;margin-top:1.1pt;width:123.6pt;height:35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" filled="f" stroked="f" strokeweight="1pt">
                <v:textbox>
                  <w:txbxContent>
                    <w:p w14:paraId="75626D87" w14:textId="2E7F6824" w:rsidR="000A3A66" w:rsidRPr="00C23A9C" w:rsidRDefault="00A771A6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１、</w:t>
                      </w:r>
                      <w:r w:rsidR="000A3A66">
                        <w:rPr>
                          <w:rFonts w:eastAsia="ＭＳ ゴシック" w:hint="eastAsia"/>
                        </w:rPr>
                        <w:t>ユーザーが選択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0239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A27B8C" wp14:editId="12F064F1">
                <wp:simplePos x="0" y="0"/>
                <wp:positionH relativeFrom="margin">
                  <wp:posOffset>3398520</wp:posOffset>
                </wp:positionH>
                <wp:positionV relativeFrom="paragraph">
                  <wp:posOffset>257175</wp:posOffset>
                </wp:positionV>
                <wp:extent cx="1699260" cy="662940"/>
                <wp:effectExtent l="0" t="0" r="0" b="3810"/>
                <wp:wrapNone/>
                <wp:docPr id="113" name="フローチャート: 処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6294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56358" w14:textId="244EDE20" w:rsidR="000A3A66" w:rsidRPr="00C23A9C" w:rsidRDefault="00A771A6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０、</w:t>
                            </w:r>
                            <w:r w:rsidR="000A3A66">
                              <w:rPr>
                                <w:rFonts w:eastAsia="ＭＳ ゴシック" w:hint="eastAsia"/>
                              </w:rPr>
                              <w:t>ユーザー端末に番組を定期ダウンロード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7B8C" id="フローチャート: 処理 113" o:spid="_x0000_s1072" type="#_x0000_t109" style="position:absolute;margin-left:267.6pt;margin-top:20.25pt;width:133.8pt;height:52.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" filled="f" stroked="f" strokeweight="1pt">
                <v:textbox>
                  <w:txbxContent>
                    <w:p w14:paraId="16D56358" w14:textId="244EDE20" w:rsidR="000A3A66" w:rsidRPr="00C23A9C" w:rsidRDefault="00A771A6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０、</w:t>
                      </w:r>
                      <w:r w:rsidR="000A3A66">
                        <w:rPr>
                          <w:rFonts w:eastAsia="ＭＳ ゴシック" w:hint="eastAsia"/>
                        </w:rPr>
                        <w:t>ユーザー端末に番組を定期ダウンロード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CE0CF" w14:textId="55480BB8" w:rsidR="00554F94" w:rsidRDefault="000B3B81" w:rsidP="00554F94">
      <w:pPr>
        <w:rPr>
          <w:rFonts w:eastAsia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CC53C0" wp14:editId="7867615F">
                <wp:simplePos x="0" y="0"/>
                <wp:positionH relativeFrom="column">
                  <wp:posOffset>6324600</wp:posOffset>
                </wp:positionH>
                <wp:positionV relativeFrom="paragraph">
                  <wp:posOffset>49530</wp:posOffset>
                </wp:positionV>
                <wp:extent cx="160020" cy="1527810"/>
                <wp:effectExtent l="0" t="38100" r="49530" b="34290"/>
                <wp:wrapNone/>
                <wp:docPr id="125" name="コネクタ: 曲線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5278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9BB4" id="コネクタ: 曲線 125" o:spid="_x0000_s1026" type="#_x0000_t38" style="position:absolute;left:0;text-align:left;margin-left:498pt;margin-top:3.9pt;width:12.6pt;height:120.3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" adj="10800" strokecolor="#2c2c2c [3200]">
                <v:stroke endarrow="block"/>
              </v:shape>
            </w:pict>
          </mc:Fallback>
        </mc:AlternateContent>
      </w:r>
      <w:r w:rsidR="00F902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A0B4A" wp14:editId="39B7658A">
                <wp:simplePos x="0" y="0"/>
                <wp:positionH relativeFrom="column">
                  <wp:posOffset>2034540</wp:posOffset>
                </wp:positionH>
                <wp:positionV relativeFrom="paragraph">
                  <wp:posOffset>209550</wp:posOffset>
                </wp:positionV>
                <wp:extent cx="1394460" cy="701040"/>
                <wp:effectExtent l="0" t="0" r="15240" b="22860"/>
                <wp:wrapNone/>
                <wp:docPr id="111" name="フローチャート: 磁気ディスク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104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21C6A" w14:textId="29B629FB" w:rsidR="000A3A66" w:rsidRPr="000A3A66" w:rsidRDefault="000A3A66" w:rsidP="000A3A66">
                            <w:pPr>
                              <w:jc w:val="center"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番組</w:t>
                            </w:r>
                            <w:r w:rsidR="00F90239">
                              <w:rPr>
                                <w:rFonts w:eastAsia="ＭＳ ゴシック" w:hint="eastAsia"/>
                              </w:rPr>
                              <w:t>・イベント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A0B4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11" o:spid="_x0000_s1073" type="#_x0000_t132" style="position:absolute;margin-left:160.2pt;margin-top:16.5pt;width:109.8pt;height:55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" fillcolor="#fff2cc [660]" strokecolor="#f56617 [3209]" strokeweight="1pt">
                <v:textbox>
                  <w:txbxContent>
                    <w:p w14:paraId="4F221C6A" w14:textId="29B629FB" w:rsidR="000A3A66" w:rsidRPr="000A3A66" w:rsidRDefault="000A3A66" w:rsidP="000A3A66">
                      <w:pPr>
                        <w:jc w:val="center"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番組</w:t>
                      </w:r>
                      <w:r w:rsidR="00F90239">
                        <w:rPr>
                          <w:rFonts w:eastAsia="ＭＳ ゴシック" w:hint="eastAsia"/>
                        </w:rPr>
                        <w:t>・イベント</w:t>
                      </w:r>
                    </w:p>
                  </w:txbxContent>
                </v:textbox>
              </v:shape>
            </w:pict>
          </mc:Fallback>
        </mc:AlternateContent>
      </w:r>
    </w:p>
    <w:p w14:paraId="4DB6938B" w14:textId="0C7C9BB9" w:rsidR="00554F94" w:rsidRDefault="00554F94" w:rsidP="00554F94">
      <w:pPr>
        <w:rPr>
          <w:rFonts w:eastAsia="ＭＳ ゴシック"/>
        </w:rPr>
      </w:pPr>
    </w:p>
    <w:p w14:paraId="0B270483" w14:textId="430F691A" w:rsidR="009A206A" w:rsidRPr="00554F94" w:rsidRDefault="000B3B81" w:rsidP="000768C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3FDB12" wp14:editId="160F67EC">
                <wp:simplePos x="0" y="0"/>
                <wp:positionH relativeFrom="margin">
                  <wp:posOffset>7383780</wp:posOffset>
                </wp:positionH>
                <wp:positionV relativeFrom="paragraph">
                  <wp:posOffset>6985</wp:posOffset>
                </wp:positionV>
                <wp:extent cx="1752600" cy="922020"/>
                <wp:effectExtent l="0" t="0" r="0" b="0"/>
                <wp:wrapNone/>
                <wp:docPr id="129" name="フローチャート: 処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202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A0E55" w14:textId="0EFB6BF0" w:rsidR="000B3B81" w:rsidRDefault="000B3B81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番組情報</w:t>
                            </w:r>
                          </w:p>
                          <w:p w14:paraId="642D3E31" w14:textId="4037381D" w:rsidR="000B3B81" w:rsidRPr="00C23A9C" w:rsidRDefault="000B3B81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※イベント→素材及びニュース再生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DB12" id="フローチャート: 処理 129" o:spid="_x0000_s1074" type="#_x0000_t109" style="position:absolute;margin-left:581.4pt;margin-top:.55pt;width:138pt;height:72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" filled="f" stroked="f" strokeweight="1pt">
                <v:textbox>
                  <w:txbxContent>
                    <w:p w14:paraId="281A0E55" w14:textId="0EFB6BF0" w:rsidR="000B3B81" w:rsidRDefault="000B3B81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番組情報</w:t>
                      </w:r>
                    </w:p>
                    <w:p w14:paraId="642D3E31" w14:textId="4037381D" w:rsidR="000B3B81" w:rsidRPr="00C23A9C" w:rsidRDefault="000B3B81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※イベント→素材及びニュース再生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BE9293" wp14:editId="61B9AAE7">
                <wp:simplePos x="0" y="0"/>
                <wp:positionH relativeFrom="margin">
                  <wp:posOffset>5631180</wp:posOffset>
                </wp:positionH>
                <wp:positionV relativeFrom="paragraph">
                  <wp:posOffset>167005</wp:posOffset>
                </wp:positionV>
                <wp:extent cx="1546860" cy="632460"/>
                <wp:effectExtent l="0" t="0" r="0" b="0"/>
                <wp:wrapNone/>
                <wp:docPr id="126" name="フローチャート: 処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324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D832" w14:textId="52C626BE" w:rsidR="000B3B81" w:rsidRPr="00C23A9C" w:rsidRDefault="000B3B81" w:rsidP="000A3A66">
                            <w:pPr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素材、ニュース投入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9293" id="フローチャート: 処理 126" o:spid="_x0000_s1075" type="#_x0000_t109" style="position:absolute;margin-left:443.4pt;margin-top:13.15pt;width:121.8pt;height:49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" filled="f" stroked="f" strokeweight="1pt">
                <v:textbox>
                  <w:txbxContent>
                    <w:p w14:paraId="1221D832" w14:textId="52C626BE" w:rsidR="000B3B81" w:rsidRPr="00C23A9C" w:rsidRDefault="000B3B81" w:rsidP="000A3A66">
                      <w:pPr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素材、ニュース投入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4DE47" w14:textId="0030A811" w:rsidR="00554F94" w:rsidRDefault="00317E30">
      <w:pPr>
        <w:rPr>
          <w:rFonts w:ascii="ＭＳ ゴシック" w:eastAsia="ＭＳ ゴシック" w:hAnsi="ＭＳ ゴシック"/>
        </w:rPr>
      </w:pPr>
      <w:r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AC360B" wp14:editId="6ADA30A6">
                <wp:simplePos x="0" y="0"/>
                <wp:positionH relativeFrom="column">
                  <wp:posOffset>2667000</wp:posOffset>
                </wp:positionH>
                <wp:positionV relativeFrom="paragraph">
                  <wp:posOffset>610235</wp:posOffset>
                </wp:positionV>
                <wp:extent cx="1379220" cy="601980"/>
                <wp:effectExtent l="0" t="0" r="11430" b="26670"/>
                <wp:wrapNone/>
                <wp:docPr id="1" name="フローチャート: 処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CE4BC" w14:textId="54CDCF57" w:rsidR="00317E30" w:rsidRPr="000A3A66" w:rsidRDefault="00317E30" w:rsidP="00317E30">
                            <w:pPr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17E30"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Adwords</w:t>
                            </w:r>
                            <w:proofErr w:type="spellEnd"/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広告など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360B" id="フローチャート: 処理 1" o:spid="_x0000_s1076" type="#_x0000_t109" style="position:absolute;margin-left:210pt;margin-top:48.05pt;width:108.6pt;height:47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" fillcolor="white [3212]" strokecolor="#f56617 [3209]" strokeweight="1pt">
                <v:textbox>
                  <w:txbxContent>
                    <w:p w14:paraId="625CE4BC" w14:textId="54CDCF57" w:rsidR="00317E30" w:rsidRPr="000A3A66" w:rsidRDefault="00317E30" w:rsidP="00317E30">
                      <w:pPr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17E30"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Adwords</w:t>
                      </w:r>
                      <w:proofErr w:type="spellEnd"/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広告など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B7D7DB" wp14:editId="4AAE2A6C">
                <wp:simplePos x="0" y="0"/>
                <wp:positionH relativeFrom="column">
                  <wp:posOffset>4152900</wp:posOffset>
                </wp:positionH>
                <wp:positionV relativeFrom="paragraph">
                  <wp:posOffset>617855</wp:posOffset>
                </wp:positionV>
                <wp:extent cx="1379220" cy="601980"/>
                <wp:effectExtent l="0" t="0" r="11430" b="26670"/>
                <wp:wrapNone/>
                <wp:docPr id="123" name="フローチャート: 処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CCEB" w14:textId="4DA4F8D8" w:rsidR="000B3B81" w:rsidRPr="000A3A66" w:rsidRDefault="000B3B81" w:rsidP="00554F94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素材制作は市販</w:t>
                            </w: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D7DB" id="フローチャート: 処理 123" o:spid="_x0000_s1077" type="#_x0000_t109" style="position:absolute;margin-left:327pt;margin-top:48.65pt;width:108.6pt;height:47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" fillcolor="white [3212]" strokecolor="#f56617 [3209]" strokeweight="1pt">
                <v:textbox>
                  <w:txbxContent>
                    <w:p w14:paraId="0EBCCCEB" w14:textId="4DA4F8D8" w:rsidR="000B3B81" w:rsidRPr="000A3A66" w:rsidRDefault="000B3B81" w:rsidP="00554F94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素材制作は市販</w:t>
                      </w: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0B3B81"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B3E322" wp14:editId="61B59312">
                <wp:simplePos x="0" y="0"/>
                <wp:positionH relativeFrom="column">
                  <wp:posOffset>7093585</wp:posOffset>
                </wp:positionH>
                <wp:positionV relativeFrom="paragraph">
                  <wp:posOffset>625475</wp:posOffset>
                </wp:positionV>
                <wp:extent cx="1379220" cy="601980"/>
                <wp:effectExtent l="0" t="0" r="11430" b="26670"/>
                <wp:wrapNone/>
                <wp:docPr id="127" name="フローチャート: 処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AE15" w14:textId="403F8811" w:rsidR="000B3B81" w:rsidRPr="000A3A66" w:rsidRDefault="000B3B81" w:rsidP="000B3B81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番組作成</w:t>
                            </w: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E322" id="フローチャート: 処理 127" o:spid="_x0000_s1078" type="#_x0000_t109" style="position:absolute;margin-left:558.55pt;margin-top:49.25pt;width:108.6pt;height:4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" fillcolor="#fff2cc [660]" strokecolor="#f56617 [3209]" strokeweight="1pt">
                <v:textbox>
                  <w:txbxContent>
                    <w:p w14:paraId="4644AE15" w14:textId="403F8811" w:rsidR="000B3B81" w:rsidRPr="000A3A66" w:rsidRDefault="000B3B81" w:rsidP="000B3B81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番組作成</w:t>
                      </w: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0B3B81">
        <w:rPr>
          <w:rFonts w:eastAsia="ＭＳ ゴシック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7D73F1" wp14:editId="575E9ACD">
                <wp:simplePos x="0" y="0"/>
                <wp:positionH relativeFrom="column">
                  <wp:posOffset>5608197</wp:posOffset>
                </wp:positionH>
                <wp:positionV relativeFrom="paragraph">
                  <wp:posOffset>625475</wp:posOffset>
                </wp:positionV>
                <wp:extent cx="1379220" cy="601980"/>
                <wp:effectExtent l="0" t="0" r="11430" b="26670"/>
                <wp:wrapNone/>
                <wp:docPr id="124" name="フローチャート: 処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80D46" w14:textId="247C371B" w:rsidR="000B3B81" w:rsidRPr="000A3A66" w:rsidRDefault="000B3B81" w:rsidP="00554F94">
                            <w:pPr>
                              <w:jc w:val="center"/>
                              <w:rPr>
                                <w:rFonts w:eastAsia="ＭＳ ゴシック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素材登録</w:t>
                            </w:r>
                            <w:r>
                              <w:rPr>
                                <w:rFonts w:eastAsia="ＭＳ ゴシック" w:hint="eastAsia"/>
                                <w:color w:val="2C2C2C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73F1" id="フローチャート: 処理 124" o:spid="_x0000_s1079" type="#_x0000_t109" style="position:absolute;margin-left:441.6pt;margin-top:49.25pt;width:108.6pt;height:4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" fillcolor="#fff2cc [660]" strokecolor="#f56617 [3209]" strokeweight="1pt">
                <v:textbox>
                  <w:txbxContent>
                    <w:p w14:paraId="07A80D46" w14:textId="247C371B" w:rsidR="000B3B81" w:rsidRPr="000A3A66" w:rsidRDefault="000B3B81" w:rsidP="00554F94">
                      <w:pPr>
                        <w:jc w:val="center"/>
                        <w:rPr>
                          <w:rFonts w:eastAsia="ＭＳ ゴシック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素材登録</w:t>
                      </w:r>
                      <w:r>
                        <w:rPr>
                          <w:rFonts w:eastAsia="ＭＳ ゴシック" w:hint="eastAsia"/>
                          <w:color w:val="2C2C2C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54F94">
        <w:rPr>
          <w:rFonts w:ascii="ＭＳ ゴシック" w:eastAsia="ＭＳ ゴシック" w:hAnsi="ＭＳ ゴシック"/>
        </w:rPr>
        <w:br w:type="page"/>
      </w:r>
    </w:p>
    <w:p w14:paraId="3EF07D89" w14:textId="3FD8DBFC" w:rsidR="003720EF" w:rsidRPr="003720EF" w:rsidRDefault="00D90FE5" w:rsidP="003720EF">
      <w:pPr>
        <w:pStyle w:val="1"/>
        <w:rPr>
          <w:rFonts w:eastAsia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３、</w:t>
      </w:r>
      <w:r w:rsidR="003720EF">
        <w:rPr>
          <w:rFonts w:ascii="ＭＳ ゴシック" w:eastAsia="ＭＳ ゴシック" w:hAnsi="ＭＳ ゴシック" w:hint="eastAsia"/>
        </w:rPr>
        <w:t>放送について</w:t>
      </w:r>
    </w:p>
    <w:p w14:paraId="2B0CBA80" w14:textId="7FCC7F60" w:rsidR="003720EF" w:rsidRDefault="003720EF" w:rsidP="003720EF">
      <w:pPr>
        <w:rPr>
          <w:rFonts w:eastAsia="ＭＳ ゴシック"/>
        </w:rPr>
      </w:pPr>
      <w:r>
        <w:rPr>
          <w:rFonts w:eastAsia="ＭＳ ゴシック" w:hint="eastAsia"/>
        </w:rPr>
        <w:t>IP</w:t>
      </w:r>
      <w:r>
        <w:rPr>
          <w:rFonts w:eastAsia="ＭＳ ゴシック" w:hint="eastAsia"/>
        </w:rPr>
        <w:t>マスター化が進んでいます。</w:t>
      </w:r>
    </w:p>
    <w:p w14:paraId="0F15E30C" w14:textId="18F03CAE" w:rsidR="00554F94" w:rsidRDefault="003720EF" w:rsidP="000768C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SDI接続専用線の場合、アクセス距離の制限で、素材データのアクセスは同じ建物に限るなど制限がありますが、IP化により解除しました。</w:t>
      </w:r>
    </w:p>
    <w:p w14:paraId="2DB5DEDE" w14:textId="3533B50E" w:rsidR="003720EF" w:rsidRPr="003720EF" w:rsidRDefault="003720EF" w:rsidP="000768C5">
      <w:pPr>
        <w:rPr>
          <w:rFonts w:ascii="ＭＳ ゴシック" w:eastAsia="ＭＳ ゴシック" w:hAnsi="ＭＳ ゴシック"/>
        </w:rPr>
      </w:pPr>
    </w:p>
    <w:p w14:paraId="1BB59BBA" w14:textId="2123E68B" w:rsidR="003720EF" w:rsidRDefault="003720EF" w:rsidP="000768C5">
      <w:pPr>
        <w:rPr>
          <w:rFonts w:ascii="ＭＳ ゴシック" w:eastAsia="ＭＳ ゴシック" w:hAnsi="ＭＳ ゴシック"/>
        </w:rPr>
      </w:pPr>
    </w:p>
    <w:p w14:paraId="79503045" w14:textId="77777777" w:rsidR="003720EF" w:rsidRPr="003720EF" w:rsidRDefault="003720EF" w:rsidP="000768C5">
      <w:pPr>
        <w:rPr>
          <w:rFonts w:ascii="ＭＳ ゴシック" w:eastAsia="ＭＳ ゴシック" w:hAnsi="ＭＳ ゴシック" w:hint="eastAsia"/>
        </w:rPr>
      </w:pPr>
    </w:p>
    <w:p w14:paraId="17F0DF9F" w14:textId="56691F05" w:rsidR="00894251" w:rsidRDefault="00894251" w:rsidP="00894251">
      <w:pPr>
        <w:pStyle w:val="1"/>
      </w:pPr>
      <w:r w:rsidRPr="00894251">
        <w:rPr>
          <w:rFonts w:hint="eastAsia"/>
        </w:rPr>
        <w:t>メディア形式</w:t>
      </w:r>
    </w:p>
    <w:p w14:paraId="5ACC5383" w14:textId="350695D2" w:rsidR="009A206A" w:rsidRDefault="00894251" w:rsidP="000768C5">
      <w:pPr>
        <w:rPr>
          <w:rFonts w:eastAsia="ＭＳ ゴシック"/>
        </w:rPr>
      </w:pPr>
      <w:r w:rsidRPr="00894251">
        <w:rPr>
          <w:rFonts w:eastAsia="ＭＳ ゴシック" w:hint="eastAsia"/>
        </w:rPr>
        <w:t>アプリ</w:t>
      </w:r>
      <w:r w:rsidRPr="00894251">
        <w:rPr>
          <w:rFonts w:eastAsia="ＭＳ ゴシック" w:hint="eastAsia"/>
        </w:rPr>
        <w:t xml:space="preserve"> </w:t>
      </w:r>
      <w:r w:rsidRPr="00894251">
        <w:rPr>
          <w:rFonts w:eastAsia="ＭＳ ゴシック" w:hint="eastAsia"/>
        </w:rPr>
        <w:t>デベロッパーは、</w:t>
      </w:r>
      <w:r w:rsidRPr="00894251">
        <w:rPr>
          <w:rFonts w:eastAsia="ＭＳ ゴシック" w:hint="eastAsia"/>
        </w:rPr>
        <w:t xml:space="preserve">Android </w:t>
      </w:r>
      <w:r w:rsidRPr="00894251">
        <w:rPr>
          <w:rFonts w:eastAsia="ＭＳ ゴシック" w:hint="eastAsia"/>
        </w:rPr>
        <w:t>搭載デバイスで利用可能なメディア</w:t>
      </w:r>
      <w:r w:rsidRPr="00894251">
        <w:rPr>
          <w:rFonts w:eastAsia="ＭＳ ゴシック" w:hint="eastAsia"/>
        </w:rPr>
        <w:t xml:space="preserve"> </w:t>
      </w:r>
      <w:r w:rsidRPr="00894251">
        <w:rPr>
          <w:rFonts w:eastAsia="ＭＳ ゴシック" w:hint="eastAsia"/>
        </w:rPr>
        <w:t>コーデックであれば、</w:t>
      </w:r>
      <w:r w:rsidRPr="00894251">
        <w:rPr>
          <w:rFonts w:eastAsia="ＭＳ ゴシック" w:hint="eastAsia"/>
        </w:rPr>
        <w:t xml:space="preserve">Android </w:t>
      </w:r>
      <w:r w:rsidRPr="00894251">
        <w:rPr>
          <w:rFonts w:eastAsia="ＭＳ ゴシック" w:hint="eastAsia"/>
        </w:rPr>
        <w:t>プラットフォームで提供されるもの、デバイス固有のものなど、どれでも使用できます。</w:t>
      </w:r>
      <w:r w:rsidRPr="00894251">
        <w:rPr>
          <w:rFonts w:eastAsia="ＭＳ ゴシック" w:hint="eastAsia"/>
        </w:rPr>
        <w:t xml:space="preserve"> </w:t>
      </w:r>
      <w:r w:rsidRPr="00894251">
        <w:rPr>
          <w:rFonts w:eastAsia="ＭＳ ゴシック" w:hint="eastAsia"/>
        </w:rPr>
        <w:t>ただし、デバイスに依存しないメディア</w:t>
      </w:r>
      <w:r w:rsidRPr="00894251">
        <w:rPr>
          <w:rFonts w:eastAsia="ＭＳ ゴシック" w:hint="eastAsia"/>
        </w:rPr>
        <w:t xml:space="preserve"> </w:t>
      </w:r>
      <w:r w:rsidRPr="00894251">
        <w:rPr>
          <w:rFonts w:eastAsia="ＭＳ ゴシック" w:hint="eastAsia"/>
        </w:rPr>
        <w:t>エンコード</w:t>
      </w:r>
      <w:r w:rsidRPr="00894251">
        <w:rPr>
          <w:rFonts w:eastAsia="ＭＳ ゴシック" w:hint="eastAsia"/>
        </w:rPr>
        <w:t xml:space="preserve"> </w:t>
      </w:r>
      <w:r w:rsidRPr="00894251">
        <w:rPr>
          <w:rFonts w:eastAsia="ＭＳ ゴシック" w:hint="eastAsia"/>
        </w:rPr>
        <w:t>プロファイルの使用をおすすめします。</w:t>
      </w:r>
    </w:p>
    <w:p w14:paraId="58AE5CF3" w14:textId="7B7D8739" w:rsidR="00055CE2" w:rsidRDefault="00055CE2" w:rsidP="000768C5">
      <w:pPr>
        <w:rPr>
          <w:rFonts w:eastAsia="ＭＳ ゴシック"/>
        </w:rPr>
      </w:pPr>
    </w:p>
    <w:p w14:paraId="19B98E6B" w14:textId="7E996A52" w:rsidR="00055CE2" w:rsidRDefault="00055CE2" w:rsidP="000768C5">
      <w:pPr>
        <w:rPr>
          <w:rFonts w:eastAsia="ＭＳ ゴシック"/>
        </w:rPr>
      </w:pPr>
    </w:p>
    <w:p w14:paraId="5E90C89E" w14:textId="7492F88F" w:rsidR="00055CE2" w:rsidRPr="00894251" w:rsidRDefault="00055CE2" w:rsidP="000768C5">
      <w:pPr>
        <w:rPr>
          <w:rFonts w:eastAsia="ＭＳ ゴシック"/>
        </w:rPr>
      </w:pPr>
    </w:p>
    <w:sectPr w:rsidR="00055CE2" w:rsidRPr="00894251" w:rsidSect="00D725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9" w:h="11907" w:orient="landscape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01E6F" w14:textId="77777777" w:rsidR="00547EEC" w:rsidRDefault="00547EEC">
      <w:pPr>
        <w:spacing w:after="0" w:line="240" w:lineRule="auto"/>
      </w:pPr>
      <w:r>
        <w:separator/>
      </w:r>
    </w:p>
  </w:endnote>
  <w:endnote w:type="continuationSeparator" w:id="0">
    <w:p w14:paraId="22B2705A" w14:textId="77777777" w:rsidR="00547EEC" w:rsidRDefault="0054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96C4" w14:textId="77777777" w:rsidR="00D725AA" w:rsidRDefault="00D725AA">
    <w:pPr>
      <w:pStyle w:val="af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446A8" w14:textId="77777777" w:rsidR="004E1AED" w:rsidRDefault="004E1AED">
        <w:pPr>
          <w:pStyle w:val="aff0"/>
        </w:pPr>
        <w:r>
          <w:rPr>
            <w:lang w:val="ja-JP" w:bidi="ja-JP"/>
          </w:rPr>
          <w:fldChar w:fldCharType="begin"/>
        </w:r>
        <w:r>
          <w:rPr>
            <w:lang w:val="ja-JP" w:bidi="ja-JP"/>
          </w:rPr>
          <w:instrText xml:space="preserve"> PAGE   \* MERGEFORMAT </w:instrText>
        </w:r>
        <w:r>
          <w:rPr>
            <w:lang w:val="ja-JP" w:bidi="ja-JP"/>
          </w:rPr>
          <w:fldChar w:fldCharType="separate"/>
        </w:r>
        <w:r w:rsidR="00174870">
          <w:rPr>
            <w:noProof/>
            <w:lang w:val="ja-JP" w:bidi="ja-JP"/>
          </w:rPr>
          <w:t>0</w:t>
        </w:r>
        <w:r>
          <w:rPr>
            <w:noProof/>
            <w:lang w:val="ja-JP" w:bidi="ja-JP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1E145" w14:textId="77777777" w:rsidR="00D725AA" w:rsidRDefault="00D725AA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E116A" w14:textId="77777777" w:rsidR="00547EEC" w:rsidRDefault="00547EEC">
      <w:pPr>
        <w:spacing w:after="0" w:line="240" w:lineRule="auto"/>
      </w:pPr>
      <w:r>
        <w:separator/>
      </w:r>
    </w:p>
  </w:footnote>
  <w:footnote w:type="continuationSeparator" w:id="0">
    <w:p w14:paraId="082AEE1D" w14:textId="77777777" w:rsidR="00547EEC" w:rsidRDefault="00547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CC5D9" w14:textId="77777777" w:rsidR="00D725AA" w:rsidRDefault="00D725AA" w:rsidP="00D725AA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99ED5" w14:textId="77777777" w:rsidR="00D725AA" w:rsidRDefault="00D725AA" w:rsidP="00D725AA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70EC6" w14:textId="77777777" w:rsidR="00D725AA" w:rsidRDefault="00D725AA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E"/>
    <w:rsid w:val="00037380"/>
    <w:rsid w:val="00055CE2"/>
    <w:rsid w:val="000768C5"/>
    <w:rsid w:val="000A3A66"/>
    <w:rsid w:val="000B3B81"/>
    <w:rsid w:val="00174870"/>
    <w:rsid w:val="00194DF6"/>
    <w:rsid w:val="001B685F"/>
    <w:rsid w:val="00317E30"/>
    <w:rsid w:val="003720EF"/>
    <w:rsid w:val="004869E2"/>
    <w:rsid w:val="00494944"/>
    <w:rsid w:val="004E1AED"/>
    <w:rsid w:val="004F6E96"/>
    <w:rsid w:val="005330F5"/>
    <w:rsid w:val="00547EEC"/>
    <w:rsid w:val="00554F94"/>
    <w:rsid w:val="005C12A5"/>
    <w:rsid w:val="006027D5"/>
    <w:rsid w:val="007D4886"/>
    <w:rsid w:val="00824A1F"/>
    <w:rsid w:val="00894251"/>
    <w:rsid w:val="008E58C5"/>
    <w:rsid w:val="00942F52"/>
    <w:rsid w:val="009A206A"/>
    <w:rsid w:val="00A1310C"/>
    <w:rsid w:val="00A771A6"/>
    <w:rsid w:val="00C23A9C"/>
    <w:rsid w:val="00C262E6"/>
    <w:rsid w:val="00D47A97"/>
    <w:rsid w:val="00D725AA"/>
    <w:rsid w:val="00D90FE5"/>
    <w:rsid w:val="00E54661"/>
    <w:rsid w:val="00EB503E"/>
    <w:rsid w:val="00F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21FD68"/>
  <w15:docId w15:val="{44B82809-AF9A-4E15-ABCB-1A52E54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題 (文字)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21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23">
    <w:name w:val="引用文 2 (文字)"/>
    <w:basedOn w:val="a0"/>
    <w:link w:val="22"/>
    <w:uiPriority w:val="30"/>
    <w:semiHidden/>
    <w:rsid w:val="004E1AED"/>
    <w:rPr>
      <w:i/>
      <w:iCs/>
      <w:color w:val="806000" w:themeColor="accent1" w:themeShade="80"/>
    </w:rPr>
  </w:style>
  <w:style w:type="character" w:styleId="24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(文字)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0"/>
    <w:link w:val="33"/>
    <w:uiPriority w:val="99"/>
    <w:semiHidden/>
    <w:rsid w:val="00D47A97"/>
    <w:rPr>
      <w:szCs w:val="16"/>
    </w:rPr>
  </w:style>
  <w:style w:type="character" w:styleId="ac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D47A97"/>
    <w:rPr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47A97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D47A97"/>
    <w:rPr>
      <w:b/>
      <w:bCs/>
      <w:szCs w:val="20"/>
    </w:rPr>
  </w:style>
  <w:style w:type="paragraph" w:styleId="af1">
    <w:name w:val="Document Map"/>
    <w:basedOn w:val="a"/>
    <w:link w:val="af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2">
    <w:name w:val="見出しマップ (文字)"/>
    <w:basedOn w:val="a0"/>
    <w:link w:val="af1"/>
    <w:uiPriority w:val="99"/>
    <w:semiHidden/>
    <w:rsid w:val="00D47A97"/>
    <w:rPr>
      <w:rFonts w:ascii="Segoe UI" w:hAnsi="Segoe UI" w:cs="Segoe UI"/>
      <w:szCs w:val="16"/>
    </w:rPr>
  </w:style>
  <w:style w:type="paragraph" w:styleId="af3">
    <w:name w:val="endnote text"/>
    <w:basedOn w:val="a"/>
    <w:link w:val="af4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4">
    <w:name w:val="文末脚注文字列 (文字)"/>
    <w:basedOn w:val="a0"/>
    <w:link w:val="af3"/>
    <w:uiPriority w:val="99"/>
    <w:semiHidden/>
    <w:rsid w:val="00D47A97"/>
    <w:rPr>
      <w:szCs w:val="20"/>
    </w:rPr>
  </w:style>
  <w:style w:type="paragraph" w:styleId="af5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脚注文字列 (文字)"/>
    <w:basedOn w:val="a0"/>
    <w:link w:val="af6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マクロ文字列 (文字)"/>
    <w:basedOn w:val="a0"/>
    <w:link w:val="af8"/>
    <w:uiPriority w:val="99"/>
    <w:semiHidden/>
    <w:rsid w:val="00D47A97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b">
    <w:name w:val="書式なし (文字)"/>
    <w:basedOn w:val="a0"/>
    <w:link w:val="afa"/>
    <w:uiPriority w:val="99"/>
    <w:semiHidden/>
    <w:rsid w:val="00D47A97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d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e">
    <w:name w:val="header"/>
    <w:basedOn w:val="a"/>
    <w:link w:val="aff"/>
    <w:uiPriority w:val="99"/>
    <w:unhideWhenUsed/>
    <w:rsid w:val="004E1AED"/>
    <w:pPr>
      <w:spacing w:before="0" w:after="0" w:line="240" w:lineRule="auto"/>
    </w:pPr>
  </w:style>
  <w:style w:type="character" w:customStyle="1" w:styleId="aff">
    <w:name w:val="ヘッダー (文字)"/>
    <w:basedOn w:val="a0"/>
    <w:link w:val="afe"/>
    <w:uiPriority w:val="99"/>
    <w:rsid w:val="004E1AED"/>
  </w:style>
  <w:style w:type="paragraph" w:styleId="aff0">
    <w:name w:val="footer"/>
    <w:basedOn w:val="a"/>
    <w:link w:val="aff1"/>
    <w:uiPriority w:val="99"/>
    <w:unhideWhenUsed/>
    <w:rsid w:val="004E1AED"/>
    <w:pPr>
      <w:spacing w:before="0" w:after="0" w:line="240" w:lineRule="auto"/>
    </w:pPr>
  </w:style>
  <w:style w:type="character" w:customStyle="1" w:styleId="aff1">
    <w:name w:val="フッター (文字)"/>
    <w:basedOn w:val="a0"/>
    <w:link w:val="aff0"/>
    <w:uiPriority w:val="99"/>
    <w:rsid w:val="004E1AED"/>
  </w:style>
  <w:style w:type="character" w:styleId="aff2">
    <w:name w:val="Hyperlink"/>
    <w:basedOn w:val="a0"/>
    <w:uiPriority w:val="99"/>
    <w:unhideWhenUsed/>
    <w:rsid w:val="00554F94"/>
    <w:rPr>
      <w:color w:val="005DBA" w:themeColor="hyperlink"/>
      <w:u w:val="single"/>
    </w:rPr>
  </w:style>
  <w:style w:type="character" w:styleId="aff3">
    <w:name w:val="Unresolved Mention"/>
    <w:basedOn w:val="a0"/>
    <w:uiPriority w:val="99"/>
    <w:semiHidden/>
    <w:unhideWhenUsed/>
    <w:rsid w:val="00554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://publicdomainq.net/business-man-laptop-computer-0010069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cdomainq.net/woman-cooking-0022933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ublicdomainq.net/woman-girl-travel-0005563/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wen\AppData\Local\Microsoft\Office\16.0\DTS\ja-JP%7bB95259F0-111F-448A-915B-AE26A61B42FC%7d\%7b4593A48A-B081-425A-A42A-87EB4399E563%7dtf0374996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DA1D9A-F8EB-4F69-999F-2AF17A70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{4593A48A-B081-425A-A42A-87EB4399E563}tf03749967.dotx</Template>
  <TotalTime>263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fumiyoshi to</dc:creator>
  <cp:lastModifiedBy>to fumiyoshi</cp:lastModifiedBy>
  <cp:revision>17</cp:revision>
  <dcterms:created xsi:type="dcterms:W3CDTF">2020-06-12T11:53:00Z</dcterms:created>
  <dcterms:modified xsi:type="dcterms:W3CDTF">2020-06-14T04:27:00Z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